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0"/>
          <w:szCs w:val="10"/>
        </w:rPr>
        <w:jc w:val="left"/>
        <w:spacing w:before="1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1"/>
      </w:pPr>
      <w:r>
        <w:pict>
          <v:shape style="width:26.64pt;height:30.72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40"/>
          <w:szCs w:val="40"/>
        </w:rPr>
        <w:jc w:val="center"/>
        <w:spacing w:before="9"/>
        <w:ind w:left="1535" w:right="1359"/>
      </w:pP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Soft</w:t>
      </w:r>
      <w:r>
        <w:rPr>
          <w:rFonts w:ascii="Arial" w:cs="Arial" w:eastAsia="Arial" w:hAnsi="Arial"/>
          <w:b/>
          <w:i/>
          <w:spacing w:val="-1"/>
          <w:w w:val="100"/>
          <w:sz w:val="40"/>
          <w:szCs w:val="40"/>
        </w:rPr>
        <w:t>w</w:t>
      </w: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are</w:t>
      </w: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40"/>
          <w:szCs w:val="40"/>
        </w:rPr>
        <w:t>R</w:t>
      </w:r>
      <w:r>
        <w:rPr>
          <w:rFonts w:ascii="Arial" w:cs="Arial" w:eastAsia="Arial" w:hAnsi="Arial"/>
          <w:b/>
          <w:i/>
          <w:spacing w:val="-2"/>
          <w:w w:val="100"/>
          <w:sz w:val="40"/>
          <w:szCs w:val="40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quire</w:t>
      </w:r>
      <w:r>
        <w:rPr>
          <w:rFonts w:ascii="Arial" w:cs="Arial" w:eastAsia="Arial" w:hAnsi="Arial"/>
          <w:b/>
          <w:i/>
          <w:spacing w:val="-2"/>
          <w:w w:val="100"/>
          <w:sz w:val="40"/>
          <w:szCs w:val="40"/>
        </w:rPr>
        <w:t>m</w:t>
      </w: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ent</w:t>
      </w:r>
      <w:r>
        <w:rPr>
          <w:rFonts w:ascii="Arial" w:cs="Arial" w:eastAsia="Arial" w:hAnsi="Arial"/>
          <w:b/>
          <w:i/>
          <w:spacing w:val="2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40"/>
          <w:szCs w:val="40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nd</w:t>
      </w: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D</w:t>
      </w:r>
      <w:r>
        <w:rPr>
          <w:rFonts w:ascii="Arial" w:cs="Arial" w:eastAsia="Arial" w:hAnsi="Arial"/>
          <w:b/>
          <w:i/>
          <w:spacing w:val="1"/>
          <w:w w:val="100"/>
          <w:sz w:val="40"/>
          <w:szCs w:val="40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40"/>
          <w:szCs w:val="40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gn</w:t>
      </w:r>
      <w:r>
        <w:rPr>
          <w:rFonts w:ascii="Arial" w:cs="Arial" w:eastAsia="Arial" w:hAnsi="Arial"/>
          <w:spacing w:val="0"/>
          <w:w w:val="100"/>
          <w:sz w:val="40"/>
          <w:szCs w:val="40"/>
        </w:rPr>
      </w:r>
    </w:p>
    <w:p>
      <w:pPr>
        <w:rPr>
          <w:rFonts w:ascii="Arial" w:cs="Arial" w:eastAsia="Arial" w:hAnsi="Arial"/>
          <w:sz w:val="40"/>
          <w:szCs w:val="40"/>
        </w:rPr>
        <w:jc w:val="center"/>
        <w:spacing w:line="440" w:lineRule="exact"/>
        <w:ind w:left="3441" w:right="3265"/>
      </w:pPr>
      <w:r>
        <w:rPr>
          <w:rFonts w:ascii="Arial" w:cs="Arial" w:eastAsia="Arial" w:hAnsi="Arial"/>
          <w:b/>
          <w:i/>
          <w:spacing w:val="0"/>
          <w:w w:val="100"/>
          <w:position w:val="-1"/>
          <w:sz w:val="40"/>
          <w:szCs w:val="40"/>
        </w:rPr>
        <w:t>Spec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40"/>
          <w:szCs w:val="40"/>
        </w:rPr>
        <w:t>i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40"/>
          <w:szCs w:val="40"/>
        </w:rPr>
        <w:t>fic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40"/>
          <w:szCs w:val="40"/>
        </w:rPr>
        <w:t>a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40"/>
          <w:szCs w:val="40"/>
        </w:rPr>
        <w:t>tions</w:t>
      </w:r>
      <w:r>
        <w:rPr>
          <w:rFonts w:ascii="Arial" w:cs="Arial" w:eastAsia="Arial" w:hAnsi="Arial"/>
          <w:spacing w:val="0"/>
          <w:w w:val="100"/>
          <w:position w:val="0"/>
          <w:sz w:val="40"/>
          <w:szCs w:val="40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48"/>
          <w:szCs w:val="48"/>
        </w:rPr>
        <w:jc w:val="left"/>
        <w:spacing w:line="540" w:lineRule="exact"/>
        <w:ind w:left="3315"/>
      </w:pPr>
      <w:r>
        <w:pict>
          <v:shape style="position:absolute;margin-left:299.16pt;margin-top:-148.722pt;width:37.44pt;height:43.32pt;mso-position-horizontal-relative:page;mso-position-vertical-relative:paragraph;z-index:-1082" type="#_x0000_t75">
            <v:imagedata o:title="" r:id="rId5"/>
          </v:shape>
        </w:pict>
      </w:r>
      <w:r>
        <w:rPr>
          <w:rFonts w:ascii="Arial" w:cs="Arial" w:eastAsia="Arial" w:hAnsi="Arial"/>
          <w:b/>
          <w:i/>
          <w:spacing w:val="1"/>
          <w:w w:val="100"/>
          <w:position w:val="-2"/>
          <w:sz w:val="48"/>
          <w:szCs w:val="48"/>
        </w:rPr>
        <w:t>[</w:t>
      </w:r>
      <w:r>
        <w:rPr>
          <w:rFonts w:ascii="Arial" w:cs="Arial" w:eastAsia="Arial" w:hAnsi="Arial"/>
          <w:b/>
          <w:i/>
          <w:spacing w:val="0"/>
          <w:w w:val="100"/>
          <w:position w:val="-2"/>
          <w:sz w:val="48"/>
          <w:szCs w:val="48"/>
        </w:rPr>
        <w:t>Project</w:t>
      </w:r>
      <w:r>
        <w:rPr>
          <w:rFonts w:ascii="Arial" w:cs="Arial" w:eastAsia="Arial" w:hAnsi="Arial"/>
          <w:b/>
          <w:i/>
          <w:spacing w:val="0"/>
          <w:w w:val="100"/>
          <w:position w:val="-2"/>
          <w:sz w:val="48"/>
          <w:szCs w:val="48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2"/>
          <w:sz w:val="48"/>
          <w:szCs w:val="48"/>
        </w:rPr>
        <w:t>Titl</w:t>
      </w:r>
      <w:r>
        <w:rPr>
          <w:rFonts w:ascii="Arial" w:cs="Arial" w:eastAsia="Arial" w:hAnsi="Arial"/>
          <w:b/>
          <w:i/>
          <w:spacing w:val="-2"/>
          <w:w w:val="100"/>
          <w:position w:val="-2"/>
          <w:sz w:val="48"/>
          <w:szCs w:val="48"/>
        </w:rPr>
        <w:t>e</w:t>
      </w:r>
      <w:r>
        <w:rPr>
          <w:rFonts w:ascii="Arial" w:cs="Arial" w:eastAsia="Arial" w:hAnsi="Arial"/>
          <w:b/>
          <w:i/>
          <w:spacing w:val="0"/>
          <w:w w:val="100"/>
          <w:position w:val="-2"/>
          <w:sz w:val="48"/>
          <w:szCs w:val="48"/>
        </w:rPr>
        <w:t>]</w:t>
      </w:r>
      <w:r>
        <w:rPr>
          <w:rFonts w:ascii="Arial" w:cs="Arial" w:eastAsia="Arial" w:hAnsi="Arial"/>
          <w:spacing w:val="0"/>
          <w:w w:val="100"/>
          <w:position w:val="0"/>
          <w:sz w:val="48"/>
          <w:szCs w:val="48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32"/>
          <w:szCs w:val="32"/>
        </w:rPr>
        <w:jc w:val="center"/>
        <w:spacing w:before="18"/>
        <w:ind w:left="3612" w:right="3438"/>
      </w:pPr>
      <w:r>
        <w:pict>
          <v:group coordorigin="4399,-1622" coordsize="3962,2239" style="position:absolute;margin-left:219.96pt;margin-top:-81.1022pt;width:198.12pt;height:111.96pt;mso-position-horizontal-relative:page;mso-position-vertical-relative:paragraph;z-index:-1081">
            <v:shape style="position:absolute;left:4399;top:-1622;width:3962;height:1039" type="#_x0000_t75">
              <v:imagedata o:title="" r:id="rId6"/>
            </v:shape>
            <v:shape style="position:absolute;left:5933;top:-876;width:895;height:1039" type="#_x0000_t75">
              <v:imagedata o:title="" r:id="rId7"/>
            </v:shape>
            <v:shape style="position:absolute;left:4838;top:-79;width:2986;height:696" type="#_x0000_t75">
              <v:imagedata o:title="" r:id="rId8"/>
            </v:shape>
            <w10:wrap type="none"/>
          </v:group>
        </w:pic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Ve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sio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:</w:t>
      </w:r>
      <w:r>
        <w:rPr>
          <w:rFonts w:ascii="Arial" w:cs="Arial" w:eastAsia="Arial" w:hAnsi="Arial"/>
          <w:b/>
          <w:i/>
          <w:spacing w:val="-13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-1"/>
          <w:w w:val="99"/>
          <w:sz w:val="32"/>
          <w:szCs w:val="32"/>
        </w:rPr>
        <w:t>[</w:t>
      </w:r>
      <w:r>
        <w:rPr>
          <w:rFonts w:ascii="Arial" w:cs="Arial" w:eastAsia="Arial" w:hAnsi="Arial"/>
          <w:b/>
          <w:i/>
          <w:spacing w:val="0"/>
          <w:w w:val="99"/>
          <w:sz w:val="32"/>
          <w:szCs w:val="32"/>
        </w:rPr>
        <w:t>xx.</w:t>
      </w:r>
      <w:r>
        <w:rPr>
          <w:rFonts w:ascii="Arial" w:cs="Arial" w:eastAsia="Arial" w:hAnsi="Arial"/>
          <w:b/>
          <w:i/>
          <w:spacing w:val="3"/>
          <w:w w:val="99"/>
          <w:sz w:val="32"/>
          <w:szCs w:val="32"/>
        </w:rPr>
        <w:t>x</w:t>
      </w:r>
      <w:r>
        <w:rPr>
          <w:rFonts w:ascii="Arial" w:cs="Arial" w:eastAsia="Arial" w:hAnsi="Arial"/>
          <w:b/>
          <w:i/>
          <w:spacing w:val="0"/>
          <w:w w:val="99"/>
          <w:sz w:val="32"/>
          <w:szCs w:val="32"/>
        </w:rPr>
        <w:t>x]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275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355"/>
        </w:trPr>
        <w:tc>
          <w:tcPr>
            <w:tcW w:type="dxa" w:w="456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</w:tcPr>
          <w:p>
            <w:pPr>
              <w:rPr>
                <w:rFonts w:ascii="Arial" w:cs="Arial" w:eastAsia="Arial" w:hAnsi="Arial"/>
                <w:sz w:val="30"/>
                <w:szCs w:val="30"/>
              </w:rPr>
              <w:jc w:val="left"/>
              <w:spacing w:line="34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Co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30"/>
                <w:szCs w:val="30"/>
              </w:rPr>
              <w:t>u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30"/>
                <w:szCs w:val="30"/>
              </w:rPr>
              <w:t>r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e</w:t>
            </w:r>
            <w:r>
              <w:rPr>
                <w:rFonts w:ascii="Arial" w:cs="Arial" w:eastAsia="Arial" w:hAnsi="Arial"/>
                <w:i/>
                <w:spacing w:val="3"/>
                <w:w w:val="100"/>
                <w:sz w:val="30"/>
                <w:szCs w:val="3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C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30"/>
                <w:szCs w:val="30"/>
              </w:rPr>
              <w:t>o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d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30"/>
                <w:szCs w:val="30"/>
              </w:rPr>
            </w:r>
          </w:p>
        </w:tc>
        <w:tc>
          <w:tcPr>
            <w:tcW w:type="dxa" w:w="456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355"/>
        </w:trPr>
        <w:tc>
          <w:tcPr>
            <w:tcW w:type="dxa" w:w="456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</w:tcPr>
          <w:p>
            <w:pPr>
              <w:rPr>
                <w:rFonts w:ascii="Arial" w:cs="Arial" w:eastAsia="Arial" w:hAnsi="Arial"/>
                <w:sz w:val="30"/>
                <w:szCs w:val="30"/>
              </w:rPr>
              <w:jc w:val="left"/>
              <w:spacing w:line="34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I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30"/>
                <w:szCs w:val="30"/>
              </w:rPr>
              <w:t>n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30"/>
                <w:szCs w:val="3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r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30"/>
                <w:szCs w:val="30"/>
              </w:rPr>
              <w:t>u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c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30"/>
                <w:szCs w:val="3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o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r</w:t>
            </w:r>
            <w:r>
              <w:rPr>
                <w:rFonts w:ascii="Arial" w:cs="Arial" w:eastAsia="Arial" w:hAnsi="Arial"/>
                <w:spacing w:val="0"/>
                <w:w w:val="100"/>
                <w:sz w:val="30"/>
                <w:szCs w:val="30"/>
              </w:rPr>
            </w:r>
          </w:p>
        </w:tc>
        <w:tc>
          <w:tcPr>
            <w:tcW w:type="dxa" w:w="456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2424"/>
        </w:trPr>
        <w:tc>
          <w:tcPr>
            <w:tcW w:type="dxa" w:w="456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</w:tcPr>
          <w:p>
            <w:pPr>
              <w:rPr>
                <w:rFonts w:ascii="Arial" w:cs="Arial" w:eastAsia="Arial" w:hAnsi="Arial"/>
                <w:sz w:val="30"/>
                <w:szCs w:val="30"/>
              </w:rPr>
              <w:jc w:val="left"/>
              <w:spacing w:line="340" w:lineRule="exact"/>
              <w:ind w:left="102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30"/>
                <w:szCs w:val="30"/>
              </w:rPr>
              <w:t>P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r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30"/>
                <w:szCs w:val="30"/>
              </w:rPr>
              <w:t>o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ject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30"/>
                <w:szCs w:val="30"/>
              </w:rPr>
              <w:t>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a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30"/>
                <w:szCs w:val="30"/>
              </w:rPr>
            </w:r>
          </w:p>
        </w:tc>
        <w:tc>
          <w:tcPr>
            <w:tcW w:type="dxa" w:w="456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355"/>
        </w:trPr>
        <w:tc>
          <w:tcPr>
            <w:tcW w:type="dxa" w:w="456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</w:tcPr>
          <w:p>
            <w:pPr>
              <w:rPr>
                <w:rFonts w:ascii="Arial" w:cs="Arial" w:eastAsia="Arial" w:hAnsi="Arial"/>
                <w:sz w:val="30"/>
                <w:szCs w:val="30"/>
              </w:rPr>
              <w:jc w:val="left"/>
              <w:spacing w:line="340" w:lineRule="exact"/>
              <w:ind w:left="102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30"/>
                <w:szCs w:val="30"/>
              </w:rPr>
              <w:t>S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u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b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mi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30"/>
                <w:szCs w:val="30"/>
              </w:rPr>
              <w:t>s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ion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30"/>
                <w:szCs w:val="3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D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30"/>
                <w:szCs w:val="30"/>
              </w:rPr>
              <w:t>a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30"/>
                <w:szCs w:val="30"/>
              </w:rPr>
              <w:t>te</w:t>
            </w:r>
            <w:r>
              <w:rPr>
                <w:rFonts w:ascii="Arial" w:cs="Arial" w:eastAsia="Arial" w:hAnsi="Arial"/>
                <w:spacing w:val="0"/>
                <w:w w:val="100"/>
                <w:sz w:val="30"/>
                <w:szCs w:val="30"/>
              </w:rPr>
            </w:r>
          </w:p>
        </w:tc>
        <w:tc>
          <w:tcPr>
            <w:tcW w:type="dxa" w:w="456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1"/>
        <w:sectPr>
          <w:type w:val="continuous"/>
          <w:pgSz w:h="15840" w:w="12240"/>
          <w:pgMar w:bottom="280" w:left="1380" w:right="1340" w:top="1380"/>
        </w:sectPr>
      </w:pPr>
      <w:r>
        <w:pict>
          <v:shape style="width:30.48pt;height:30.72pt" type="#_x0000_t75">
            <v:imagedata o:title="" r:id="rId9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="280" w:lineRule="exact"/>
      </w:pPr>
      <w:r>
        <w:rPr>
          <w:sz w:val="28"/>
          <w:szCs w:val="28"/>
        </w:rPr>
      </w:r>
    </w:p>
    <w:p>
      <w:pPr>
        <w:rPr>
          <w:rFonts w:ascii="Tahoma" w:cs="Tahoma" w:eastAsia="Tahoma" w:hAnsi="Tahoma"/>
          <w:sz w:val="17"/>
          <w:szCs w:val="17"/>
        </w:rPr>
        <w:jc w:val="right"/>
        <w:spacing w:before="30"/>
        <w:ind w:right="136"/>
        <w:sectPr>
          <w:pgMar w:bottom="280" w:footer="0" w:header="533" w:left="1300" w:right="1300" w:top="720"/>
          <w:headerReference r:id="rId10" w:type="default"/>
          <w:pgSz w:h="15840" w:w="12240"/>
        </w:sectPr>
      </w:pPr>
      <w:r>
        <w:pict>
          <v:group coordorigin="1412,37" coordsize="9419,0" style="position:absolute;margin-left:70.584pt;margin-top:1.84416pt;width:470.95pt;height:0pt;mso-position-horizontal-relative:page;mso-position-vertical-relative:paragraph;z-index:-1080">
            <v:shape coordorigin="1412,37" coordsize="9419,0" filled="f" path="m1412,37l10831,37e" strokecolor="#000000" stroked="t" strokeweight="0.57998pt" style="position:absolute;left:1412;top:37;width:9419;height:0">
              <v:path arrowok="t"/>
            </v:shape>
            <w10:wrap type="none"/>
          </v:group>
        </w:pict>
      </w:r>
      <w:r>
        <w:rPr>
          <w:rFonts w:ascii="Tahoma" w:cs="Tahoma" w:eastAsia="Tahoma" w:hAnsi="Tahoma"/>
          <w:spacing w:val="0"/>
          <w:w w:val="94"/>
          <w:sz w:val="17"/>
          <w:szCs w:val="17"/>
        </w:rPr>
        <w:t>Page</w:t>
      </w:r>
      <w:r>
        <w:rPr>
          <w:rFonts w:ascii="Tahoma" w:cs="Tahoma" w:eastAsia="Tahoma" w:hAnsi="Tahoma"/>
          <w:spacing w:val="-1"/>
          <w:w w:val="94"/>
          <w:sz w:val="17"/>
          <w:szCs w:val="17"/>
        </w:rPr>
        <w:t> </w:t>
      </w:r>
      <w:r>
        <w:rPr>
          <w:rFonts w:ascii="Tahoma" w:cs="Tahoma" w:eastAsia="Tahoma" w:hAnsi="Tahoma"/>
          <w:spacing w:val="0"/>
          <w:w w:val="100"/>
          <w:sz w:val="17"/>
          <w:szCs w:val="17"/>
        </w:rPr>
        <w:t>2</w:t>
      </w:r>
      <w:r>
        <w:rPr>
          <w:rFonts w:ascii="Tahoma" w:cs="Tahoma" w:eastAsia="Tahoma" w:hAnsi="Tahoma"/>
          <w:spacing w:val="-8"/>
          <w:w w:val="100"/>
          <w:sz w:val="17"/>
          <w:szCs w:val="17"/>
        </w:rPr>
        <w:t> </w:t>
      </w:r>
      <w:r>
        <w:rPr>
          <w:rFonts w:ascii="Tahoma" w:cs="Tahoma" w:eastAsia="Tahoma" w:hAnsi="Tahoma"/>
          <w:spacing w:val="-1"/>
          <w:w w:val="100"/>
          <w:sz w:val="17"/>
          <w:szCs w:val="17"/>
        </w:rPr>
        <w:t>o</w:t>
      </w:r>
      <w:r>
        <w:rPr>
          <w:rFonts w:ascii="Tahoma" w:cs="Tahoma" w:eastAsia="Tahoma" w:hAnsi="Tahoma"/>
          <w:spacing w:val="0"/>
          <w:w w:val="100"/>
          <w:sz w:val="17"/>
          <w:szCs w:val="17"/>
        </w:rPr>
        <w:t>f</w:t>
      </w:r>
      <w:r>
        <w:rPr>
          <w:rFonts w:ascii="Tahoma" w:cs="Tahoma" w:eastAsia="Tahoma" w:hAnsi="Tahoma"/>
          <w:spacing w:val="-15"/>
          <w:w w:val="100"/>
          <w:sz w:val="17"/>
          <w:szCs w:val="17"/>
        </w:rPr>
        <w:t> </w:t>
      </w:r>
      <w:r>
        <w:rPr>
          <w:rFonts w:ascii="Tahoma" w:cs="Tahoma" w:eastAsia="Tahoma" w:hAnsi="Tahoma"/>
          <w:spacing w:val="1"/>
          <w:w w:val="94"/>
          <w:sz w:val="17"/>
          <w:szCs w:val="17"/>
        </w:rPr>
        <w:t>17</w:t>
      </w:r>
      <w:r>
        <w:rPr>
          <w:rFonts w:ascii="Tahoma" w:cs="Tahoma" w:eastAsia="Tahoma" w:hAnsi="Tahoma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center"/>
        <w:spacing w:before="18"/>
        <w:ind w:left="3755" w:right="3756"/>
      </w:pPr>
      <w:r>
        <w:rPr>
          <w:rFonts w:ascii="Arial" w:cs="Arial" w:eastAsia="Arial" w:hAnsi="Arial"/>
          <w:b/>
          <w:i/>
          <w:spacing w:val="-1"/>
          <w:w w:val="99"/>
          <w:sz w:val="32"/>
          <w:szCs w:val="32"/>
        </w:rPr>
        <w:t>[</w:t>
      </w:r>
      <w:r>
        <w:rPr>
          <w:rFonts w:ascii="Arial" w:cs="Arial" w:eastAsia="Arial" w:hAnsi="Arial"/>
          <w:b/>
          <w:i/>
          <w:spacing w:val="0"/>
          <w:w w:val="99"/>
          <w:sz w:val="32"/>
          <w:szCs w:val="32"/>
        </w:rPr>
        <w:t>Ins</w:t>
      </w:r>
      <w:r>
        <w:rPr>
          <w:rFonts w:ascii="Arial" w:cs="Arial" w:eastAsia="Arial" w:hAnsi="Arial"/>
          <w:b/>
          <w:i/>
          <w:spacing w:val="-1"/>
          <w:w w:val="99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3"/>
          <w:w w:val="99"/>
          <w:sz w:val="32"/>
          <w:szCs w:val="32"/>
        </w:rPr>
        <w:t>r</w:t>
      </w:r>
      <w:r>
        <w:rPr>
          <w:rFonts w:ascii="Arial" w:cs="Arial" w:eastAsia="Arial" w:hAnsi="Arial"/>
          <w:b/>
          <w:i/>
          <w:spacing w:val="0"/>
          <w:w w:val="99"/>
          <w:sz w:val="32"/>
          <w:szCs w:val="32"/>
        </w:rPr>
        <w:t>uc</w:t>
      </w:r>
      <w:r>
        <w:rPr>
          <w:rFonts w:ascii="Arial" w:cs="Arial" w:eastAsia="Arial" w:hAnsi="Arial"/>
          <w:b/>
          <w:i/>
          <w:spacing w:val="-1"/>
          <w:w w:val="99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i</w:t>
      </w:r>
      <w:r>
        <w:rPr>
          <w:rFonts w:ascii="Arial" w:cs="Arial" w:eastAsia="Arial" w:hAnsi="Arial"/>
          <w:b/>
          <w:i/>
          <w:spacing w:val="0"/>
          <w:w w:val="99"/>
          <w:sz w:val="32"/>
          <w:szCs w:val="32"/>
        </w:rPr>
        <w:t>o</w:t>
      </w:r>
      <w:r>
        <w:rPr>
          <w:rFonts w:ascii="Arial" w:cs="Arial" w:eastAsia="Arial" w:hAnsi="Arial"/>
          <w:b/>
          <w:i/>
          <w:spacing w:val="-1"/>
          <w:w w:val="99"/>
          <w:sz w:val="32"/>
          <w:szCs w:val="32"/>
        </w:rPr>
        <w:t>n</w:t>
      </w:r>
      <w:r>
        <w:rPr>
          <w:rFonts w:ascii="Arial" w:cs="Arial" w:eastAsia="Arial" w:hAnsi="Arial"/>
          <w:b/>
          <w:i/>
          <w:spacing w:val="1"/>
          <w:w w:val="99"/>
          <w:sz w:val="32"/>
          <w:szCs w:val="32"/>
        </w:rPr>
        <w:t>s</w:t>
      </w:r>
      <w:r>
        <w:rPr>
          <w:rFonts w:ascii="Arial" w:cs="Arial" w:eastAsia="Arial" w:hAnsi="Arial"/>
          <w:b/>
          <w:i/>
          <w:spacing w:val="0"/>
          <w:w w:val="99"/>
          <w:sz w:val="32"/>
          <w:szCs w:val="32"/>
        </w:rPr>
        <w:t>]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860" w:val="left"/>
        </w:tabs>
        <w:jc w:val="left"/>
        <w:ind w:hanging="360" w:left="860" w:right="546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  <w:tab/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cti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ld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w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‘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Not</w:t>
      </w:r>
      <w:r>
        <w:rPr>
          <w:rFonts w:ascii="Arial" w:cs="Arial" w:eastAsia="Arial" w:hAnsi="Arial"/>
          <w:i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’</w:t>
      </w:r>
      <w:r>
        <w:rPr>
          <w:rFonts w:ascii="Arial" w:cs="Arial" w:eastAsia="Arial" w:hAnsi="Arial"/>
          <w:i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cti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y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jec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cti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xist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860" w:val="left"/>
        </w:tabs>
        <w:jc w:val="left"/>
        <w:ind w:hanging="360" w:left="860" w:right="229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  <w:tab/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All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s/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rack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([])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i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500"/>
        <w:sectPr>
          <w:pgNumType w:start="3"/>
          <w:pgMar w:bottom="280" w:footer="970" w:header="533" w:left="1300" w:right="1300" w:top="720"/>
          <w:footerReference r:id="rId11" w:type="default"/>
          <w:pgSz w:h="15840" w:w="12240"/>
        </w:sectPr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Thi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’</w:t>
      </w:r>
      <w:r>
        <w:rPr>
          <w:rFonts w:ascii="Arial" w:cs="Arial" w:eastAsia="Arial" w:hAnsi="Arial"/>
          <w:i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structi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5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’</w:t>
      </w:r>
      <w:r>
        <w:rPr>
          <w:rFonts w:ascii="Arial" w:cs="Arial" w:eastAsia="Arial" w:hAnsi="Arial"/>
          <w:i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cti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left"/>
        <w:spacing w:before="18"/>
        <w:ind w:left="949"/>
      </w:pPr>
      <w:r>
        <w:rPr>
          <w:rFonts w:ascii="Arial" w:cs="Arial" w:eastAsia="Arial" w:hAnsi="Arial"/>
          <w:i/>
          <w:spacing w:val="-29"/>
          <w:w w:val="100"/>
          <w:sz w:val="32"/>
          <w:szCs w:val="32"/>
        </w:rPr>
        <w:t>T</w:t>
      </w:r>
      <w:r>
        <w:rPr>
          <w:rFonts w:ascii="Arial" w:cs="Arial" w:eastAsia="Arial" w:hAnsi="Arial"/>
          <w:i/>
          <w:spacing w:val="0"/>
          <w:w w:val="100"/>
          <w:sz w:val="32"/>
          <w:szCs w:val="32"/>
        </w:rPr>
        <w:t>ab</w:t>
      </w:r>
      <w:r>
        <w:rPr>
          <w:rFonts w:ascii="Arial" w:cs="Arial" w:eastAsia="Arial" w:hAnsi="Arial"/>
          <w:i/>
          <w:spacing w:val="1"/>
          <w:w w:val="100"/>
          <w:sz w:val="32"/>
          <w:szCs w:val="32"/>
        </w:rPr>
        <w:t>l</w:t>
      </w:r>
      <w:r>
        <w:rPr>
          <w:rFonts w:ascii="Arial" w:cs="Arial" w:eastAsia="Arial" w:hAnsi="Arial"/>
          <w:i/>
          <w:spacing w:val="0"/>
          <w:w w:val="100"/>
          <w:sz w:val="32"/>
          <w:szCs w:val="32"/>
        </w:rPr>
        <w:t>e</w:t>
      </w:r>
      <w:r>
        <w:rPr>
          <w:rFonts w:ascii="Arial" w:cs="Arial" w:eastAsia="Arial" w:hAnsi="Arial"/>
          <w:i/>
          <w:spacing w:val="-8"/>
          <w:w w:val="100"/>
          <w:sz w:val="32"/>
          <w:szCs w:val="32"/>
        </w:rPr>
        <w:t> </w:t>
      </w:r>
      <w:r>
        <w:rPr>
          <w:rFonts w:ascii="Arial" w:cs="Arial" w:eastAsia="Arial" w:hAnsi="Arial"/>
          <w:i/>
          <w:spacing w:val="0"/>
          <w:w w:val="100"/>
          <w:sz w:val="32"/>
          <w:szCs w:val="32"/>
        </w:rPr>
        <w:t>o</w:t>
      </w:r>
      <w:r>
        <w:rPr>
          <w:rFonts w:ascii="Arial" w:cs="Arial" w:eastAsia="Arial" w:hAnsi="Arial"/>
          <w:i/>
          <w:spacing w:val="0"/>
          <w:w w:val="100"/>
          <w:sz w:val="32"/>
          <w:szCs w:val="32"/>
        </w:rPr>
        <w:t>f</w:t>
      </w:r>
      <w:r>
        <w:rPr>
          <w:rFonts w:ascii="Arial" w:cs="Arial" w:eastAsia="Arial" w:hAnsi="Arial"/>
          <w:i/>
          <w:spacing w:val="-2"/>
          <w:w w:val="100"/>
          <w:sz w:val="32"/>
          <w:szCs w:val="32"/>
        </w:rPr>
        <w:t> </w:t>
      </w:r>
      <w:r>
        <w:rPr>
          <w:rFonts w:ascii="Arial" w:cs="Arial" w:eastAsia="Arial" w:hAnsi="Arial"/>
          <w:i/>
          <w:spacing w:val="0"/>
          <w:w w:val="100"/>
          <w:sz w:val="32"/>
          <w:szCs w:val="32"/>
        </w:rPr>
        <w:t>C</w:t>
      </w:r>
      <w:r>
        <w:rPr>
          <w:rFonts w:ascii="Arial" w:cs="Arial" w:eastAsia="Arial" w:hAnsi="Arial"/>
          <w:i/>
          <w:spacing w:val="1"/>
          <w:w w:val="100"/>
          <w:sz w:val="32"/>
          <w:szCs w:val="32"/>
        </w:rPr>
        <w:t>o</w:t>
      </w:r>
      <w:r>
        <w:rPr>
          <w:rFonts w:ascii="Arial" w:cs="Arial" w:eastAsia="Arial" w:hAnsi="Arial"/>
          <w:i/>
          <w:spacing w:val="0"/>
          <w:w w:val="100"/>
          <w:sz w:val="32"/>
          <w:szCs w:val="32"/>
        </w:rPr>
        <w:t>nt</w:t>
      </w:r>
      <w:r>
        <w:rPr>
          <w:rFonts w:ascii="Arial" w:cs="Arial" w:eastAsia="Arial" w:hAnsi="Arial"/>
          <w:i/>
          <w:spacing w:val="2"/>
          <w:w w:val="100"/>
          <w:sz w:val="32"/>
          <w:szCs w:val="32"/>
        </w:rPr>
        <w:t>e</w:t>
      </w:r>
      <w:r>
        <w:rPr>
          <w:rFonts w:ascii="Arial" w:cs="Arial" w:eastAsia="Arial" w:hAnsi="Arial"/>
          <w:i/>
          <w:spacing w:val="0"/>
          <w:w w:val="100"/>
          <w:sz w:val="32"/>
          <w:szCs w:val="32"/>
        </w:rPr>
        <w:t>n</w:t>
      </w:r>
      <w:r>
        <w:rPr>
          <w:rFonts w:ascii="Arial" w:cs="Arial" w:eastAsia="Arial" w:hAnsi="Arial"/>
          <w:i/>
          <w:spacing w:val="2"/>
          <w:w w:val="100"/>
          <w:sz w:val="32"/>
          <w:szCs w:val="32"/>
        </w:rPr>
        <w:t>t</w:t>
      </w:r>
      <w:r>
        <w:rPr>
          <w:rFonts w:ascii="Arial" w:cs="Arial" w:eastAsia="Arial" w:hAnsi="Arial"/>
          <w:i/>
          <w:spacing w:val="0"/>
          <w:w w:val="100"/>
          <w:sz w:val="32"/>
          <w:szCs w:val="32"/>
        </w:rPr>
        <w:t>s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4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99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spacing w:val="1"/>
          <w:w w:val="99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0"/>
          <w:w w:val="99"/>
          <w:sz w:val="16"/>
          <w:szCs w:val="16"/>
        </w:rPr>
        <w:t>R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O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D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U</w:t>
      </w:r>
      <w:r>
        <w:rPr>
          <w:rFonts w:ascii="Times New Roman" w:cs="Times New Roman" w:eastAsia="Times New Roman" w:hAnsi="Times New Roman"/>
          <w:i/>
          <w:spacing w:val="1"/>
          <w:w w:val="99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O</w:t>
      </w:r>
      <w:r>
        <w:rPr>
          <w:rFonts w:ascii="Times New Roman" w:cs="Times New Roman" w:eastAsia="Times New Roman" w:hAnsi="Times New Roman"/>
          <w:i/>
          <w:spacing w:val="0"/>
          <w:w w:val="99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13"/>
          <w:w w:val="99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5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1.1.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urpo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Do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spacing w:val="4"/>
          <w:w w:val="100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spacing w:val="14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5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1.2.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In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A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u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d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i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-2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5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4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VERA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L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L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spacing w:val="-3"/>
          <w:w w:val="100"/>
          <w:sz w:val="16"/>
          <w:szCs w:val="16"/>
        </w:rPr>
        <w:t>Y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S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M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S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R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PT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O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11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2.1.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j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3"/>
          <w:w w:val="100"/>
          <w:sz w:val="20"/>
          <w:szCs w:val="20"/>
        </w:rPr>
        <w:t>k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groun</w:t>
      </w:r>
      <w:r>
        <w:rPr>
          <w:rFonts w:ascii="Arial" w:cs="Arial" w:eastAsia="Arial" w:hAnsi="Arial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2.2.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j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2.3.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Not</w:t>
      </w:r>
      <w:r>
        <w:rPr>
          <w:rFonts w:ascii="Arial" w:cs="Arial" w:eastAsia="Arial" w:hAnsi="Arial"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S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o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p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-18"/>
          <w:w w:val="9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2.4.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j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Ob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j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t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i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v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es</w:t>
      </w:r>
      <w:r>
        <w:rPr>
          <w:rFonts w:ascii="Arial" w:cs="Arial" w:eastAsia="Arial" w:hAnsi="Arial"/>
          <w:spacing w:val="-18"/>
          <w:w w:val="9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2.5.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ta</w:t>
      </w:r>
      <w:r>
        <w:rPr>
          <w:rFonts w:ascii="Arial" w:cs="Arial" w:eastAsia="Arial" w:hAnsi="Arial"/>
          <w:spacing w:val="3"/>
          <w:w w:val="99"/>
          <w:sz w:val="20"/>
          <w:szCs w:val="20"/>
        </w:rPr>
        <w:t>k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h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o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l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d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r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s</w:t>
      </w:r>
      <w:r>
        <w:rPr>
          <w:rFonts w:ascii="Arial" w:cs="Arial" w:eastAsia="Arial" w:hAnsi="Arial"/>
          <w:spacing w:val="-2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2.6.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v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r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o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4"/>
          <w:w w:val="99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t</w:t>
      </w:r>
      <w:r>
        <w:rPr>
          <w:rFonts w:ascii="Arial" w:cs="Arial" w:eastAsia="Arial" w:hAnsi="Arial"/>
          <w:spacing w:val="-11"/>
          <w:w w:val="9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2.7.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-4"/>
          <w:w w:val="100"/>
          <w:sz w:val="20"/>
          <w:szCs w:val="20"/>
        </w:rPr>
        <w:t>y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Co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tra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spacing w:val="15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2.8.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spacing w:val="4"/>
          <w:w w:val="100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pt</w:t>
      </w:r>
      <w:r>
        <w:rPr>
          <w:rFonts w:ascii="Arial" w:cs="Arial" w:eastAsia="Arial" w:hAnsi="Arial"/>
          <w:spacing w:val="-2"/>
          <w:w w:val="100"/>
          <w:sz w:val="20"/>
          <w:szCs w:val="20"/>
        </w:rPr>
        <w:t>i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&amp;</w:t>
      </w:r>
      <w:r>
        <w:rPr>
          <w:rFonts w:ascii="Arial" w:cs="Arial" w:eastAsia="Arial" w:hAnsi="Arial"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D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p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d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es</w:t>
      </w:r>
      <w:r>
        <w:rPr>
          <w:rFonts w:ascii="Arial" w:cs="Arial" w:eastAsia="Arial" w:hAnsi="Arial"/>
          <w:spacing w:val="-15"/>
          <w:w w:val="9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4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XTER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AL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-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ER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F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A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99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spacing w:val="0"/>
          <w:w w:val="99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Q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U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0"/>
          <w:w w:val="99"/>
          <w:sz w:val="16"/>
          <w:szCs w:val="16"/>
        </w:rPr>
        <w:t>R</w:t>
      </w:r>
      <w:r>
        <w:rPr>
          <w:rFonts w:ascii="Times New Roman" w:cs="Times New Roman" w:eastAsia="Times New Roman" w:hAnsi="Times New Roman"/>
          <w:i/>
          <w:spacing w:val="-2"/>
          <w:w w:val="99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0"/>
          <w:w w:val="99"/>
          <w:sz w:val="16"/>
          <w:szCs w:val="16"/>
        </w:rPr>
        <w:t>ME</w:t>
      </w:r>
      <w:r>
        <w:rPr>
          <w:rFonts w:ascii="Times New Roman" w:cs="Times New Roman" w:eastAsia="Times New Roman" w:hAnsi="Times New Roman"/>
          <w:i/>
          <w:spacing w:val="1"/>
          <w:w w:val="99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3"/>
          <w:w w:val="99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0"/>
          <w:w w:val="99"/>
          <w:sz w:val="16"/>
          <w:szCs w:val="16"/>
        </w:rPr>
        <w:t>S</w:t>
      </w:r>
      <w:r>
        <w:rPr>
          <w:rFonts w:ascii="Times New Roman" w:cs="Times New Roman" w:eastAsia="Times New Roman" w:hAnsi="Times New Roman"/>
          <w:i/>
          <w:spacing w:val="-13"/>
          <w:w w:val="99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3.1.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Har</w:t>
      </w:r>
      <w:r>
        <w:rPr>
          <w:rFonts w:ascii="Arial" w:cs="Arial" w:eastAsia="Arial" w:hAnsi="Arial"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spacing w:val="-2"/>
          <w:w w:val="100"/>
          <w:sz w:val="20"/>
          <w:szCs w:val="20"/>
        </w:rPr>
        <w:t>w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In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spacing w:val="3"/>
          <w:w w:val="100"/>
          <w:sz w:val="20"/>
          <w:szCs w:val="20"/>
        </w:rPr>
        <w:t>f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3.2.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tware</w:t>
      </w:r>
      <w:r>
        <w:rPr>
          <w:rFonts w:ascii="Arial" w:cs="Arial" w:eastAsia="Arial" w:hAnsi="Arial"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I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nt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r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f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a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es</w:t>
      </w:r>
      <w:r>
        <w:rPr>
          <w:rFonts w:ascii="Arial" w:cs="Arial" w:eastAsia="Arial" w:hAnsi="Arial"/>
          <w:spacing w:val="-3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3.3.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Co</w:t>
      </w:r>
      <w:r>
        <w:rPr>
          <w:rFonts w:ascii="Arial" w:cs="Arial" w:eastAsia="Arial" w:hAnsi="Arial"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spacing w:val="4"/>
          <w:w w:val="100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spacing w:val="-2"/>
          <w:w w:val="100"/>
          <w:sz w:val="20"/>
          <w:szCs w:val="20"/>
        </w:rPr>
        <w:t>i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I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t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er</w:t>
      </w:r>
      <w:r>
        <w:rPr>
          <w:rFonts w:ascii="Arial" w:cs="Arial" w:eastAsia="Arial" w:hAnsi="Arial"/>
          <w:spacing w:val="3"/>
          <w:w w:val="99"/>
          <w:sz w:val="20"/>
          <w:szCs w:val="20"/>
        </w:rPr>
        <w:t>f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a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es</w:t>
      </w:r>
      <w:r>
        <w:rPr>
          <w:rFonts w:ascii="Arial" w:cs="Arial" w:eastAsia="Arial" w:hAnsi="Arial"/>
          <w:spacing w:val="-2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4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4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U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O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AL</w:t>
      </w:r>
      <w:r>
        <w:rPr>
          <w:rFonts w:ascii="Times New Roman" w:cs="Times New Roman" w:eastAsia="Times New Roman" w:hAnsi="Times New Roman"/>
          <w:i/>
          <w:spacing w:val="-3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Q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U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R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ME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3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5"/>
          <w:w w:val="100"/>
          <w:sz w:val="16"/>
          <w:szCs w:val="16"/>
        </w:rPr>
        <w:t>S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4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i/>
          <w:spacing w:val="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U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O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AL</w:t>
      </w:r>
      <w:r>
        <w:rPr>
          <w:rFonts w:ascii="Times New Roman" w:cs="Times New Roman" w:eastAsia="Times New Roman" w:hAnsi="Times New Roman"/>
          <w:i/>
          <w:spacing w:val="-3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ERA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R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H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Y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4.2.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1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4.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2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2"/>
          <w:w w:val="100"/>
          <w:sz w:val="20"/>
          <w:szCs w:val="20"/>
        </w:rPr>
        <w:t>1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  </w:t>
      </w:r>
      <w:r>
        <w:rPr>
          <w:rFonts w:ascii="Arial" w:cs="Arial" w:eastAsia="Arial" w:hAnsi="Arial"/>
          <w:spacing w:val="1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[</w:t>
      </w:r>
      <w:r>
        <w:rPr>
          <w:rFonts w:ascii="Arial" w:cs="Arial" w:eastAsia="Arial" w:hAnsi="Arial"/>
          <w:spacing w:val="3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use</w:t>
      </w:r>
      <w:r>
        <w:rPr>
          <w:rFonts w:ascii="Arial" w:cs="Arial" w:eastAsia="Arial" w:hAnsi="Arial"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ca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e]</w:t>
      </w:r>
      <w:r>
        <w:rPr>
          <w:rFonts w:ascii="Arial" w:cs="Arial" w:eastAsia="Arial" w:hAnsi="Arial"/>
          <w:spacing w:val="-1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5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4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-1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O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F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U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O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AL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Q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U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R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M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9"/>
          <w:w w:val="100"/>
          <w:sz w:val="16"/>
          <w:szCs w:val="16"/>
        </w:rPr>
        <w:t>S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5.1.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spacing w:val="3"/>
          <w:w w:val="100"/>
          <w:sz w:val="20"/>
          <w:szCs w:val="20"/>
        </w:rPr>
        <w:t>f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spacing w:val="-2"/>
          <w:w w:val="100"/>
          <w:sz w:val="20"/>
          <w:szCs w:val="20"/>
        </w:rPr>
        <w:t>r</w:t>
      </w:r>
      <w:r>
        <w:rPr>
          <w:rFonts w:ascii="Arial" w:cs="Arial" w:eastAsia="Arial" w:hAnsi="Arial"/>
          <w:spacing w:val="4"/>
          <w:w w:val="100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q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u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4"/>
          <w:w w:val="100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8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5.2.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Re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q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u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r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4"/>
          <w:w w:val="99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ts</w:t>
      </w:r>
      <w:r>
        <w:rPr>
          <w:rFonts w:ascii="Arial" w:cs="Arial" w:eastAsia="Arial" w:hAnsi="Arial"/>
          <w:spacing w:val="-2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5.3.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uri</w:t>
      </w:r>
      <w:r>
        <w:rPr>
          <w:rFonts w:ascii="Arial" w:cs="Arial" w:eastAsia="Arial" w:hAnsi="Arial"/>
          <w:spacing w:val="4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R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q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u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r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4"/>
          <w:w w:val="99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ts</w:t>
      </w:r>
      <w:r>
        <w:rPr>
          <w:rFonts w:ascii="Arial" w:cs="Arial" w:eastAsia="Arial" w:hAnsi="Arial"/>
          <w:spacing w:val="-2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62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5.4.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 </w:t>
      </w:r>
      <w:r>
        <w:rPr>
          <w:rFonts w:ascii="Arial" w:cs="Arial" w:eastAsia="Arial" w:hAnsi="Arial"/>
          <w:spacing w:val="53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Do</w:t>
      </w:r>
      <w:r>
        <w:rPr>
          <w:rFonts w:ascii="Arial" w:cs="Arial" w:eastAsia="Arial" w:hAnsi="Arial"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u</w:t>
      </w:r>
      <w:r>
        <w:rPr>
          <w:rFonts w:ascii="Arial" w:cs="Arial" w:eastAsia="Arial" w:hAnsi="Arial"/>
          <w:spacing w:val="4"/>
          <w:w w:val="99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ta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t</w:t>
      </w:r>
      <w:r>
        <w:rPr>
          <w:rFonts w:ascii="Arial" w:cs="Arial" w:eastAsia="Arial" w:hAnsi="Arial"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spacing w:val="2"/>
          <w:w w:val="99"/>
          <w:sz w:val="20"/>
          <w:szCs w:val="20"/>
        </w:rPr>
        <w:t>o</w:t>
      </w:r>
      <w:r>
        <w:rPr>
          <w:rFonts w:ascii="Arial" w:cs="Arial" w:eastAsia="Arial" w:hAnsi="Arial"/>
          <w:spacing w:val="0"/>
          <w:w w:val="99"/>
          <w:sz w:val="20"/>
          <w:szCs w:val="20"/>
        </w:rPr>
        <w:t>n</w:t>
      </w:r>
      <w:r>
        <w:rPr>
          <w:rFonts w:ascii="Arial" w:cs="Arial" w:eastAsia="Arial" w:hAnsi="Arial"/>
          <w:spacing w:val="-3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</w:rPr>
        <w:t>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DS</w:t>
      </w:r>
      <w:r>
        <w:rPr>
          <w:rFonts w:ascii="Times New Roman" w:cs="Times New Roman" w:eastAsia="Times New Roman" w:hAnsi="Times New Roman"/>
          <w:i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8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10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40"/>
      </w:pPr>
      <w:r>
        <w:rPr>
          <w:rFonts w:ascii="Times New Roman" w:cs="Times New Roman" w:eastAsia="Times New Roman" w:hAnsi="Times New Roman"/>
          <w:b/>
          <w:i/>
          <w:spacing w:val="1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b/>
          <w:i/>
          <w:spacing w:val="2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SYST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b/>
          <w:i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i/>
          <w:spacing w:val="-1"/>
          <w:w w:val="99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b/>
          <w:i/>
          <w:spacing w:val="1"/>
          <w:w w:val="99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b/>
          <w:i/>
          <w:spacing w:val="-1"/>
          <w:w w:val="9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b/>
          <w:i/>
          <w:spacing w:val="1"/>
          <w:w w:val="99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b/>
          <w:i/>
          <w:spacing w:val="-1"/>
          <w:w w:val="99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b/>
          <w:i/>
          <w:spacing w:val="3"/>
          <w:w w:val="99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b/>
          <w:i/>
          <w:spacing w:val="-1"/>
          <w:w w:val="99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b/>
          <w:i/>
          <w:spacing w:val="-1"/>
          <w:w w:val="9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b/>
          <w:i/>
          <w:spacing w:val="0"/>
          <w:w w:val="99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b/>
          <w:i/>
          <w:spacing w:val="2"/>
          <w:w w:val="99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b/>
          <w:i/>
          <w:spacing w:val="-1"/>
          <w:w w:val="99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b/>
          <w:i/>
          <w:spacing w:val="0"/>
          <w:w w:val="99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b/>
          <w:i/>
          <w:spacing w:val="-15"/>
          <w:w w:val="9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b/>
          <w:i/>
          <w:spacing w:val="8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0"/>
          <w:szCs w:val="20"/>
        </w:rPr>
        <w:t>11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i/>
          <w:spacing w:val="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spacing w:val="-3"/>
          <w:w w:val="100"/>
          <w:sz w:val="16"/>
          <w:szCs w:val="16"/>
        </w:rPr>
        <w:t>Y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S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EM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EVEL</w:t>
      </w:r>
      <w:r>
        <w:rPr>
          <w:rFonts w:ascii="Times New Roman" w:cs="Times New Roman" w:eastAsia="Times New Roman" w:hAnsi="Times New Roman"/>
          <w:i/>
          <w:spacing w:val="-3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R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H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U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RE</w:t>
      </w:r>
      <w:r>
        <w:rPr>
          <w:rFonts w:ascii="Times New Roman" w:cs="Times New Roman" w:eastAsia="Times New Roman" w:hAnsi="Times New Roman"/>
          <w:i/>
          <w:spacing w:val="-6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8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11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i/>
          <w:spacing w:val="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O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FTWA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R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R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H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U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R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-13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8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11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40"/>
      </w:pPr>
      <w:r>
        <w:rPr>
          <w:rFonts w:ascii="Times New Roman" w:cs="Times New Roman" w:eastAsia="Times New Roman" w:hAnsi="Times New Roman"/>
          <w:b/>
          <w:i/>
          <w:spacing w:val="1"/>
          <w:w w:val="100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b/>
          <w:i/>
          <w:spacing w:val="2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b/>
          <w:i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GN</w:t>
      </w:r>
      <w:r>
        <w:rPr>
          <w:rFonts w:ascii="Times New Roman" w:cs="Times New Roman" w:eastAsia="Times New Roman" w:hAnsi="Times New Roman"/>
          <w:b/>
          <w:i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99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b/>
          <w:i/>
          <w:spacing w:val="3"/>
          <w:w w:val="99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b/>
          <w:i/>
          <w:spacing w:val="-1"/>
          <w:w w:val="99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b/>
          <w:i/>
          <w:spacing w:val="-1"/>
          <w:w w:val="99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b/>
          <w:i/>
          <w:spacing w:val="3"/>
          <w:w w:val="99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b/>
          <w:i/>
          <w:spacing w:val="-1"/>
          <w:w w:val="99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b/>
          <w:i/>
          <w:spacing w:val="0"/>
          <w:w w:val="99"/>
          <w:sz w:val="20"/>
          <w:szCs w:val="20"/>
        </w:rPr>
        <w:t>GY</w:t>
      </w:r>
      <w:r>
        <w:rPr>
          <w:rFonts w:ascii="Times New Roman" w:cs="Times New Roman" w:eastAsia="Times New Roman" w:hAnsi="Times New Roman"/>
          <w:b/>
          <w:i/>
          <w:spacing w:val="-14"/>
          <w:w w:val="9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b/>
          <w:i/>
          <w:spacing w:val="8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0"/>
          <w:szCs w:val="20"/>
        </w:rPr>
        <w:t>12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40"/>
      </w:pPr>
      <w:r>
        <w:rPr>
          <w:rFonts w:ascii="Times New Roman" w:cs="Times New Roman" w:eastAsia="Times New Roman" w:hAnsi="Times New Roman"/>
          <w:b/>
          <w:i/>
          <w:spacing w:val="1"/>
          <w:w w:val="100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b/>
          <w:i/>
          <w:spacing w:val="2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b/>
          <w:i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SYST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b/>
          <w:i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i/>
          <w:spacing w:val="2"/>
          <w:w w:val="99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b/>
          <w:i/>
          <w:spacing w:val="-1"/>
          <w:w w:val="99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b/>
          <w:i/>
          <w:spacing w:val="2"/>
          <w:w w:val="99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b/>
          <w:i/>
          <w:spacing w:val="4"/>
          <w:w w:val="99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b/>
          <w:i/>
          <w:spacing w:val="0"/>
          <w:w w:val="99"/>
          <w:sz w:val="20"/>
          <w:szCs w:val="20"/>
        </w:rPr>
        <w:t>GN</w:t>
      </w:r>
      <w:r>
        <w:rPr>
          <w:rFonts w:ascii="Times New Roman" w:cs="Times New Roman" w:eastAsia="Times New Roman" w:hAnsi="Times New Roman"/>
          <w:b/>
          <w:i/>
          <w:spacing w:val="-2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b/>
          <w:i/>
          <w:spacing w:val="8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0"/>
          <w:szCs w:val="20"/>
        </w:rPr>
        <w:t>13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i/>
          <w:spacing w:val="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ATABA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S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S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G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8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13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4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PPL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AT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O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S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-3"/>
          <w:w w:val="100"/>
          <w:sz w:val="16"/>
          <w:szCs w:val="16"/>
        </w:rPr>
        <w:t>G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9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8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15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80"/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10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EFER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-2"/>
          <w:w w:val="100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1"/>
          <w:w w:val="100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0"/>
          <w:w w:val="100"/>
          <w:sz w:val="16"/>
          <w:szCs w:val="16"/>
        </w:rPr>
        <w:t>ES</w:t>
      </w:r>
      <w:r>
        <w:rPr>
          <w:rFonts w:ascii="Times New Roman" w:cs="Times New Roman" w:eastAsia="Times New Roman" w:hAnsi="Times New Roman"/>
          <w:i/>
          <w:spacing w:val="-1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8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15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80"/>
        <w:sectPr>
          <w:pgMar w:bottom="280" w:footer="970" w:header="533" w:left="1300" w:right="1300" w:top="720"/>
          <w:pgSz w:h="15840" w:w="12240"/>
        </w:sectPr>
      </w:pP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11</w:t>
      </w:r>
      <w:r>
        <w:rPr>
          <w:rFonts w:ascii="Times New Roman" w:cs="Times New Roman" w:eastAsia="Times New Roman" w:hAnsi="Times New Roman"/>
          <w:i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99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spacing w:val="0"/>
          <w:w w:val="99"/>
          <w:sz w:val="16"/>
          <w:szCs w:val="16"/>
        </w:rPr>
        <w:t>PPE</w:t>
      </w:r>
      <w:r>
        <w:rPr>
          <w:rFonts w:ascii="Times New Roman" w:cs="Times New Roman" w:eastAsia="Times New Roman" w:hAnsi="Times New Roman"/>
          <w:i/>
          <w:spacing w:val="1"/>
          <w:w w:val="99"/>
          <w:sz w:val="16"/>
          <w:szCs w:val="16"/>
        </w:rPr>
        <w:t>N</w:t>
      </w:r>
      <w:r>
        <w:rPr>
          <w:rFonts w:ascii="Times New Roman" w:cs="Times New Roman" w:eastAsia="Times New Roman" w:hAnsi="Times New Roman"/>
          <w:i/>
          <w:spacing w:val="-1"/>
          <w:w w:val="99"/>
          <w:sz w:val="16"/>
          <w:szCs w:val="16"/>
        </w:rPr>
        <w:t>D</w:t>
      </w:r>
      <w:r>
        <w:rPr>
          <w:rFonts w:ascii="Times New Roman" w:cs="Times New Roman" w:eastAsia="Times New Roman" w:hAnsi="Times New Roman"/>
          <w:i/>
          <w:spacing w:val="-3"/>
          <w:w w:val="99"/>
          <w:sz w:val="16"/>
          <w:szCs w:val="16"/>
        </w:rPr>
        <w:t>I</w:t>
      </w:r>
      <w:r>
        <w:rPr>
          <w:rFonts w:ascii="Times New Roman" w:cs="Times New Roman" w:eastAsia="Times New Roman" w:hAnsi="Times New Roman"/>
          <w:i/>
          <w:spacing w:val="1"/>
          <w:w w:val="99"/>
          <w:sz w:val="16"/>
          <w:szCs w:val="16"/>
        </w:rPr>
        <w:t>C</w:t>
      </w:r>
      <w:r>
        <w:rPr>
          <w:rFonts w:ascii="Times New Roman" w:cs="Times New Roman" w:eastAsia="Times New Roman" w:hAnsi="Times New Roman"/>
          <w:i/>
          <w:spacing w:val="-2"/>
          <w:w w:val="99"/>
          <w:sz w:val="16"/>
          <w:szCs w:val="16"/>
        </w:rPr>
        <w:t>E</w:t>
      </w:r>
      <w:r>
        <w:rPr>
          <w:rFonts w:ascii="Times New Roman" w:cs="Times New Roman" w:eastAsia="Times New Roman" w:hAnsi="Times New Roman"/>
          <w:i/>
          <w:spacing w:val="0"/>
          <w:w w:val="99"/>
          <w:sz w:val="16"/>
          <w:szCs w:val="16"/>
        </w:rPr>
        <w:t>S</w:t>
      </w:r>
      <w:r>
        <w:rPr>
          <w:rFonts w:ascii="Times New Roman" w:cs="Times New Roman" w:eastAsia="Times New Roman" w:hAnsi="Times New Roman"/>
          <w:i/>
          <w:spacing w:val="-13"/>
          <w:w w:val="99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......................................................................................................................................................</w:t>
      </w:r>
      <w:r>
        <w:rPr>
          <w:rFonts w:ascii="Times New Roman" w:cs="Times New Roman" w:eastAsia="Times New Roman" w:hAnsi="Times New Roman"/>
          <w:i/>
          <w:spacing w:val="8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spacing w:val="1"/>
          <w:w w:val="100"/>
          <w:sz w:val="20"/>
          <w:szCs w:val="20"/>
        </w:rPr>
        <w:t>17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left"/>
        <w:spacing w:before="18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1.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In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r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d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u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ti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Purpose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of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um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Intend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Au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nce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who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ted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.3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</w:t>
      </w:r>
      <w:r>
        <w:rPr>
          <w:rFonts w:ascii="Arial" w:cs="Arial" w:eastAsia="Arial" w:hAnsi="Arial"/>
          <w:b/>
          <w:spacing w:val="5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Definition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8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4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nd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5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bb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4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tions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2" w:line="220" w:lineRule="exact"/>
        <w:ind w:left="140" w:right="196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pret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erms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used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erly.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tbl>
      <w:tblPr>
        <w:tblW w:type="auto" w:w="0"/>
        <w:tblLook w:val="01E0"/>
        <w:jc w:val="left"/>
        <w:tblInd w:type="dxa" w:w="624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51"/>
        </w:trPr>
        <w:tc>
          <w:tcPr>
            <w:tcW w:type="dxa" w:w="2341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8B8B8B" w:val="clear"/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97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03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8B8B8B" w:val="clear"/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97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Des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ip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ion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250"/>
        </w:trPr>
        <w:tc>
          <w:tcPr>
            <w:tcW w:type="dxa" w:w="2341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97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03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97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250"/>
        </w:trPr>
        <w:tc>
          <w:tcPr>
            <w:tcW w:type="dxa" w:w="2341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97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DD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03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97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gn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250"/>
        </w:trPr>
        <w:tc>
          <w:tcPr>
            <w:tcW w:type="dxa" w:w="2341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  <w:tc>
          <w:tcPr>
            <w:tcW w:type="dxa" w:w="603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</w:tr>
      <w:tr>
        <w:trPr>
          <w:trHeight w:hRule="exact" w:val="250"/>
        </w:trPr>
        <w:tc>
          <w:tcPr>
            <w:tcW w:type="dxa" w:w="2341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  <w:tc>
          <w:tcPr>
            <w:tcW w:type="dxa" w:w="603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</w:tr>
      <w:tr>
        <w:trPr>
          <w:trHeight w:hRule="exact" w:val="250"/>
        </w:trPr>
        <w:tc>
          <w:tcPr>
            <w:tcW w:type="dxa" w:w="2341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  <w:tc>
          <w:tcPr>
            <w:tcW w:type="dxa" w:w="603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</w:tr>
      <w:tr>
        <w:trPr>
          <w:trHeight w:hRule="exact" w:val="251"/>
        </w:trPr>
        <w:tc>
          <w:tcPr>
            <w:tcW w:type="dxa" w:w="2341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  <w:tc>
          <w:tcPr>
            <w:tcW w:type="dxa" w:w="603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</w:tr>
      <w:tr>
        <w:trPr>
          <w:trHeight w:hRule="exact" w:val="250"/>
        </w:trPr>
        <w:tc>
          <w:tcPr>
            <w:tcW w:type="dxa" w:w="2341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  <w:tc>
          <w:tcPr>
            <w:tcW w:type="dxa" w:w="603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</w:tr>
      <w:tr>
        <w:trPr>
          <w:trHeight w:hRule="exact" w:val="250"/>
        </w:trPr>
        <w:tc>
          <w:tcPr>
            <w:tcW w:type="dxa" w:w="2341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  <w:tc>
          <w:tcPr>
            <w:tcW w:type="dxa" w:w="603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color="auto" w:fill="F1F1F1" w:val="clear"/>
          </w:tcPr>
          <w:p/>
        </w:tc>
      </w:tr>
    </w:tbl>
    <w:p>
      <w:pPr>
        <w:rPr>
          <w:rFonts w:ascii="Arial" w:cs="Arial" w:eastAsia="Arial" w:hAnsi="Arial"/>
          <w:sz w:val="24"/>
          <w:szCs w:val="24"/>
        </w:rPr>
        <w:jc w:val="left"/>
        <w:spacing w:before="94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.4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</w:t>
      </w:r>
      <w:r>
        <w:rPr>
          <w:rFonts w:ascii="Arial" w:cs="Arial" w:eastAsia="Arial" w:hAnsi="Arial"/>
          <w:b/>
          <w:i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um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Conv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ion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  <w:sectPr>
          <w:pgMar w:bottom="280" w:footer="970" w:header="533" w:left="1300" w:right="1300" w:top="720"/>
          <w:pgSz w:h="15840" w:w="12240"/>
        </w:sectPr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z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left"/>
        <w:spacing w:before="18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2.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ver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ll</w:t>
      </w:r>
      <w:r>
        <w:rPr>
          <w:rFonts w:ascii="Arial" w:cs="Arial" w:eastAsia="Arial" w:hAnsi="Arial"/>
          <w:b/>
          <w:i/>
          <w:spacing w:val="-9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y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m</w:t>
      </w:r>
      <w:r>
        <w:rPr>
          <w:rFonts w:ascii="Arial" w:cs="Arial" w:eastAsia="Arial" w:hAnsi="Arial"/>
          <w:b/>
          <w:i/>
          <w:spacing w:val="-9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D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scri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p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ti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Proj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k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grou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253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text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t.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k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actu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em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/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ty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that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ered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t.]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Proj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ope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366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ew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e.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do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ope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26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/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1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)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t.]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Proj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182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\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what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Sta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k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hold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284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take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user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arly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who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ware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/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Op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ting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ironm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252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erate,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m,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erat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tem,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ork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ts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tem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Const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ints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199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by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exter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al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t.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ternal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take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al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ts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: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         </w:t>
      </w:r>
      <w:r>
        <w:rPr>
          <w:rFonts w:ascii="Segoe MDL2 Assets" w:cs="Segoe MDL2 Assets" w:eastAsia="Segoe MDL2 Assets" w:hAnsi="Segoe MDL2 Assets"/>
          <w:spacing w:val="22"/>
          <w:w w:val="45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         </w:t>
      </w:r>
      <w:r>
        <w:rPr>
          <w:rFonts w:ascii="Segoe MDL2 Assets" w:cs="Segoe MDL2 Assets" w:eastAsia="Segoe MDL2 Assets" w:hAnsi="Segoe MDL2 Assets"/>
          <w:spacing w:val="22"/>
          <w:w w:val="45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Hardware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         </w:t>
      </w:r>
      <w:r>
        <w:rPr>
          <w:rFonts w:ascii="Segoe MDL2 Assets" w:cs="Segoe MDL2 Assets" w:eastAsia="Segoe MDL2 Assets" w:hAnsi="Segoe MDL2 Assets"/>
          <w:spacing w:val="22"/>
          <w:w w:val="45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ural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ts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ge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etc.)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         </w:t>
      </w:r>
      <w:r>
        <w:rPr>
          <w:rFonts w:ascii="Segoe MDL2 Assets" w:cs="Segoe MDL2 Assets" w:eastAsia="Segoe MDL2 Assets" w:hAnsi="Segoe MDL2 Assets"/>
          <w:spacing w:val="22"/>
          <w:w w:val="45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0"/>
          <w:szCs w:val="20"/>
        </w:rPr>
        <w:tabs>
          <w:tab w:pos="860" w:val="left"/>
        </w:tabs>
        <w:jc w:val="left"/>
        <w:spacing w:line="220" w:lineRule="exact"/>
        <w:ind w:hanging="360" w:left="860" w:right="271"/>
      </w:pP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</w:t>
      </w:r>
      <w:r>
        <w:rPr>
          <w:rFonts w:ascii="Segoe MDL2 Assets" w:cs="Segoe MDL2 Assets" w:eastAsia="Segoe MDL2 Assets" w:hAnsi="Segoe MDL2 Assets"/>
          <w:spacing w:val="0"/>
          <w:w w:val="100"/>
          <w:sz w:val="20"/>
          <w:szCs w:val="20"/>
        </w:rPr>
        <w:tab/>
      </w:r>
      <w:r>
        <w:rPr>
          <w:rFonts w:ascii="Segoe MDL2 Assets" w:cs="Segoe MDL2 Assets" w:eastAsia="Segoe MDL2 Assets" w:hAnsi="Segoe MDL2 Assets"/>
          <w:spacing w:val="0"/>
          <w:w w:val="100"/>
          <w:sz w:val="20"/>
          <w:szCs w:val="20"/>
        </w:rPr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e.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.,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ware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It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nt,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t).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tabs>
          <w:tab w:pos="860" w:val="left"/>
        </w:tabs>
        <w:jc w:val="left"/>
        <w:ind w:hanging="360" w:left="860" w:right="230"/>
      </w:pP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</w:t>
      </w:r>
      <w:r>
        <w:rPr>
          <w:rFonts w:ascii="Segoe MDL2 Assets" w:cs="Segoe MDL2 Assets" w:eastAsia="Segoe MDL2 Assets" w:hAnsi="Segoe MDL2 Assets"/>
          <w:spacing w:val="0"/>
          <w:w w:val="100"/>
          <w:sz w:val="20"/>
          <w:szCs w:val="20"/>
        </w:rPr>
        <w:tab/>
      </w:r>
      <w:r>
        <w:rPr>
          <w:rFonts w:ascii="Segoe MDL2 Assets" w:cs="Segoe MDL2 Assets" w:eastAsia="Segoe MDL2 Assets" w:hAnsi="Segoe MDL2 Assets"/>
          <w:spacing w:val="0"/>
          <w:w w:val="100"/>
          <w:sz w:val="20"/>
          <w:szCs w:val="20"/>
        </w:rPr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for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dren,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textu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ntro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)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0"/>
          <w:szCs w:val="20"/>
        </w:rPr>
        <w:tabs>
          <w:tab w:pos="860" w:val="left"/>
        </w:tabs>
        <w:jc w:val="left"/>
        <w:spacing w:line="220" w:lineRule="exact"/>
        <w:ind w:hanging="360" w:left="860" w:right="503"/>
      </w:pP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</w:t>
      </w:r>
      <w:r>
        <w:rPr>
          <w:rFonts w:ascii="Segoe MDL2 Assets" w:cs="Segoe MDL2 Assets" w:eastAsia="Segoe MDL2 Assets" w:hAnsi="Segoe MDL2 Assets"/>
          <w:spacing w:val="0"/>
          <w:w w:val="100"/>
          <w:sz w:val="20"/>
          <w:szCs w:val="20"/>
        </w:rPr>
        <w:tab/>
      </w:r>
      <w:r>
        <w:rPr>
          <w:rFonts w:ascii="Segoe MDL2 Assets" w:cs="Segoe MDL2 Assets" w:eastAsia="Segoe MDL2 Assets" w:hAnsi="Segoe MDL2 Assets"/>
          <w:spacing w:val="0"/>
          <w:w w:val="100"/>
          <w:sz w:val="20"/>
          <w:szCs w:val="20"/>
        </w:rPr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ff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ay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fer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4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As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ump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ions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&amp;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nden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: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         </w:t>
      </w:r>
      <w:r>
        <w:rPr>
          <w:rFonts w:ascii="Segoe MDL2 Assets" w:cs="Segoe MDL2 Assets" w:eastAsia="Segoe MDL2 Assets" w:hAnsi="Segoe MDL2 Assets"/>
          <w:spacing w:val="22"/>
          <w:w w:val="45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ny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k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  <w:sectPr>
          <w:pgMar w:bottom="280" w:footer="970" w:header="533" w:left="1300" w:right="1300" w:top="720"/>
          <w:pgSz w:h="15840" w:w="12240"/>
        </w:sectPr>
      </w:pP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0"/>
          <w:szCs w:val="20"/>
        </w:rPr>
        <w:t>         </w:t>
      </w:r>
      <w:r>
        <w:rPr>
          <w:rFonts w:ascii="Segoe MDL2 Assets" w:cs="Segoe MDL2 Assets" w:eastAsia="Segoe MDL2 Assets" w:hAnsi="Segoe MDL2 Assets"/>
          <w:spacing w:val="22"/>
          <w:w w:val="45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ny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ny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exter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al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32"/>
          <w:szCs w:val="32"/>
        </w:rPr>
        <w:jc w:val="both"/>
        <w:spacing w:before="18"/>
        <w:ind w:left="140" w:right="4186"/>
      </w:pP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3.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External</w:t>
      </w:r>
      <w:r>
        <w:rPr>
          <w:rFonts w:ascii="Arial" w:cs="Arial" w:eastAsia="Arial" w:hAnsi="Arial"/>
          <w:b/>
          <w:i/>
          <w:spacing w:val="-13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3"/>
          <w:w w:val="100"/>
          <w:sz w:val="32"/>
          <w:szCs w:val="32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3"/>
          <w:w w:val="100"/>
          <w:sz w:val="32"/>
          <w:szCs w:val="32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f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ce</w:t>
      </w:r>
      <w:r>
        <w:rPr>
          <w:rFonts w:ascii="Arial" w:cs="Arial" w:eastAsia="Arial" w:hAnsi="Arial"/>
          <w:b/>
          <w:i/>
          <w:spacing w:val="-1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Re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q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uire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m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en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s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both"/>
        <w:ind w:left="140" w:right="106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fy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ure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ew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erly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text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al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faces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gh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3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el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n.]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40" w:right="6089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Hard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Interfa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both"/>
        <w:ind w:left="140" w:right="115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erfa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en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ware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ware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ht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ns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ware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40" w:right="6169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tware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rf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both"/>
        <w:ind w:left="140" w:right="106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2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ns</w:t>
      </w:r>
      <w:r>
        <w:rPr>
          <w:rFonts w:ascii="Arial" w:cs="Arial" w:eastAsia="Arial" w:hAnsi="Arial"/>
          <w:i/>
          <w:spacing w:val="-13"/>
          <w:w w:val="99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etw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n</w:t>
      </w:r>
      <w:r>
        <w:rPr>
          <w:rFonts w:ascii="Arial" w:cs="Arial" w:eastAsia="Arial" w:hAnsi="Arial"/>
          <w:i/>
          <w:spacing w:val="-14"/>
          <w:w w:val="99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1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-1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ter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al</w:t>
      </w:r>
      <w:r>
        <w:rPr>
          <w:rFonts w:ascii="Arial" w:cs="Arial" w:eastAsia="Arial" w:hAnsi="Arial"/>
          <w:i/>
          <w:spacing w:val="-15"/>
          <w:w w:val="99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ftware</w:t>
      </w:r>
      <w:r>
        <w:rPr>
          <w:rFonts w:ascii="Arial" w:cs="Arial" w:eastAsia="Arial" w:hAnsi="Arial"/>
          <w:i/>
          <w:spacing w:val="-2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nts</w:t>
      </w:r>
      <w:r>
        <w:rPr>
          <w:rFonts w:ascii="Arial" w:cs="Arial" w:eastAsia="Arial" w:hAnsi="Arial"/>
          <w:i/>
          <w:spacing w:val="-13"/>
          <w:w w:val="99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99"/>
          <w:sz w:val="20"/>
          <w:szCs w:val="20"/>
        </w:rPr>
        <w:t>(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nt</w:t>
      </w:r>
      <w:r>
        <w:rPr>
          <w:rFonts w:ascii="Arial" w:cs="Arial" w:eastAsia="Arial" w:hAnsi="Arial"/>
          <w:i/>
          <w:spacing w:val="-2"/>
          <w:w w:val="99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d</w:t>
      </w:r>
      <w:r>
        <w:rPr>
          <w:rFonts w:ascii="Arial" w:cs="Arial" w:eastAsia="Arial" w:hAnsi="Arial"/>
          <w:i/>
          <w:spacing w:val="-14"/>
          <w:w w:val="99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by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n),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bra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fy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urpo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ware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ture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-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Id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fy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ata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ware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nts.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40" w:right="5235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Communi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tions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Int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rfa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138"/>
        <w:sectPr>
          <w:pgMar w:bottom="280" w:footer="970" w:header="533" w:left="1300" w:right="1300" w:top="720"/>
          <w:pgSz w:h="15840" w:w="12240"/>
        </w:sectPr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ny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ns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use,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eb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brow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er,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k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ns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ards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fy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uri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hron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z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both"/>
        <w:spacing w:before="18"/>
        <w:ind w:left="140" w:right="5775"/>
      </w:pP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4.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F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u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cti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nal</w:t>
      </w:r>
      <w:r>
        <w:rPr>
          <w:rFonts w:ascii="Arial" w:cs="Arial" w:eastAsia="Arial" w:hAnsi="Arial"/>
          <w:b/>
          <w:i/>
          <w:spacing w:val="-16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q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uirem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s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40" w:right="6791"/>
      </w:pP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4.1.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76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Functional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Hi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hy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rFonts w:ascii="Arial" w:cs="Arial" w:eastAsia="Arial" w:hAnsi="Arial"/>
          <w:sz w:val="20"/>
          <w:szCs w:val="20"/>
        </w:rPr>
        <w:jc w:val="both"/>
        <w:ind w:left="140" w:right="801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ture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/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-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fo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hy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t,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nto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use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e,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grab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ea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40" w:right="7970"/>
      </w:pP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4</w:t>
      </w:r>
      <w:r>
        <w:rPr>
          <w:rFonts w:ascii="Arial" w:cs="Arial" w:eastAsia="Arial" w:hAnsi="Arial"/>
          <w:b/>
          <w:i/>
          <w:spacing w:val="1"/>
          <w:w w:val="100"/>
          <w:sz w:val="28"/>
          <w:szCs w:val="28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2.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   </w:t>
      </w:r>
      <w:r>
        <w:rPr>
          <w:rFonts w:ascii="Arial" w:cs="Arial" w:eastAsia="Arial" w:hAnsi="Arial"/>
          <w:b/>
          <w:i/>
          <w:spacing w:val="12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Use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8"/>
          <w:szCs w:val="28"/>
        </w:rPr>
        <w:jc w:val="both"/>
        <w:ind w:left="212" w:right="6387"/>
      </w:pP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4</w:t>
      </w:r>
      <w:r>
        <w:rPr>
          <w:rFonts w:ascii="Arial" w:cs="Arial" w:eastAsia="Arial" w:hAnsi="Arial"/>
          <w:b/>
          <w:i/>
          <w:spacing w:val="1"/>
          <w:w w:val="100"/>
          <w:sz w:val="28"/>
          <w:szCs w:val="28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2</w:t>
      </w:r>
      <w:r>
        <w:rPr>
          <w:rFonts w:ascii="Arial" w:cs="Arial" w:eastAsia="Arial" w:hAnsi="Arial"/>
          <w:b/>
          <w:i/>
          <w:spacing w:val="1"/>
          <w:w w:val="100"/>
          <w:sz w:val="28"/>
          <w:szCs w:val="28"/>
        </w:rPr>
        <w:t>.</w:t>
      </w:r>
      <w:r>
        <w:rPr>
          <w:rFonts w:ascii="Arial" w:cs="Arial" w:eastAsia="Arial" w:hAnsi="Arial"/>
          <w:b/>
          <w:i/>
          <w:spacing w:val="-3"/>
          <w:w w:val="100"/>
          <w:sz w:val="28"/>
          <w:szCs w:val="28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    </w:t>
      </w:r>
      <w:r>
        <w:rPr>
          <w:rFonts w:ascii="Arial" w:cs="Arial" w:eastAsia="Arial" w:hAnsi="Arial"/>
          <w:b/>
          <w:i/>
          <w:spacing w:val="63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[</w:t>
      </w:r>
      <w:r>
        <w:rPr>
          <w:rFonts w:ascii="Arial" w:cs="Arial" w:eastAsia="Arial" w:hAnsi="Arial"/>
          <w:b/>
          <w:i/>
          <w:spacing w:val="-1"/>
          <w:w w:val="100"/>
          <w:sz w:val="28"/>
          <w:szCs w:val="28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8"/>
          <w:szCs w:val="28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8"/>
          <w:szCs w:val="28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8"/>
          <w:szCs w:val="28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f</w:t>
      </w:r>
      <w:r>
        <w:rPr>
          <w:rFonts w:ascii="Arial" w:cs="Arial" w:eastAsia="Arial" w:hAnsi="Arial"/>
          <w:b/>
          <w:i/>
          <w:spacing w:val="1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8"/>
          <w:szCs w:val="28"/>
        </w:rPr>
        <w:t>u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se</w:t>
      </w:r>
      <w:r>
        <w:rPr>
          <w:rFonts w:ascii="Arial" w:cs="Arial" w:eastAsia="Arial" w:hAnsi="Arial"/>
          <w:b/>
          <w:i/>
          <w:spacing w:val="-1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cas</w:t>
      </w:r>
      <w:r>
        <w:rPr>
          <w:rFonts w:ascii="Arial" w:cs="Arial" w:eastAsia="Arial" w:hAnsi="Arial"/>
          <w:b/>
          <w:i/>
          <w:spacing w:val="-1"/>
          <w:w w:val="100"/>
          <w:sz w:val="28"/>
          <w:szCs w:val="28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8"/>
          <w:szCs w:val="28"/>
        </w:rPr>
        <w:t>]</w:t>
      </w:r>
      <w:r>
        <w:rPr>
          <w:rFonts w:ascii="Arial" w:cs="Arial" w:eastAsia="Arial" w:hAnsi="Arial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7943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tbl>
      <w:tblPr>
        <w:tblW w:type="auto" w:w="0"/>
        <w:tblLook w:val="01E0"/>
        <w:jc w:val="left"/>
        <w:tblInd w:type="dxa" w:w="13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507"/>
        </w:trPr>
        <w:tc>
          <w:tcPr>
            <w:tcW w:type="dxa" w:w="9899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Use</w:t>
            </w:r>
            <w:r>
              <w:rPr>
                <w:rFonts w:ascii="Arial" w:cs="Arial" w:eastAsia="Arial" w:hAnsi="Arial"/>
                <w:b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cs="Arial" w:eastAsia="Arial" w:hAnsi="Arial"/>
                <w:b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ip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ion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504"/>
        </w:trPr>
        <w:tc>
          <w:tcPr>
            <w:tcW w:type="dxa" w:w="34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Use</w:t>
            </w:r>
            <w:r>
              <w:rPr>
                <w:rFonts w:ascii="Arial" w:cs="Arial" w:eastAsia="Arial" w:hAnsi="Arial"/>
                <w:b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ame: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4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506"/>
        </w:trPr>
        <w:tc>
          <w:tcPr>
            <w:tcW w:type="dxa" w:w="9899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Use</w:t>
            </w:r>
            <w:r>
              <w:rPr>
                <w:rFonts w:ascii="Arial" w:cs="Arial" w:eastAsia="Arial" w:hAnsi="Arial"/>
                <w:b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cs="Arial" w:eastAsia="Arial" w:hAnsi="Arial"/>
                <w:b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ip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io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576"/>
        </w:trPr>
        <w:tc>
          <w:tcPr>
            <w:tcW w:type="dxa" w:w="34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b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cs="Arial" w:eastAsia="Arial" w:hAnsi="Arial"/>
                <w:b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4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3"/>
            </w:pP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her</w:t>
            </w:r>
            <w:r>
              <w:rPr>
                <w:rFonts w:ascii="Arial" w:cs="Arial" w:eastAsia="Arial" w:hAnsi="Arial"/>
                <w:b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s: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506"/>
        </w:trPr>
        <w:tc>
          <w:tcPr>
            <w:tcW w:type="dxa" w:w="34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eh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b/>
                <w:i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s: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4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432"/>
        </w:trPr>
        <w:tc>
          <w:tcPr>
            <w:tcW w:type="dxa" w:w="9899"/>
            <w:gridSpan w:val="2"/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Rel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io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shi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436"/>
            </w:pPr>
            <w:r>
              <w:rPr>
                <w:rFonts w:ascii="Wingdings" w:cs="Wingdings" w:eastAsia="Wingdings" w:hAnsi="Wingdings"/>
                <w:spacing w:val="0"/>
                <w:w w:val="100"/>
                <w:sz w:val="20"/>
                <w:szCs w:val="20"/>
              </w:rPr>
              <w:t>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ascii="Times New Roman" w:cs="Times New Roman" w:eastAsia="Times New Roman" w:hAns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Include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1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436"/>
            </w:pPr>
            <w:r>
              <w:rPr>
                <w:rFonts w:ascii="Wingdings" w:cs="Wingdings" w:eastAsia="Wingdings" w:hAnsi="Wingdings"/>
                <w:spacing w:val="0"/>
                <w:w w:val="100"/>
                <w:sz w:val="20"/>
                <w:szCs w:val="20"/>
              </w:rPr>
              <w:t>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ascii="Times New Roman" w:cs="Times New Roman" w:eastAsia="Times New Roman" w:hAns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xte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ds: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351"/>
        </w:trPr>
        <w:tc>
          <w:tcPr>
            <w:tcW w:type="dxa" w:w="9899"/>
            <w:gridSpan w:val="2"/>
            <w:vMerge w:val=""/>
            <w:tcBorders>
              <w:left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423"/>
        </w:trPr>
        <w:tc>
          <w:tcPr>
            <w:tcW w:type="dxa" w:w="9899"/>
            <w:gridSpan w:val="2"/>
            <w:vMerge w:val="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430"/>
        </w:trPr>
        <w:tc>
          <w:tcPr>
            <w:tcW w:type="dxa" w:w="9899"/>
            <w:gridSpan w:val="2"/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Pr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ditio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s: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6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Wingdings" w:cs="Wingdings" w:eastAsia="Wingdings" w:hAnsi="Wingdings"/>
                <w:sz w:val="20"/>
                <w:szCs w:val="20"/>
              </w:rPr>
              <w:jc w:val="left"/>
              <w:ind w:left="436"/>
            </w:pPr>
            <w:r>
              <w:rPr>
                <w:rFonts w:ascii="Wingdings" w:cs="Wingdings" w:eastAsia="Wingdings" w:hAnsi="Wingdings"/>
                <w:spacing w:val="0"/>
                <w:w w:val="100"/>
                <w:sz w:val="20"/>
                <w:szCs w:val="20"/>
              </w:rPr>
              <w:t></w:t>
            </w:r>
            <w:r>
              <w:rPr>
                <w:rFonts w:ascii="Wingdings" w:cs="Wingdings" w:eastAsia="Wingdings" w:hAnsi="Wingdings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767"/>
        </w:trPr>
        <w:tc>
          <w:tcPr>
            <w:tcW w:type="dxa" w:w="9899"/>
            <w:gridSpan w:val="2"/>
            <w:vMerge w:val="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433"/>
        </w:trPr>
        <w:tc>
          <w:tcPr>
            <w:tcW w:type="dxa" w:w="9899"/>
            <w:gridSpan w:val="2"/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Flow</w:t>
            </w:r>
            <w:r>
              <w:rPr>
                <w:rFonts w:ascii="Arial" w:cs="Arial" w:eastAsia="Arial" w:hAnsi="Arial"/>
                <w:b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s: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8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ascii="Arial" w:cs="Arial" w:eastAsia="Arial" w:hAns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Actor</w:t>
            </w:r>
            <w:r>
              <w:rPr>
                <w:rFonts w:ascii="Arial" w:cs="Arial" w:eastAsia="Arial" w:hAnsi="Arial"/>
                <w:b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b/>
                <w:i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.…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3.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4.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349"/>
        </w:trPr>
        <w:tc>
          <w:tcPr>
            <w:tcW w:type="dxa" w:w="9899"/>
            <w:gridSpan w:val="2"/>
            <w:vMerge w:val=""/>
            <w:tcBorders>
              <w:left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350"/>
        </w:trPr>
        <w:tc>
          <w:tcPr>
            <w:tcW w:type="dxa" w:w="9899"/>
            <w:gridSpan w:val="2"/>
            <w:vMerge w:val=""/>
            <w:tcBorders>
              <w:left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440"/>
        </w:trPr>
        <w:tc>
          <w:tcPr>
            <w:tcW w:type="dxa" w:w="9899"/>
            <w:gridSpan w:val="2"/>
            <w:vMerge w:val="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432"/>
        </w:trPr>
        <w:tc>
          <w:tcPr>
            <w:tcW w:type="dxa" w:w="9899"/>
            <w:gridSpan w:val="2"/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nati</w:t>
            </w:r>
            <w:r>
              <w:rPr>
                <w:rFonts w:ascii="Arial" w:cs="Arial" w:eastAsia="Arial" w:hAnsi="Arial"/>
                <w:b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cs="Arial" w:eastAsia="Arial" w:hAns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Arial" w:cs="Arial" w:eastAsia="Arial" w:hAnsi="Arial"/>
                <w:b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ep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io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ascii="Arial" w:cs="Arial" w:eastAsia="Arial" w:hAnsi="Arial"/>
                <w:b/>
                <w:i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flo</w:t>
            </w:r>
            <w:r>
              <w:rPr>
                <w:rFonts w:ascii="Arial" w:cs="Arial" w:eastAsia="Arial" w:hAnsi="Arial"/>
                <w:b/>
                <w:i/>
                <w:spacing w:val="5"/>
                <w:w w:val="100"/>
                <w:sz w:val="20"/>
                <w:szCs w:val="20"/>
              </w:rPr>
              <w:t>w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s: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6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4.1</w:t>
            </w:r>
            <w:r>
              <w:rPr>
                <w:rFonts w:ascii="Arial" w:cs="Arial" w:eastAsia="Arial" w:hAns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….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423"/>
        </w:trPr>
        <w:tc>
          <w:tcPr>
            <w:tcW w:type="dxa" w:w="9899"/>
            <w:gridSpan w:val="2"/>
            <w:vMerge w:val="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433"/>
        </w:trPr>
        <w:tc>
          <w:tcPr>
            <w:tcW w:type="dxa" w:w="9899"/>
            <w:gridSpan w:val="2"/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76"/>
            </w:pP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ditio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s: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6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Wingdings" w:cs="Wingdings" w:eastAsia="Wingdings" w:hAnsi="Wingdings"/>
                <w:sz w:val="20"/>
                <w:szCs w:val="20"/>
              </w:rPr>
              <w:jc w:val="left"/>
              <w:ind w:left="436"/>
            </w:pPr>
            <w:r>
              <w:rPr>
                <w:rFonts w:ascii="Wingdings" w:cs="Wingdings" w:eastAsia="Wingdings" w:hAnsi="Wingdings"/>
                <w:spacing w:val="0"/>
                <w:w w:val="100"/>
                <w:sz w:val="20"/>
                <w:szCs w:val="20"/>
              </w:rPr>
              <w:t></w:t>
            </w:r>
            <w:r>
              <w:rPr>
                <w:rFonts w:ascii="Wingdings" w:cs="Wingdings" w:eastAsia="Wingdings" w:hAnsi="Wingdings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424"/>
        </w:trPr>
        <w:tc>
          <w:tcPr>
            <w:tcW w:type="dxa" w:w="9899"/>
            <w:gridSpan w:val="2"/>
            <w:vMerge w:val="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>
      <w:pPr>
        <w:sectPr>
          <w:pgMar w:bottom="280" w:footer="970" w:header="533" w:left="1300" w:right="780" w:top="720"/>
          <w:pgSz w:h="15840" w:w="12240"/>
        </w:sectPr>
      </w:pP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both"/>
        <w:spacing w:before="18"/>
        <w:ind w:left="140" w:right="4616"/>
      </w:pP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5.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No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-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f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u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nc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io</w:t>
      </w:r>
      <w:r>
        <w:rPr>
          <w:rFonts w:ascii="Arial" w:cs="Arial" w:eastAsia="Arial" w:hAnsi="Arial"/>
          <w:b/>
          <w:i/>
          <w:spacing w:val="1"/>
          <w:w w:val="100"/>
          <w:sz w:val="32"/>
          <w:szCs w:val="3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al</w:t>
      </w:r>
      <w:r>
        <w:rPr>
          <w:rFonts w:ascii="Arial" w:cs="Arial" w:eastAsia="Arial" w:hAnsi="Arial"/>
          <w:b/>
          <w:i/>
          <w:spacing w:val="-21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Req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u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ir</w:t>
      </w:r>
      <w:r>
        <w:rPr>
          <w:rFonts w:ascii="Arial" w:cs="Arial" w:eastAsia="Arial" w:hAnsi="Arial"/>
          <w:b/>
          <w:i/>
          <w:spacing w:val="3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m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s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40" w:right="5249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rforman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quir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both"/>
        <w:ind w:left="140" w:right="106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for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erfo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de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ety,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ty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ware.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erist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erfo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40" w:right="5995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fety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Requi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both"/>
        <w:ind w:left="140" w:right="106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fy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fr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1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ards</w:t>
      </w:r>
      <w:r>
        <w:rPr>
          <w:rFonts w:ascii="Arial" w:cs="Arial" w:eastAsia="Arial" w:hAnsi="Arial"/>
          <w:i/>
          <w:spacing w:val="-2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ns</w:t>
      </w:r>
      <w:r>
        <w:rPr>
          <w:rFonts w:ascii="Arial" w:cs="Arial" w:eastAsia="Arial" w:hAnsi="Arial"/>
          <w:i/>
          <w:spacing w:val="-1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1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k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1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as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as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2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2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fy</w:t>
      </w:r>
      <w:r>
        <w:rPr>
          <w:rFonts w:ascii="Arial" w:cs="Arial" w:eastAsia="Arial" w:hAnsi="Arial"/>
          <w:i/>
          <w:spacing w:val="-1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ny</w:t>
      </w:r>
      <w:r>
        <w:rPr>
          <w:rFonts w:ascii="Arial" w:cs="Arial" w:eastAsia="Arial" w:hAnsi="Arial"/>
          <w:i/>
          <w:spacing w:val="-1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ty</w:t>
      </w:r>
      <w:r>
        <w:rPr>
          <w:rFonts w:ascii="Arial" w:cs="Arial" w:eastAsia="Arial" w:hAnsi="Arial"/>
          <w:i/>
          <w:spacing w:val="-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er</w:t>
      </w:r>
      <w:r>
        <w:rPr>
          <w:rFonts w:ascii="Arial" w:cs="Arial" w:eastAsia="Arial" w:hAnsi="Arial"/>
          <w:i/>
          <w:spacing w:val="3"/>
          <w:w w:val="99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at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,</w:t>
      </w:r>
      <w:r>
        <w:rPr>
          <w:rFonts w:ascii="Arial" w:cs="Arial" w:eastAsia="Arial" w:hAnsi="Arial"/>
          <w:i/>
          <w:spacing w:val="-11"/>
          <w:w w:val="99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1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2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-1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1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40" w:right="5770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urity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quir</w:t>
      </w:r>
      <w:r>
        <w:rPr>
          <w:rFonts w:ascii="Arial" w:cs="Arial" w:eastAsia="Arial" w:hAnsi="Arial"/>
          <w:b/>
          <w:i/>
          <w:spacing w:val="3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both"/>
        <w:ind w:left="140" w:right="115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priva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prote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ta</w:t>
      </w:r>
      <w:r>
        <w:rPr>
          <w:rFonts w:ascii="Arial" w:cs="Arial" w:eastAsia="Arial" w:hAnsi="Arial"/>
          <w:i/>
          <w:spacing w:val="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ted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by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ne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z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nts,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uri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40" w:right="6034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        </w:t>
      </w:r>
      <w:r>
        <w:rPr>
          <w:rFonts w:ascii="Arial" w:cs="Arial" w:eastAsia="Arial" w:hAnsi="Arial"/>
          <w:b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Us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Do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um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tion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0"/>
          <w:szCs w:val="20"/>
        </w:rPr>
        <w:jc w:val="both"/>
        <w:spacing w:line="220" w:lineRule="exact"/>
        <w:ind w:left="140" w:right="114"/>
        <w:sectPr>
          <w:pgMar w:bottom="280" w:footer="970" w:header="533" w:left="1300" w:right="1300" w:top="720"/>
          <w:pgSz w:h="15840" w:w="12240"/>
        </w:sectPr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ered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ware,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as</w:t>
      </w:r>
      <w:r>
        <w:rPr>
          <w:rFonts w:ascii="Arial" w:cs="Arial" w:eastAsia="Arial" w:hAnsi="Arial"/>
          <w:i/>
          <w:spacing w:val="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-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40"/>
          <w:szCs w:val="40"/>
        </w:rPr>
        <w:jc w:val="center"/>
        <w:spacing w:before="9"/>
        <w:ind w:left="3691" w:right="5025"/>
        <w:sectPr>
          <w:pgMar w:bottom="280" w:footer="970" w:header="533" w:left="1300" w:right="1300" w:top="720"/>
          <w:pgSz w:h="15840" w:w="12240"/>
        </w:sectPr>
      </w:pPr>
      <w:r>
        <w:rPr>
          <w:rFonts w:ascii="Arial" w:cs="Arial" w:eastAsia="Arial" w:hAnsi="Arial"/>
          <w:b/>
          <w:i/>
          <w:spacing w:val="0"/>
          <w:w w:val="100"/>
          <w:sz w:val="40"/>
          <w:szCs w:val="40"/>
        </w:rPr>
        <w:t>SDS</w:t>
      </w:r>
      <w:r>
        <w:rPr>
          <w:rFonts w:ascii="Arial" w:cs="Arial" w:eastAsia="Arial" w:hAnsi="Arial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left"/>
        <w:spacing w:before="18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6.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System</w:t>
      </w:r>
      <w:r>
        <w:rPr>
          <w:rFonts w:ascii="Arial" w:cs="Arial" w:eastAsia="Arial" w:hAnsi="Arial"/>
          <w:b/>
          <w:i/>
          <w:spacing w:val="-20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Arch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ct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u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re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9"/>
        <w:ind w:left="140" w:right="335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-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over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ew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ow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ty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ms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nts.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urpo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al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ow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ow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work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8"/>
          <w:szCs w:val="28"/>
        </w:rPr>
        <w:jc w:val="left"/>
        <w:ind w:left="140"/>
      </w:pP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6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.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1.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   </w:t>
      </w:r>
      <w:r>
        <w:rPr>
          <w:rFonts w:ascii="Arial" w:cs="Arial" w:eastAsia="Arial" w:hAnsi="Arial"/>
          <w:b/>
          <w:spacing w:val="12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4"/>
          <w:w w:val="100"/>
          <w:sz w:val="28"/>
          <w:szCs w:val="28"/>
        </w:rPr>
        <w:t>S</w:t>
      </w:r>
      <w:r>
        <w:rPr>
          <w:rFonts w:ascii="Arial" w:cs="Arial" w:eastAsia="Arial" w:hAnsi="Arial"/>
          <w:b/>
          <w:spacing w:val="-7"/>
          <w:w w:val="100"/>
          <w:sz w:val="28"/>
          <w:szCs w:val="28"/>
        </w:rPr>
        <w:t>y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stem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L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e</w:t>
      </w:r>
      <w:r>
        <w:rPr>
          <w:rFonts w:ascii="Arial" w:cs="Arial" w:eastAsia="Arial" w:hAnsi="Arial"/>
          <w:b/>
          <w:spacing w:val="-3"/>
          <w:w w:val="100"/>
          <w:sz w:val="28"/>
          <w:szCs w:val="28"/>
        </w:rPr>
        <w:t>v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el</w:t>
      </w:r>
      <w:r>
        <w:rPr>
          <w:rFonts w:ascii="Arial" w:cs="Arial" w:eastAsia="Arial" w:hAnsi="Arial"/>
          <w:b/>
          <w:spacing w:val="5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-8"/>
          <w:w w:val="100"/>
          <w:sz w:val="28"/>
          <w:szCs w:val="28"/>
        </w:rPr>
        <w:t>A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r</w:t>
      </w:r>
      <w:r>
        <w:rPr>
          <w:rFonts w:ascii="Arial" w:cs="Arial" w:eastAsia="Arial" w:hAnsi="Arial"/>
          <w:b/>
          <w:spacing w:val="2"/>
          <w:w w:val="100"/>
          <w:sz w:val="28"/>
          <w:szCs w:val="28"/>
        </w:rPr>
        <w:t>c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h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i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tect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u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r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e</w:t>
      </w:r>
      <w:r>
        <w:rPr>
          <w:rFonts w:ascii="Arial" w:cs="Arial" w:eastAsia="Arial" w:hAnsi="Arial"/>
          <w:spacing w:val="0"/>
          <w:w w:val="100"/>
          <w:sz w:val="28"/>
          <w:szCs w:val="28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60"/>
        <w:ind w:left="140" w:right="339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tecture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em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way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k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tecture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ps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nts,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etc.),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al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are: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1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In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erfa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al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20" w:lineRule="exac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j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gn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nts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exe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strat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626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: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ou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ML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(D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)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tectu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e.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8"/>
          <w:szCs w:val="28"/>
        </w:rPr>
        <w:jc w:val="left"/>
        <w:ind w:left="140"/>
      </w:pP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6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.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2.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   </w:t>
      </w:r>
      <w:r>
        <w:rPr>
          <w:rFonts w:ascii="Arial" w:cs="Arial" w:eastAsia="Arial" w:hAnsi="Arial"/>
          <w:b/>
          <w:spacing w:val="12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S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o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f</w:t>
      </w:r>
      <w:r>
        <w:rPr>
          <w:rFonts w:ascii="Arial" w:cs="Arial" w:eastAsia="Arial" w:hAnsi="Arial"/>
          <w:b/>
          <w:spacing w:val="-2"/>
          <w:w w:val="100"/>
          <w:sz w:val="28"/>
          <w:szCs w:val="28"/>
        </w:rPr>
        <w:t>t</w:t>
      </w:r>
      <w:r>
        <w:rPr>
          <w:rFonts w:ascii="Arial" w:cs="Arial" w:eastAsia="Arial" w:hAnsi="Arial"/>
          <w:b/>
          <w:spacing w:val="4"/>
          <w:w w:val="100"/>
          <w:sz w:val="28"/>
          <w:szCs w:val="28"/>
        </w:rPr>
        <w:t>w</w:t>
      </w:r>
      <w:r>
        <w:rPr>
          <w:rFonts w:ascii="Arial" w:cs="Arial" w:eastAsia="Arial" w:hAnsi="Arial"/>
          <w:b/>
          <w:spacing w:val="-3"/>
          <w:w w:val="100"/>
          <w:sz w:val="28"/>
          <w:szCs w:val="28"/>
        </w:rPr>
        <w:t>a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r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e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-8"/>
          <w:w w:val="100"/>
          <w:sz w:val="28"/>
          <w:szCs w:val="28"/>
        </w:rPr>
        <w:t>A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r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c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h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i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tect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u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r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e</w:t>
      </w:r>
      <w:r>
        <w:rPr>
          <w:rFonts w:ascii="Arial" w:cs="Arial" w:eastAsia="Arial" w:hAnsi="Arial"/>
          <w:spacing w:val="0"/>
          <w:w w:val="100"/>
          <w:sz w:val="28"/>
          <w:szCs w:val="28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63" w:line="220" w:lineRule="exact"/>
        <w:ind w:left="140" w:right="58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tecture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ow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el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Dat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er.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20" w:lineRule="exac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Int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face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Data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1"/>
        <w:ind w:left="500"/>
        <w:sectPr>
          <w:pgMar w:bottom="280" w:footer="970" w:header="533" w:left="1300" w:right="1300" w:top="720"/>
          <w:pgSz w:h="15840" w:w="12240"/>
        </w:sectPr>
      </w:pP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ou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ny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ure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left"/>
        <w:spacing w:before="18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7.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Desi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g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</w:t>
      </w:r>
      <w:r>
        <w:rPr>
          <w:rFonts w:ascii="Arial" w:cs="Arial" w:eastAsia="Arial" w:hAnsi="Arial"/>
          <w:b/>
          <w:i/>
          <w:spacing w:val="-11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Stra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egy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9"/>
        <w:ind w:left="140" w:right="469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strat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org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z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-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ts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k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ey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ms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ture.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20" w:lineRule="exact"/>
        <w:ind w:left="140" w:right="508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For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pre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)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-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erat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: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Fut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ex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Data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tora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e)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20" w:lineRule="exact"/>
        <w:ind w:left="500"/>
        <w:sectPr>
          <w:pgMar w:bottom="280" w:footer="970" w:header="533" w:left="1300" w:right="1300" w:top="720"/>
          <w:pgSz w:h="15840" w:w="12240"/>
        </w:sectPr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Concur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hron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z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left"/>
        <w:spacing w:before="18"/>
        <w:ind w:left="200"/>
      </w:pP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8.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Detail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d</w:t>
      </w:r>
      <w:r>
        <w:rPr>
          <w:rFonts w:ascii="Arial" w:cs="Arial" w:eastAsia="Arial" w:hAnsi="Arial"/>
          <w:b/>
          <w:i/>
          <w:spacing w:val="-1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Sys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t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m</w:t>
      </w:r>
      <w:r>
        <w:rPr>
          <w:rFonts w:ascii="Arial" w:cs="Arial" w:eastAsia="Arial" w:hAnsi="Arial"/>
          <w:b/>
          <w:i/>
          <w:spacing w:val="-11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Des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gn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9"/>
        <w:ind w:left="20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[A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g: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0"/>
          <w:szCs w:val="20"/>
        </w:rPr>
        <w:tabs>
          <w:tab w:pos="920" w:val="left"/>
        </w:tabs>
        <w:jc w:val="left"/>
        <w:ind w:hanging="360" w:left="920" w:right="507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ab/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Det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ttri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erent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/m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6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al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ta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/R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)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20" w:lineRule="exact"/>
        <w:ind w:left="56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Det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GUI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8"/>
          <w:szCs w:val="28"/>
        </w:rPr>
        <w:jc w:val="left"/>
        <w:ind w:left="200"/>
      </w:pP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8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.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1.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   </w:t>
      </w:r>
      <w:r>
        <w:rPr>
          <w:rFonts w:ascii="Arial" w:cs="Arial" w:eastAsia="Arial" w:hAnsi="Arial"/>
          <w:b/>
          <w:spacing w:val="12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D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ata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b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ase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Des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i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g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n</w:t>
      </w:r>
      <w:r>
        <w:rPr>
          <w:rFonts w:ascii="Arial" w:cs="Arial" w:eastAsia="Arial" w:hAnsi="Arial"/>
          <w:spacing w:val="0"/>
          <w:w w:val="100"/>
          <w:sz w:val="28"/>
          <w:szCs w:val="28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8"/>
        <w:ind w:left="20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[A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: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6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al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ta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/R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)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6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Data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272"/>
      </w:pP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8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.1</w:t>
      </w:r>
      <w:r>
        <w:rPr>
          <w:rFonts w:ascii="Times New Roman" w:cs="Times New Roman" w:eastAsia="Times New Roman" w:hAnsi="Times New Roman"/>
          <w:b/>
          <w:i/>
          <w:spacing w:val="-3"/>
          <w:w w:val="100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      </w:t>
      </w:r>
      <w:r>
        <w:rPr>
          <w:rFonts w:ascii="Times New Roman" w:cs="Times New Roman" w:eastAsia="Times New Roman" w:hAnsi="Times New Roman"/>
          <w:b/>
          <w:i/>
          <w:spacing w:val="31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ER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i/>
          <w:spacing w:val="-2"/>
          <w:w w:val="100"/>
          <w:sz w:val="28"/>
          <w:szCs w:val="28"/>
        </w:rPr>
        <w:t>D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g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i/>
          <w:spacing w:val="-4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4"/>
        <w:ind w:left="20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ty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tem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272"/>
      </w:pP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8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.1</w:t>
      </w:r>
      <w:r>
        <w:rPr>
          <w:rFonts w:ascii="Times New Roman" w:cs="Times New Roman" w:eastAsia="Times New Roman" w:hAnsi="Times New Roman"/>
          <w:b/>
          <w:i/>
          <w:spacing w:val="-3"/>
          <w:w w:val="100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2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      </w:t>
      </w:r>
      <w:r>
        <w:rPr>
          <w:rFonts w:ascii="Times New Roman" w:cs="Times New Roman" w:eastAsia="Times New Roman" w:hAnsi="Times New Roman"/>
          <w:b/>
          <w:i/>
          <w:spacing w:val="31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D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i/>
          <w:spacing w:val="-2"/>
          <w:w w:val="100"/>
          <w:sz w:val="28"/>
          <w:szCs w:val="28"/>
        </w:rPr>
        <w:t>D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i/>
          <w:spacing w:val="-2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b/>
          <w:i/>
          <w:spacing w:val="-3"/>
          <w:w w:val="1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4"/>
        <w:ind w:left="20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ary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as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ow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200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8.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.1</w:t>
      </w:r>
      <w:r>
        <w:rPr>
          <w:rFonts w:ascii="Arial" w:cs="Arial" w:eastAsia="Arial" w:hAnsi="Arial"/>
          <w:b/>
          <w:i/>
          <w:spacing w:val="4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Data</w:t>
      </w:r>
      <w:r>
        <w:rPr>
          <w:rFonts w:ascii="Arial" w:cs="Arial" w:eastAsia="Arial" w:hAnsi="Arial"/>
          <w:b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1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8"/>
        <w:ind w:left="20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fer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e).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09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8.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.2.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29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Data</w:t>
      </w:r>
      <w:r>
        <w:rPr>
          <w:rFonts w:ascii="Arial" w:cs="Arial" w:eastAsia="Arial" w:hAnsi="Arial"/>
          <w:b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2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8"/>
        <w:ind w:left="20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fer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e).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20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1"/>
        <w:ind w:left="20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200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8.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.3</w:t>
      </w:r>
      <w:r>
        <w:rPr>
          <w:rFonts w:ascii="Arial" w:cs="Arial" w:eastAsia="Arial" w:hAnsi="Arial"/>
          <w:b/>
          <w:i/>
          <w:spacing w:val="4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Data</w:t>
      </w:r>
      <w:r>
        <w:rPr>
          <w:rFonts w:ascii="Arial" w:cs="Arial" w:eastAsia="Arial" w:hAnsi="Arial"/>
          <w:b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5"/>
        <w:ind w:left="200"/>
        <w:sectPr>
          <w:pgMar w:bottom="280" w:footer="970" w:header="533" w:left="1240" w:right="1300" w:top="720"/>
          <w:pgSz w:h="15840" w:w="12240"/>
        </w:sectPr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(R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fer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e).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456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377"/>
        </w:trPr>
        <w:tc>
          <w:tcPr>
            <w:tcW w:type="dxa" w:w="8716"/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32"/>
                <w:szCs w:val="32"/>
              </w:rPr>
              <w:jc w:val="center"/>
              <w:spacing w:line="360" w:lineRule="exact"/>
              <w:ind w:left="3599" w:right="3598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32"/>
                <w:szCs w:val="32"/>
              </w:rPr>
              <w:t>&lt;</w:t>
            </w:r>
            <w:r>
              <w:rPr>
                <w:rFonts w:ascii="Arial" w:cs="Arial" w:eastAsia="Arial" w:hAnsi="Arial"/>
                <w:b/>
                <w:spacing w:val="-2"/>
                <w:w w:val="100"/>
                <w:sz w:val="32"/>
                <w:szCs w:val="32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32"/>
                <w:szCs w:val="32"/>
              </w:rPr>
              <w:t>Data</w:t>
            </w:r>
            <w:r>
              <w:rPr>
                <w:rFonts w:ascii="Arial" w:cs="Arial" w:eastAsia="Arial" w:hAnsi="Arial"/>
                <w:b/>
                <w:spacing w:val="-7"/>
                <w:w w:val="100"/>
                <w:sz w:val="32"/>
                <w:szCs w:val="32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99"/>
                <w:sz w:val="32"/>
                <w:szCs w:val="32"/>
              </w:rPr>
              <w:t>1&gt;</w:t>
            </w:r>
            <w:r>
              <w:rPr>
                <w:rFonts w:ascii="Arial" w:cs="Arial" w:eastAsia="Arial" w:hAnsi="Arial"/>
                <w:spacing w:val="0"/>
                <w:w w:val="100"/>
                <w:sz w:val="32"/>
                <w:szCs w:val="32"/>
              </w:rPr>
            </w:r>
          </w:p>
        </w:tc>
      </w:tr>
      <w:tr>
        <w:trPr>
          <w:trHeight w:hRule="exact" w:val="701"/>
        </w:trPr>
        <w:tc>
          <w:tcPr>
            <w:tcW w:type="dxa" w:w="2240"/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Name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476"/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before="1" w:line="220" w:lineRule="exact"/>
              <w:ind w:left="102" w:right="470"/>
            </w:pP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me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ata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ntrol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tore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ternal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470"/>
        </w:trPr>
        <w:tc>
          <w:tcPr>
            <w:tcW w:type="dxa" w:w="2240"/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Alias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476"/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ntr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237"/>
        </w:trPr>
        <w:tc>
          <w:tcPr>
            <w:tcW w:type="dxa" w:w="2240"/>
            <w:gridSpan w:val="2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d/h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476"/>
            <w:gridSpan w:val="6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ascii="Arial" w:cs="Arial" w:eastAsia="Arial" w:hAnsi="Arial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use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ata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em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102" w:right="721"/>
            </w:pP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.,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cs="Arial" w:eastAsia="Arial" w:hAnsi="Arial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ascii="Arial" w:cs="Arial" w:eastAsia="Arial" w:hAnsi="Arial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from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cs="Arial" w:eastAsia="Arial" w:hAnsi="Arial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ore,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ternal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692"/>
        </w:trPr>
        <w:tc>
          <w:tcPr>
            <w:tcW w:type="dxa" w:w="2240"/>
            <w:gridSpan w:val="2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5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476"/>
            <w:gridSpan w:val="6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840"/>
        </w:trPr>
        <w:tc>
          <w:tcPr>
            <w:tcW w:type="dxa" w:w="2240"/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ent</w:t>
            </w:r>
            <w:r>
              <w:rPr>
                <w:rFonts w:ascii="Arial" w:cs="Arial" w:eastAsia="Arial" w:hAnsi="Arial"/>
                <w:b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desc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ip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ion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6476"/>
            <w:gridSpan w:val="6"/>
            <w:tcBorders>
              <w:top w:color="000000" w:space="0" w:sz="5" w:val="single"/>
              <w:left w:color="auto" w:space="0" w:sz="6" w:val="nil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8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Not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ascii="Arial" w:cs="Arial" w:eastAsia="Arial" w:hAnsi="Arial"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nt.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239"/>
        </w:trPr>
        <w:tc>
          <w:tcPr>
            <w:tcW w:type="dxa" w:w="1140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lu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503"/>
            <w:gridSpan w:val="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Des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ip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ion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40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Type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48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Len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30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b/>
                <w:i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ascii="Arial" w:cs="Arial" w:eastAsia="Arial" w:hAnsi="Arial"/>
                <w:b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ble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60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Default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495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Key</w:t>
            </w:r>
            <w:r>
              <w:rPr>
                <w:rFonts w:ascii="Arial" w:cs="Arial" w:eastAsia="Arial" w:hAnsi="Arial"/>
                <w:b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Ty</w:t>
            </w:r>
            <w:r>
              <w:rPr>
                <w:rFonts w:ascii="Arial" w:cs="Arial" w:eastAsia="Arial" w:hAnsi="Arial"/>
                <w:b/>
                <w:i/>
                <w:spacing w:val="3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232"/>
        </w:trPr>
        <w:tc>
          <w:tcPr>
            <w:tcW w:type="dxa" w:w="1140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5"/>
            </w:pP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Name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503"/>
            <w:gridSpan w:val="2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140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148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130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160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5"/>
            </w:pPr>
            <w:r>
              <w:rPr>
                <w:rFonts w:ascii="Arial" w:cs="Arial" w:eastAsia="Arial" w:hAnsi="Arial"/>
                <w:b/>
                <w:i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b/>
                <w:i/>
                <w:spacing w:val="0"/>
                <w:w w:val="100"/>
                <w:sz w:val="20"/>
                <w:szCs w:val="20"/>
              </w:rPr>
              <w:t>alue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495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35"/>
        </w:trPr>
        <w:tc>
          <w:tcPr>
            <w:tcW w:type="dxa" w:w="1140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[Co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503"/>
            <w:gridSpan w:val="2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[De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pt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cs="Arial" w:eastAsia="Arial" w:hAnsi="Arial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40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[T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y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48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[L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gth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30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[Is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60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[Def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495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[If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230"/>
        </w:trPr>
        <w:tc>
          <w:tcPr>
            <w:tcW w:type="dxa" w:w="1140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5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Nam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503"/>
            <w:gridSpan w:val="2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5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40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48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30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mn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60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5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495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ey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cs="Arial" w:eastAsia="Arial" w:hAnsi="Arial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924"/>
        </w:trPr>
        <w:tc>
          <w:tcPr>
            <w:tcW w:type="dxa" w:w="1140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503"/>
            <w:gridSpan w:val="2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140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148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130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Nu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60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495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ore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gn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102" w:right="126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ey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key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235"/>
        </w:trPr>
        <w:tc>
          <w:tcPr>
            <w:tcW w:type="dxa" w:w="1140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[Co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503"/>
            <w:gridSpan w:val="2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[De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pt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cs="Arial" w:eastAsia="Arial" w:hAnsi="Arial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40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[T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y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48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[L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gth</w:t>
            </w:r>
            <w:r>
              <w:rPr>
                <w:rFonts w:ascii="Arial" w:cs="Arial" w:eastAsia="Arial" w:hAnsi="Arial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30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[Is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60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5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[Def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495"/>
            <w:tcBorders>
              <w:top w:color="000000" w:space="0" w:sz="5" w:val="single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2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[If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230"/>
        </w:trPr>
        <w:tc>
          <w:tcPr>
            <w:tcW w:type="dxa" w:w="1140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5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Nam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503"/>
            <w:gridSpan w:val="2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5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40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48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30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mn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60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5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495"/>
            <w:tcBorders>
              <w:top w:color="auto" w:space="0" w:sz="6" w:val="nil"/>
              <w:left w:color="000000" w:space="0" w:sz="5" w:val="single"/>
              <w:bottom w:color="auto" w:space="0" w:sz="6" w:val="nil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ey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cs="Arial" w:eastAsia="Arial" w:hAnsi="Arial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hRule="exact" w:val="1296"/>
        </w:trPr>
        <w:tc>
          <w:tcPr>
            <w:tcW w:type="dxa" w:w="1140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503"/>
            <w:gridSpan w:val="2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140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148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130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Nu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160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495"/>
            <w:tcBorders>
              <w:top w:color="auto" w:space="0" w:sz="6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spacing w:line="200" w:lineRule="exact"/>
              <w:ind w:left="102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ore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gn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ascii="Arial" w:cs="Arial" w:eastAsia="Arial" w:hAnsi="Arial"/>
                <w:sz w:val="20"/>
                <w:szCs w:val="20"/>
              </w:rPr>
              <w:jc w:val="left"/>
              <w:ind w:left="102" w:right="126"/>
            </w:pP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ey</w:t>
            </w:r>
            <w:r>
              <w:rPr>
                <w:rFonts w:ascii="Arial" w:cs="Arial" w:eastAsia="Arial" w:hAnsi="Arial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cs="Arial" w:eastAsia="Arial" w:hAnsi="Arial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ascii="Arial" w:cs="Arial" w:eastAsia="Arial" w:hAnsi="Arial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key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cs="Arial" w:eastAsia="Arial" w:hAnsi="Arial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cs="Arial" w:eastAsia="Arial" w:hAns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cs="Arial" w:eastAsia="Arial" w:hAnsi="Arial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cs="Arial" w:eastAsia="Arial" w:hAnsi="Arial"/>
                <w:i/>
                <w:spacing w:val="0"/>
                <w:w w:val="100"/>
                <w:sz w:val="20"/>
                <w:szCs w:val="20"/>
              </w:rPr>
              <w:t>]</w:t>
            </w:r>
            <w:r>
              <w:rPr>
                <w:rFonts w:ascii="Arial" w:cs="Arial" w:eastAsia="Arial" w:hAns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Tahoma" w:cs="Tahoma" w:eastAsia="Tahoma" w:hAnsi="Tahoma"/>
          <w:sz w:val="17"/>
          <w:szCs w:val="17"/>
        </w:rPr>
        <w:jc w:val="right"/>
        <w:spacing w:before="30"/>
        <w:ind w:right="138"/>
        <w:sectPr>
          <w:pgMar w:bottom="280" w:footer="0" w:header="533" w:left="1300" w:right="1300" w:top="720"/>
          <w:headerReference r:id="rId12" w:type="default"/>
          <w:footerReference r:id="rId13" w:type="default"/>
          <w:pgSz w:h="15840" w:w="12240"/>
        </w:sectPr>
      </w:pPr>
      <w:r>
        <w:pict>
          <v:group coordorigin="1412,37" coordsize="9419,0" style="position:absolute;margin-left:70.584pt;margin-top:1.84416pt;width:470.95pt;height:0pt;mso-position-horizontal-relative:page;mso-position-vertical-relative:paragraph;z-index:-1079">
            <v:shape coordorigin="1412,37" coordsize="9419,0" filled="f" path="m1412,37l10831,37e" strokecolor="#000000" stroked="t" strokeweight="0.57998pt" style="position:absolute;left:1412;top:37;width:9419;height:0">
              <v:path arrowok="t"/>
            </v:shape>
            <w10:wrap type="none"/>
          </v:group>
        </w:pict>
      </w:r>
      <w:r>
        <w:pict>
          <v:group coordorigin="1761,4387" coordsize="8718,12" style="position:absolute;margin-left:88.054pt;margin-top:219.33pt;width:435.896pt;height:0.58pt;mso-position-horizontal-relative:page;mso-position-vertical-relative:page;z-index:-1078">
            <v:shape coordorigin="1767,4392" coordsize="2230,0" filled="f" path="m1767,4392l3997,4392e" strokecolor="#000000" stroked="t" strokeweight="0.58pt" style="position:absolute;left:1767;top:4392;width:2230;height:0">
              <v:path arrowok="t"/>
            </v:shape>
            <v:shape coordorigin="4007,4392" coordsize="6467,0" filled="f" path="m4007,4392l10473,4392e" strokecolor="#000000" stroked="t" strokeweight="0.58pt" style="position:absolute;left:4007;top:4392;width:6467;height:0">
              <v:path arrowok="t"/>
            </v:shape>
            <w10:wrap type="none"/>
          </v:group>
        </w:pict>
      </w:r>
      <w:r>
        <w:pict>
          <v:group coordorigin="1761,-6049" coordsize="8718,12" style="position:absolute;margin-left:88.054pt;margin-top:-302.452pt;width:435.896pt;height:0.57998pt;mso-position-horizontal-relative:page;mso-position-vertical-relative:paragraph;z-index:-1077">
            <v:shape coordorigin="1767,-6043" coordsize="1130,0" filled="f" path="m1767,-6043l2897,-6043e" strokecolor="#000000" stroked="t" strokeweight="0.57998pt" style="position:absolute;left:1767;top:-6043;width:1130;height:0">
              <v:path arrowok="t"/>
            </v:shape>
            <v:shape coordorigin="2907,-6043" coordsize="1493,0" filled="f" path="m2907,-6043l4400,-6043e" strokecolor="#000000" stroked="t" strokeweight="0.57998pt" style="position:absolute;left:2907;top:-6043;width:1493;height:0">
              <v:path arrowok="t"/>
            </v:shape>
            <v:shape coordorigin="4410,-6043" coordsize="1130,0" filled="f" path="m4410,-6043l5540,-6043e" strokecolor="#000000" stroked="t" strokeweight="0.57998pt" style="position:absolute;left:4410;top:-6043;width:1130;height:0">
              <v:path arrowok="t"/>
            </v:shape>
            <v:shape coordorigin="5550,-6043" coordsize="1138,0" filled="f" path="m5550,-6043l6688,-6043e" strokecolor="#000000" stroked="t" strokeweight="0.57998pt" style="position:absolute;left:5550;top:-6043;width:1138;height:0">
              <v:path arrowok="t"/>
            </v:shape>
            <v:shape coordorigin="6697,-6043" coordsize="1121,0" filled="f" path="m6697,-6043l7818,-6043e" strokecolor="#000000" stroked="t" strokeweight="0.57998pt" style="position:absolute;left:6697;top:-6043;width:1121;height:0">
              <v:path arrowok="t"/>
            </v:shape>
            <v:shape coordorigin="7828,-6043" coordsize="1150,0" filled="f" path="m7828,-6043l8978,-6043e" strokecolor="#000000" stroked="t" strokeweight="0.57998pt" style="position:absolute;left:7828;top:-6043;width:1150;height:0">
              <v:path arrowok="t"/>
            </v:shape>
            <v:shape coordorigin="8988,-6043" coordsize="1486,0" filled="f" path="m8988,-6043l10473,-6043e" strokecolor="#000000" stroked="t" strokeweight="0.57998pt" style="position:absolute;left:8988;top:-6043;width:1486;height:0">
              <v:path arrowok="t"/>
            </v:shape>
            <w10:wrap type="none"/>
          </v:group>
        </w:pict>
      </w:r>
      <w:r>
        <w:rPr>
          <w:rFonts w:ascii="Tahoma" w:cs="Tahoma" w:eastAsia="Tahoma" w:hAnsi="Tahoma"/>
          <w:spacing w:val="0"/>
          <w:w w:val="94"/>
          <w:sz w:val="17"/>
          <w:szCs w:val="17"/>
        </w:rPr>
        <w:t>Page</w:t>
      </w:r>
      <w:r>
        <w:rPr>
          <w:rFonts w:ascii="Tahoma" w:cs="Tahoma" w:eastAsia="Tahoma" w:hAnsi="Tahoma"/>
          <w:spacing w:val="-1"/>
          <w:w w:val="94"/>
          <w:sz w:val="17"/>
          <w:szCs w:val="17"/>
        </w:rPr>
        <w:t> </w:t>
      </w:r>
      <w:r>
        <w:rPr>
          <w:rFonts w:ascii="Tahoma" w:cs="Tahoma" w:eastAsia="Tahoma" w:hAnsi="Tahoma"/>
          <w:spacing w:val="-1"/>
          <w:w w:val="100"/>
          <w:sz w:val="17"/>
          <w:szCs w:val="17"/>
        </w:rPr>
        <w:t>1</w:t>
      </w:r>
      <w:r>
        <w:rPr>
          <w:rFonts w:ascii="Tahoma" w:cs="Tahoma" w:eastAsia="Tahoma" w:hAnsi="Tahoma"/>
          <w:spacing w:val="0"/>
          <w:w w:val="100"/>
          <w:sz w:val="17"/>
          <w:szCs w:val="17"/>
        </w:rPr>
        <w:t>4</w:t>
      </w:r>
      <w:r>
        <w:rPr>
          <w:rFonts w:ascii="Tahoma" w:cs="Tahoma" w:eastAsia="Tahoma" w:hAnsi="Tahoma"/>
          <w:spacing w:val="-13"/>
          <w:w w:val="100"/>
          <w:sz w:val="17"/>
          <w:szCs w:val="17"/>
        </w:rPr>
        <w:t> </w:t>
      </w:r>
      <w:r>
        <w:rPr>
          <w:rFonts w:ascii="Tahoma" w:cs="Tahoma" w:eastAsia="Tahoma" w:hAnsi="Tahoma"/>
          <w:spacing w:val="-1"/>
          <w:w w:val="100"/>
          <w:sz w:val="17"/>
          <w:szCs w:val="17"/>
        </w:rPr>
        <w:t>o</w:t>
      </w:r>
      <w:r>
        <w:rPr>
          <w:rFonts w:ascii="Tahoma" w:cs="Tahoma" w:eastAsia="Tahoma" w:hAnsi="Tahoma"/>
          <w:spacing w:val="0"/>
          <w:w w:val="100"/>
          <w:sz w:val="17"/>
          <w:szCs w:val="17"/>
        </w:rPr>
        <w:t>f</w:t>
      </w:r>
      <w:r>
        <w:rPr>
          <w:rFonts w:ascii="Tahoma" w:cs="Tahoma" w:eastAsia="Tahoma" w:hAnsi="Tahoma"/>
          <w:spacing w:val="-12"/>
          <w:w w:val="100"/>
          <w:sz w:val="17"/>
          <w:szCs w:val="17"/>
        </w:rPr>
        <w:t> </w:t>
      </w:r>
      <w:r>
        <w:rPr>
          <w:rFonts w:ascii="Tahoma" w:cs="Tahoma" w:eastAsia="Tahoma" w:hAnsi="Tahoma"/>
          <w:spacing w:val="-1"/>
          <w:w w:val="94"/>
          <w:sz w:val="17"/>
          <w:szCs w:val="17"/>
        </w:rPr>
        <w:t>17</w:t>
      </w:r>
      <w:r>
        <w:rPr>
          <w:rFonts w:ascii="Tahoma" w:cs="Tahoma" w:eastAsia="Tahoma" w:hAnsi="Tahoma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8"/>
          <w:szCs w:val="28"/>
        </w:rPr>
        <w:jc w:val="left"/>
        <w:spacing w:before="18"/>
        <w:ind w:left="140"/>
      </w:pPr>
      <w:r>
        <w:rPr>
          <w:rFonts w:ascii="Arial" w:cs="Arial" w:eastAsia="Arial" w:hAnsi="Arial"/>
          <w:b/>
          <w:spacing w:val="0"/>
          <w:w w:val="100"/>
          <w:sz w:val="32"/>
          <w:szCs w:val="32"/>
        </w:rPr>
        <w:t>9.</w:t>
      </w:r>
      <w:r>
        <w:rPr>
          <w:rFonts w:ascii="Arial" w:cs="Arial" w:eastAsia="Arial" w:hAnsi="Arial"/>
          <w:b/>
          <w:spacing w:val="2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spacing w:val="-4"/>
          <w:w w:val="100"/>
          <w:sz w:val="28"/>
          <w:szCs w:val="28"/>
        </w:rPr>
        <w:t>A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p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p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l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i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cat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i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o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n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D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e</w:t>
      </w:r>
      <w:r>
        <w:rPr>
          <w:rFonts w:ascii="Arial" w:cs="Arial" w:eastAsia="Arial" w:hAnsi="Arial"/>
          <w:b/>
          <w:spacing w:val="-3"/>
          <w:w w:val="100"/>
          <w:sz w:val="28"/>
          <w:szCs w:val="28"/>
        </w:rPr>
        <w:t>s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i</w:t>
      </w:r>
      <w:r>
        <w:rPr>
          <w:rFonts w:ascii="Arial" w:cs="Arial" w:eastAsia="Arial" w:hAnsi="Arial"/>
          <w:b/>
          <w:spacing w:val="-4"/>
          <w:w w:val="100"/>
          <w:sz w:val="28"/>
          <w:szCs w:val="28"/>
        </w:rPr>
        <w:t>g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n</w:t>
      </w:r>
      <w:r>
        <w:rPr>
          <w:rFonts w:ascii="Arial" w:cs="Arial" w:eastAsia="Arial" w:hAnsi="Arial"/>
          <w:spacing w:val="0"/>
          <w:w w:val="100"/>
          <w:sz w:val="28"/>
          <w:szCs w:val="28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1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[A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gn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: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500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Det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q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-1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ara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ind w:left="466" w:right="6536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g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ind w:left="466" w:right="7302"/>
      </w:pPr>
      <w:r>
        <w:rPr>
          <w:rFonts w:ascii="Arial" w:cs="Arial" w:eastAsia="Arial" w:hAnsi="Arial"/>
          <w:spacing w:val="0"/>
          <w:w w:val="100"/>
          <w:sz w:val="20"/>
          <w:szCs w:val="20"/>
        </w:rPr>
        <w:t>-</w:t>
      </w:r>
      <w:r>
        <w:rPr>
          <w:rFonts w:ascii="Arial" w:cs="Arial" w:eastAsia="Arial" w:hAnsi="Arial"/>
          <w:spacing w:val="0"/>
          <w:w w:val="100"/>
          <w:sz w:val="20"/>
          <w:szCs w:val="20"/>
        </w:rPr>
        <w:t>    </w:t>
      </w:r>
      <w:r>
        <w:rPr>
          <w:rFonts w:ascii="Arial" w:cs="Arial" w:eastAsia="Arial" w:hAnsi="Arial"/>
          <w:spacing w:val="1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ty</w:t>
      </w:r>
      <w:r>
        <w:rPr>
          <w:rFonts w:ascii="Arial" w:cs="Arial" w:eastAsia="Arial" w:hAnsi="Arial"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99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99"/>
          <w:sz w:val="20"/>
          <w:szCs w:val="20"/>
        </w:rPr>
        <w:t>g</w:t>
      </w:r>
      <w:r>
        <w:rPr>
          <w:rFonts w:ascii="Arial" w:cs="Arial" w:eastAsia="Arial" w:hAnsi="Arial"/>
          <w:i/>
          <w:spacing w:val="3"/>
          <w:w w:val="99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99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99"/>
          <w:sz w:val="20"/>
          <w:szCs w:val="20"/>
        </w:rPr>
        <w:t>m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212"/>
      </w:pP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9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.1</w:t>
      </w:r>
      <w:r>
        <w:rPr>
          <w:rFonts w:ascii="Times New Roman" w:cs="Times New Roman" w:eastAsia="Times New Roman" w:hAnsi="Times New Roman"/>
          <w:b/>
          <w:i/>
          <w:spacing w:val="-3"/>
          <w:w w:val="100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2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      </w:t>
      </w:r>
      <w:r>
        <w:rPr>
          <w:rFonts w:ascii="Times New Roman" w:cs="Times New Roman" w:eastAsia="Times New Roman" w:hAnsi="Times New Roman"/>
          <w:b/>
          <w:i/>
          <w:spacing w:val="31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Se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q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ue</w:t>
      </w:r>
      <w:r>
        <w:rPr>
          <w:rFonts w:ascii="Times New Roman" w:cs="Times New Roman" w:eastAsia="Times New Roman" w:hAnsi="Times New Roman"/>
          <w:b/>
          <w:i/>
          <w:spacing w:val="-3"/>
          <w:w w:val="1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ce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D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g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i/>
          <w:spacing w:val="-4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7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9.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  </w:t>
      </w:r>
      <w:r>
        <w:rPr>
          <w:rFonts w:ascii="Arial" w:cs="Arial" w:eastAsia="Arial" w:hAnsi="Arial"/>
          <w:b/>
          <w:i/>
          <w:spacing w:val="29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&lt;</w:t>
      </w:r>
      <w:r>
        <w:rPr>
          <w:rFonts w:ascii="Arial" w:cs="Arial" w:eastAsia="Arial" w:hAnsi="Arial"/>
          <w:b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eq</w:t>
      </w:r>
      <w:r>
        <w:rPr>
          <w:rFonts w:ascii="Arial" w:cs="Arial" w:eastAsia="Arial" w:hAnsi="Arial"/>
          <w:b/>
          <w:i/>
          <w:spacing w:val="1"/>
          <w:w w:val="100"/>
          <w:sz w:val="20"/>
          <w:szCs w:val="20"/>
        </w:rPr>
        <w:t>u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ence</w:t>
      </w:r>
      <w:r>
        <w:rPr>
          <w:rFonts w:ascii="Arial" w:cs="Arial" w:eastAsia="Arial" w:hAnsi="Arial"/>
          <w:b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Dia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am</w:t>
      </w:r>
      <w:r>
        <w:rPr>
          <w:rFonts w:ascii="Arial" w:cs="Arial" w:eastAsia="Arial" w:hAnsi="Arial"/>
          <w:b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1&gt;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8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&amp;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9.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.2</w:t>
      </w:r>
      <w:r>
        <w:rPr>
          <w:rFonts w:ascii="Arial" w:cs="Arial" w:eastAsia="Arial" w:hAnsi="Arial"/>
          <w:b/>
          <w:i/>
          <w:spacing w:val="4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&lt;</w:t>
      </w:r>
      <w:r>
        <w:rPr>
          <w:rFonts w:ascii="Arial" w:cs="Arial" w:eastAsia="Arial" w:hAnsi="Arial"/>
          <w:b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eq</w:t>
      </w:r>
      <w:r>
        <w:rPr>
          <w:rFonts w:ascii="Arial" w:cs="Arial" w:eastAsia="Arial" w:hAnsi="Arial"/>
          <w:b/>
          <w:i/>
          <w:spacing w:val="1"/>
          <w:w w:val="100"/>
          <w:sz w:val="20"/>
          <w:szCs w:val="20"/>
        </w:rPr>
        <w:t>u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ence</w:t>
      </w:r>
      <w:r>
        <w:rPr>
          <w:rFonts w:ascii="Arial" w:cs="Arial" w:eastAsia="Arial" w:hAnsi="Arial"/>
          <w:b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Dia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am</w:t>
      </w:r>
      <w:r>
        <w:rPr>
          <w:rFonts w:ascii="Arial" w:cs="Arial" w:eastAsia="Arial" w:hAnsi="Arial"/>
          <w:b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2&gt;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6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&amp;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9.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.3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4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&lt;</w:t>
      </w:r>
      <w:r>
        <w:rPr>
          <w:rFonts w:ascii="Arial" w:cs="Arial" w:eastAsia="Arial" w:hAnsi="Arial"/>
          <w:b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eq</w:t>
      </w:r>
      <w:r>
        <w:rPr>
          <w:rFonts w:ascii="Arial" w:cs="Arial" w:eastAsia="Arial" w:hAnsi="Arial"/>
          <w:b/>
          <w:i/>
          <w:spacing w:val="1"/>
          <w:w w:val="100"/>
          <w:sz w:val="20"/>
          <w:szCs w:val="20"/>
        </w:rPr>
        <w:t>u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en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b/>
          <w:i/>
          <w:spacing w:val="-11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Di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b/>
          <w:i/>
          <w:spacing w:val="3"/>
          <w:w w:val="100"/>
          <w:sz w:val="20"/>
          <w:szCs w:val="20"/>
        </w:rPr>
        <w:t>g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am</w:t>
      </w:r>
      <w:r>
        <w:rPr>
          <w:rFonts w:ascii="Arial" w:cs="Arial" w:eastAsia="Arial" w:hAnsi="Arial"/>
          <w:b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3"/>
          <w:w w:val="100"/>
          <w:sz w:val="20"/>
          <w:szCs w:val="20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&gt;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8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&amp;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212"/>
      </w:pP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9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.1</w:t>
      </w:r>
      <w:r>
        <w:rPr>
          <w:rFonts w:ascii="Times New Roman" w:cs="Times New Roman" w:eastAsia="Times New Roman" w:hAnsi="Times New Roman"/>
          <w:b/>
          <w:i/>
          <w:spacing w:val="-3"/>
          <w:w w:val="100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3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      </w:t>
      </w:r>
      <w:r>
        <w:rPr>
          <w:rFonts w:ascii="Times New Roman" w:cs="Times New Roman" w:eastAsia="Times New Roman" w:hAnsi="Times New Roman"/>
          <w:b/>
          <w:i/>
          <w:spacing w:val="31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S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e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i/>
          <w:spacing w:val="-2"/>
          <w:w w:val="100"/>
          <w:sz w:val="28"/>
          <w:szCs w:val="28"/>
        </w:rPr>
        <w:t>D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g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i/>
          <w:spacing w:val="-4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7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9.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.1</w:t>
      </w:r>
      <w:r>
        <w:rPr>
          <w:rFonts w:ascii="Arial" w:cs="Arial" w:eastAsia="Arial" w:hAnsi="Arial"/>
          <w:b/>
          <w:i/>
          <w:spacing w:val="4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&lt;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ate</w:t>
      </w:r>
      <w:r>
        <w:rPr>
          <w:rFonts w:ascii="Arial" w:cs="Arial" w:eastAsia="Arial" w:hAnsi="Arial"/>
          <w:b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Dia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am</w:t>
      </w:r>
      <w:r>
        <w:rPr>
          <w:rFonts w:ascii="Arial" w:cs="Arial" w:eastAsia="Arial" w:hAnsi="Arial"/>
          <w:b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1&gt;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8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&amp;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9.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.2</w:t>
      </w:r>
      <w:r>
        <w:rPr>
          <w:rFonts w:ascii="Arial" w:cs="Arial" w:eastAsia="Arial" w:hAnsi="Arial"/>
          <w:b/>
          <w:i/>
          <w:spacing w:val="4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&lt;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ate</w:t>
      </w:r>
      <w:r>
        <w:rPr>
          <w:rFonts w:ascii="Arial" w:cs="Arial" w:eastAsia="Arial" w:hAnsi="Arial"/>
          <w:b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Dia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am</w:t>
      </w:r>
      <w:r>
        <w:rPr>
          <w:rFonts w:ascii="Arial" w:cs="Arial" w:eastAsia="Arial" w:hAnsi="Arial"/>
          <w:b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2&gt;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8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&amp;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20" w:lineRule="exact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9.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.3</w:t>
      </w:r>
      <w:r>
        <w:rPr>
          <w:rFonts w:ascii="Arial" w:cs="Arial" w:eastAsia="Arial" w:hAnsi="Arial"/>
          <w:b/>
          <w:i/>
          <w:spacing w:val="4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&lt;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0"/>
          <w:szCs w:val="20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ate</w:t>
      </w:r>
      <w:r>
        <w:rPr>
          <w:rFonts w:ascii="Arial" w:cs="Arial" w:eastAsia="Arial" w:hAnsi="Arial"/>
          <w:b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Dia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am</w:t>
      </w:r>
      <w:r>
        <w:rPr>
          <w:rFonts w:ascii="Arial" w:cs="Arial" w:eastAsia="Arial" w:hAnsi="Arial"/>
          <w:b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3"/>
          <w:w w:val="100"/>
          <w:sz w:val="20"/>
          <w:szCs w:val="20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&gt;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8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&amp;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212"/>
      </w:pP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9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.1</w:t>
      </w:r>
      <w:r>
        <w:rPr>
          <w:rFonts w:ascii="Times New Roman" w:cs="Times New Roman" w:eastAsia="Times New Roman" w:hAnsi="Times New Roman"/>
          <w:b/>
          <w:i/>
          <w:spacing w:val="-3"/>
          <w:w w:val="100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4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      </w:t>
      </w:r>
      <w:r>
        <w:rPr>
          <w:rFonts w:ascii="Times New Roman" w:cs="Times New Roman" w:eastAsia="Times New Roman" w:hAnsi="Times New Roman"/>
          <w:b/>
          <w:i/>
          <w:spacing w:val="31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Ac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v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y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i/>
          <w:spacing w:val="-2"/>
          <w:w w:val="100"/>
          <w:sz w:val="28"/>
          <w:szCs w:val="28"/>
        </w:rPr>
        <w:t>D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1"/>
          <w:w w:val="100"/>
          <w:sz w:val="28"/>
          <w:szCs w:val="28"/>
        </w:rPr>
        <w:t>g</w:t>
      </w:r>
      <w:r>
        <w:rPr>
          <w:rFonts w:ascii="Times New Roman" w:cs="Times New Roman" w:eastAsia="Times New Roman" w:hAnsi="Times New Roman"/>
          <w:b/>
          <w:i/>
          <w:spacing w:val="-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i/>
          <w:spacing w:val="-4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pacing w:val="0"/>
          <w:w w:val="100"/>
          <w:sz w:val="28"/>
          <w:szCs w:val="28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7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9.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4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.1</w:t>
      </w:r>
      <w:r>
        <w:rPr>
          <w:rFonts w:ascii="Arial" w:cs="Arial" w:eastAsia="Arial" w:hAnsi="Arial"/>
          <w:b/>
          <w:i/>
          <w:spacing w:val="4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&lt;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Acti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v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ity</w:t>
      </w:r>
      <w:r>
        <w:rPr>
          <w:rFonts w:ascii="Arial" w:cs="Arial" w:eastAsia="Arial" w:hAnsi="Arial"/>
          <w:b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agr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b/>
          <w:i/>
          <w:spacing w:val="-3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1&gt;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8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&amp;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9.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4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.2</w:t>
      </w:r>
      <w:r>
        <w:rPr>
          <w:rFonts w:ascii="Arial" w:cs="Arial" w:eastAsia="Arial" w:hAnsi="Arial"/>
          <w:b/>
          <w:i/>
          <w:spacing w:val="4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&lt;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Acti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v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ity</w:t>
      </w:r>
      <w:r>
        <w:rPr>
          <w:rFonts w:ascii="Arial" w:cs="Arial" w:eastAsia="Arial" w:hAnsi="Arial"/>
          <w:b/>
          <w:i/>
          <w:spacing w:val="-8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agr</w:t>
      </w:r>
      <w:r>
        <w:rPr>
          <w:rFonts w:ascii="Arial" w:cs="Arial" w:eastAsia="Arial" w:hAnsi="Arial"/>
          <w:b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b/>
          <w:i/>
          <w:spacing w:val="-5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i/>
          <w:spacing w:val="2"/>
          <w:w w:val="100"/>
          <w:sz w:val="20"/>
          <w:szCs w:val="20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0"/>
          <w:szCs w:val="20"/>
        </w:rPr>
        <w:t>&gt;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5"/>
        <w:ind w:left="140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</w:t>
      </w:r>
      <w:r>
        <w:rPr>
          <w:rFonts w:ascii="Arial" w:cs="Arial" w:eastAsia="Arial" w:hAnsi="Arial"/>
          <w:i/>
          <w:spacing w:val="-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&amp;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x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-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gram]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32"/>
          <w:szCs w:val="32"/>
        </w:rPr>
        <w:jc w:val="left"/>
        <w:ind w:left="140"/>
        <w:sectPr>
          <w:pgNumType w:start="15"/>
          <w:pgMar w:bottom="280" w:footer="970" w:header="533" w:left="1300" w:right="1300" w:top="720"/>
          <w:footerReference r:id="rId14" w:type="default"/>
          <w:pgSz w:h="15840" w:w="12240"/>
        </w:sectPr>
      </w:pPr>
      <w:r>
        <w:pict>
          <v:group coordorigin="1412,636" coordsize="9419,0" style="position:absolute;margin-left:70.584pt;margin-top:31.8078pt;width:470.95pt;height:0pt;mso-position-horizontal-relative:page;mso-position-vertical-relative:paragraph;z-index:-1076">
            <v:shape coordorigin="1412,636" coordsize="9419,0" filled="f" path="m1412,636l10831,636e" strokecolor="#000000" stroked="t" strokeweight="0.57998pt" style="position:absolute;left:1412;top:636;width:9419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10.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  </w:t>
      </w:r>
      <w:r>
        <w:rPr>
          <w:rFonts w:ascii="Arial" w:cs="Arial" w:eastAsia="Arial" w:hAnsi="Arial"/>
          <w:b/>
          <w:i/>
          <w:spacing w:val="6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Refer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nces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0"/>
          <w:szCs w:val="20"/>
        </w:rPr>
        <w:jc w:val="both"/>
        <w:spacing w:before="34"/>
        <w:ind w:left="140" w:right="116"/>
        <w:sectPr>
          <w:pgMar w:bottom="280" w:footer="970" w:header="533" w:left="1300" w:right="1300" w:top="720"/>
          <w:pgSz w:h="15840" w:w="12240"/>
        </w:sectPr>
      </w:pPr>
      <w:r>
        <w:pict>
          <v:group coordorigin="1412,14464" coordsize="9419,0" style="position:absolute;margin-left:70.584pt;margin-top:723.216pt;width:470.95pt;height:0pt;mso-position-horizontal-relative:page;mso-position-vertical-relative:page;z-index:-1075">
            <v:shape coordorigin="1412,14464" coordsize="9419,0" filled="f" path="m1412,14464l10831,14464e" strokecolor="#000000" stroked="t" strokeweight="0.57998pt" style="position:absolute;left:1412;top:14464;width:9419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pro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v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of</w:t>
      </w:r>
      <w:r>
        <w:rPr>
          <w:rFonts w:ascii="Arial" w:cs="Arial" w:eastAsia="Arial" w:hAnsi="Arial"/>
          <w:i/>
          <w:spacing w:val="1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ts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at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ed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by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e,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ort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er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e),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,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nd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g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z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fy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he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ef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es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an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d.</w:t>
      </w:r>
      <w:r>
        <w:rPr>
          <w:rFonts w:ascii="Arial" w:cs="Arial" w:eastAsia="Arial" w:hAnsi="Arial"/>
          <w:i/>
          <w:spacing w:val="-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(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k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graphy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k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)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.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left"/>
        <w:spacing w:before="18"/>
        <w:ind w:left="140"/>
      </w:pP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11.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  </w:t>
      </w:r>
      <w:r>
        <w:rPr>
          <w:rFonts w:ascii="Arial" w:cs="Arial" w:eastAsia="Arial" w:hAnsi="Arial"/>
          <w:b/>
          <w:i/>
          <w:spacing w:val="6"/>
          <w:w w:val="100"/>
          <w:sz w:val="32"/>
          <w:szCs w:val="3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Ap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p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32"/>
          <w:szCs w:val="32"/>
        </w:rPr>
        <w:t>d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i</w:t>
      </w:r>
      <w:r>
        <w:rPr>
          <w:rFonts w:ascii="Arial" w:cs="Arial" w:eastAsia="Arial" w:hAnsi="Arial"/>
          <w:b/>
          <w:i/>
          <w:spacing w:val="2"/>
          <w:w w:val="100"/>
          <w:sz w:val="32"/>
          <w:szCs w:val="32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32"/>
          <w:szCs w:val="32"/>
        </w:rPr>
        <w:t>es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0" w:right="121"/>
      </w:pP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[Th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on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p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r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h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w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be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s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tra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ng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to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3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l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5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9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8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a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i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</w:t>
      </w:r>
      <w:r>
        <w:rPr>
          <w:rFonts w:ascii="Arial" w:cs="Arial" w:eastAsia="Arial" w:hAnsi="Arial"/>
          <w:i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b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y</w:t>
      </w:r>
      <w:r>
        <w:rPr>
          <w:rFonts w:ascii="Arial" w:cs="Arial" w:eastAsia="Arial" w:hAnsi="Arial"/>
          <w:i/>
          <w:spacing w:val="6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f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the</w:t>
      </w:r>
      <w:r>
        <w:rPr>
          <w:rFonts w:ascii="Arial" w:cs="Arial" w:eastAsia="Arial" w:hAnsi="Arial"/>
          <w:i/>
          <w:spacing w:val="-4"/>
          <w:w w:val="100"/>
          <w:sz w:val="20"/>
          <w:szCs w:val="20"/>
        </w:rPr>
        <w:t> 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d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o</w:t>
      </w:r>
      <w:r>
        <w:rPr>
          <w:rFonts w:ascii="Arial" w:cs="Arial" w:eastAsia="Arial" w:hAnsi="Arial"/>
          <w:i/>
          <w:spacing w:val="1"/>
          <w:w w:val="100"/>
          <w:sz w:val="20"/>
          <w:szCs w:val="20"/>
        </w:rPr>
        <w:t>c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u</w:t>
      </w:r>
      <w:r>
        <w:rPr>
          <w:rFonts w:ascii="Arial" w:cs="Arial" w:eastAsia="Arial" w:hAnsi="Arial"/>
          <w:i/>
          <w:spacing w:val="-1"/>
          <w:w w:val="100"/>
          <w:sz w:val="20"/>
          <w:szCs w:val="20"/>
        </w:rPr>
        <w:t>m</w:t>
      </w:r>
      <w:r>
        <w:rPr>
          <w:rFonts w:ascii="Arial" w:cs="Arial" w:eastAsia="Arial" w:hAnsi="Arial"/>
          <w:i/>
          <w:spacing w:val="2"/>
          <w:w w:val="100"/>
          <w:sz w:val="20"/>
          <w:szCs w:val="20"/>
        </w:rPr>
        <w:t>e</w:t>
      </w:r>
      <w:r>
        <w:rPr>
          <w:rFonts w:ascii="Arial" w:cs="Arial" w:eastAsia="Arial" w:hAnsi="Arial"/>
          <w:i/>
          <w:spacing w:val="0"/>
          <w:w w:val="100"/>
          <w:sz w:val="20"/>
          <w:szCs w:val="20"/>
        </w:rPr>
        <w:t>nt.]</w:t>
      </w:r>
      <w:r>
        <w:rPr>
          <w:rFonts w:ascii="Arial" w:cs="Arial" w:eastAsia="Arial" w:hAnsi="Arial"/>
          <w:spacing w:val="0"/>
          <w:w w:val="100"/>
          <w:sz w:val="20"/>
          <w:szCs w:val="20"/>
        </w:rPr>
      </w:r>
    </w:p>
    <w:sectPr>
      <w:pgMar w:bottom="280" w:footer="970" w:header="533" w:left="1300" w:right="1300" w:top="720"/>
      <w:pgSz w:h="15840" w:w="1224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1412,14464" coordsize="9419,0" style="position:absolute;margin-left:70.584pt;margin-top:723.216pt;width:470.95pt;height:0pt;mso-position-horizontal-relative:page;mso-position-vertical-relative:page;z-index:-1078">
          <v:shape coordorigin="1412,14464" coordsize="9419,0" filled="f" path="m1412,14464l10831,14464e" strokecolor="#000000" stroked="t" strokeweight="0.57998pt" style="position:absolute;left:1412;top:14464;width:9419;height:0">
            <v:path arrowok="t"/>
          </v:shape>
          <w10:wrap type="none"/>
        </v:group>
      </w:pict>
    </w:r>
    <w:r>
      <w:pict>
        <v:shape filled="f" stroked="f" style="position:absolute;margin-left:490.02pt;margin-top:723.351pt;width:51.0784pt;height:10.4748pt;mso-position-horizontal-relative:page;mso-position-vertical-relative:page;z-index:-1077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17"/>
                    <w:szCs w:val="17"/>
                  </w:rPr>
                  <w:jc w:val="left"/>
                  <w:spacing w:line="180" w:lineRule="exact"/>
                  <w:ind w:left="20" w:right="-25"/>
                </w:pPr>
                <w:r>
                  <w:rPr>
                    <w:rFonts w:ascii="Tahoma" w:cs="Tahoma" w:eastAsia="Tahoma" w:hAnsi="Tahoma"/>
                    <w:spacing w:val="0"/>
                    <w:w w:val="94"/>
                    <w:sz w:val="17"/>
                    <w:szCs w:val="17"/>
                  </w:rPr>
                  <w:t>Page</w:t>
                </w:r>
                <w:r>
                  <w:rPr>
                    <w:rFonts w:ascii="Tahoma" w:cs="Tahoma" w:eastAsia="Tahoma" w:hAnsi="Tahoma"/>
                    <w:spacing w:val="-1"/>
                    <w:w w:val="94"/>
                    <w:sz w:val="17"/>
                    <w:szCs w:val="17"/>
                  </w:rPr>
                  <w:t> </w:t>
                </w:r>
                <w:r>
                  <w:fldChar w:fldCharType="begin"/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ahoma" w:cs="Tahoma" w:eastAsia="Tahoma" w:hAnsi="Tahoma"/>
                    <w:spacing w:val="-13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f</w:t>
                </w:r>
                <w:r>
                  <w:rPr>
                    <w:rFonts w:ascii="Tahoma" w:cs="Tahoma" w:eastAsia="Tahoma" w:hAnsi="Tahoma"/>
                    <w:spacing w:val="-12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17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ftr>
</file>

<file path=word/footer3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490.02pt;margin-top:723.351pt;width:51.0784pt;height:10.4748pt;mso-position-horizontal-relative:page;mso-position-vertical-relative:page;z-index:-1072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17"/>
                    <w:szCs w:val="17"/>
                  </w:rPr>
                  <w:jc w:val="left"/>
                  <w:spacing w:line="180" w:lineRule="exact"/>
                  <w:ind w:left="20" w:right="-25"/>
                </w:pPr>
                <w:r>
                  <w:rPr>
                    <w:rFonts w:ascii="Tahoma" w:cs="Tahoma" w:eastAsia="Tahoma" w:hAnsi="Tahoma"/>
                    <w:spacing w:val="0"/>
                    <w:w w:val="94"/>
                    <w:sz w:val="17"/>
                    <w:szCs w:val="17"/>
                  </w:rPr>
                  <w:t>Page</w:t>
                </w:r>
                <w:r>
                  <w:rPr>
                    <w:rFonts w:ascii="Tahoma" w:cs="Tahoma" w:eastAsia="Tahoma" w:hAnsi="Tahoma"/>
                    <w:spacing w:val="-1"/>
                    <w:w w:val="94"/>
                    <w:sz w:val="17"/>
                    <w:szCs w:val="17"/>
                  </w:rPr>
                  <w:t> </w:t>
                </w:r>
                <w:r>
                  <w:fldChar w:fldCharType="begin"/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ascii="Tahoma" w:cs="Tahoma" w:eastAsia="Tahoma" w:hAnsi="Tahoma"/>
                    <w:spacing w:val="-13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f</w:t>
                </w:r>
                <w:r>
                  <w:rPr>
                    <w:rFonts w:ascii="Tahoma" w:cs="Tahoma" w:eastAsia="Tahoma" w:hAnsi="Tahoma"/>
                    <w:spacing w:val="-12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17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1412,938" coordsize="9419,0" style="position:absolute;margin-left:70.584pt;margin-top:46.92pt;width:470.95pt;height:0pt;mso-position-horizontal-relative:page;mso-position-vertical-relative:page;z-index:-1082">
          <v:shape coordorigin="1412,938" coordsize="9419,0" filled="f" path="m1412,938l10831,938e" strokecolor="#000000" stroked="t" strokeweight="0.58pt" style="position:absolute;left:1412;top:938;width:9419;height:0">
            <v:path arrowok="t"/>
          </v:shape>
          <w10:wrap type="none"/>
        </v:group>
      </w:pict>
    </w:r>
    <w:r>
      <w:pict>
        <v:shape filled="f" stroked="f" style="position:absolute;margin-left:71.024pt;margin-top:35.8954pt;width:57.4054pt;height:10.4748pt;mso-position-horizontal-relative:page;mso-position-vertical-relative:page;z-index:-1081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17"/>
                    <w:szCs w:val="17"/>
                  </w:rPr>
                  <w:jc w:val="left"/>
                  <w:spacing w:line="180" w:lineRule="exact"/>
                  <w:ind w:left="20" w:right="-25"/>
                </w:pPr>
                <w:r>
                  <w:rPr>
                    <w:rFonts w:ascii="Tahoma" w:cs="Tahoma" w:eastAsia="Tahoma" w:hAnsi="Tahoma"/>
                    <w:spacing w:val="0"/>
                    <w:w w:val="94"/>
                    <w:sz w:val="17"/>
                    <w:szCs w:val="17"/>
                  </w:rPr>
                  <w:t>&lt;Pr</w:t>
                </w:r>
                <w:r>
                  <w:rPr>
                    <w:rFonts w:ascii="Tahoma" w:cs="Tahoma" w:eastAsia="Tahoma" w:hAnsi="Tahoma"/>
                    <w:spacing w:val="-1"/>
                    <w:w w:val="94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94"/>
                    <w:sz w:val="17"/>
                    <w:szCs w:val="17"/>
                  </w:rPr>
                  <w:t>ject</w:t>
                </w:r>
                <w:r>
                  <w:rPr>
                    <w:rFonts w:ascii="Tahoma" w:cs="Tahoma" w:eastAsia="Tahoma" w:hAnsi="Tahoma"/>
                    <w:spacing w:val="-1"/>
                    <w:w w:val="94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c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d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&gt;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203.65pt;margin-top:35.8954pt;width:168.803pt;height:10.4748pt;mso-position-horizontal-relative:page;mso-position-vertical-relative:page;z-index:-1080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17"/>
                    <w:szCs w:val="17"/>
                  </w:rPr>
                  <w:jc w:val="left"/>
                  <w:spacing w:line="180" w:lineRule="exact"/>
                  <w:ind w:left="20" w:right="-25"/>
                </w:pP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S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f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t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wa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r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7"/>
                    <w:w w:val="93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1"/>
                    <w:w w:val="93"/>
                    <w:sz w:val="17"/>
                    <w:szCs w:val="17"/>
                  </w:rPr>
                  <w:t>R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q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u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i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r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m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n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t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s</w:t>
                </w:r>
                <w:r>
                  <w:rPr>
                    <w:rFonts w:ascii="Tahoma" w:cs="Tahoma" w:eastAsia="Tahoma" w:hAnsi="Tahoma"/>
                    <w:spacing w:val="12"/>
                    <w:w w:val="93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&amp;</w:t>
                </w:r>
                <w:r>
                  <w:rPr>
                    <w:rFonts w:ascii="Tahoma" w:cs="Tahoma" w:eastAsia="Tahoma" w:hAnsi="Tahoma"/>
                    <w:spacing w:val="-10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D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s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i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gn</w:t>
                </w:r>
                <w:r>
                  <w:rPr>
                    <w:rFonts w:ascii="Tahoma" w:cs="Tahoma" w:eastAsia="Tahoma" w:hAnsi="Tahoma"/>
                    <w:spacing w:val="6"/>
                    <w:w w:val="93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S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p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ci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f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i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ca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t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i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n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s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480.66pt;margin-top:35.8954pt;width:60.5294pt;height:10.4748pt;mso-position-horizontal-relative:page;mso-position-vertical-relative:page;z-index:-1079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17"/>
                    <w:szCs w:val="17"/>
                  </w:rPr>
                  <w:jc w:val="left"/>
                  <w:spacing w:line="180" w:lineRule="exact"/>
                  <w:ind w:left="20" w:right="-25"/>
                </w:pP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&lt;V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rs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i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n</w:t>
                </w:r>
                <w:r>
                  <w:rPr>
                    <w:rFonts w:ascii="Tahoma" w:cs="Tahoma" w:eastAsia="Tahoma" w:hAnsi="Tahoma"/>
                    <w:spacing w:val="7"/>
                    <w:w w:val="93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x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x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.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x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x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&gt;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1412,938" coordsize="9419,0" style="position:absolute;margin-left:70.584pt;margin-top:46.92pt;width:470.95pt;height:0pt;mso-position-horizontal-relative:page;mso-position-vertical-relative:page;z-index:-1076">
          <v:shape coordorigin="1412,938" coordsize="9419,0" filled="f" path="m1412,938l10831,938e" strokecolor="#000000" stroked="t" strokeweight="0.58pt" style="position:absolute;left:1412;top:938;width:9419;height:0">
            <v:path arrowok="t"/>
          </v:shape>
          <w10:wrap type="none"/>
        </v:group>
      </w:pict>
    </w:r>
    <w:r>
      <w:pict>
        <v:shape filled="f" stroked="f" style="position:absolute;margin-left:71.024pt;margin-top:35.8954pt;width:57.4054pt;height:10.4748pt;mso-position-horizontal-relative:page;mso-position-vertical-relative:page;z-index:-1075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17"/>
                    <w:szCs w:val="17"/>
                  </w:rPr>
                  <w:jc w:val="left"/>
                  <w:spacing w:line="180" w:lineRule="exact"/>
                  <w:ind w:left="20" w:right="-25"/>
                </w:pPr>
                <w:r>
                  <w:rPr>
                    <w:rFonts w:ascii="Tahoma" w:cs="Tahoma" w:eastAsia="Tahoma" w:hAnsi="Tahoma"/>
                    <w:spacing w:val="0"/>
                    <w:w w:val="94"/>
                    <w:sz w:val="17"/>
                    <w:szCs w:val="17"/>
                  </w:rPr>
                  <w:t>&lt;Pr</w:t>
                </w:r>
                <w:r>
                  <w:rPr>
                    <w:rFonts w:ascii="Tahoma" w:cs="Tahoma" w:eastAsia="Tahoma" w:hAnsi="Tahoma"/>
                    <w:spacing w:val="-1"/>
                    <w:w w:val="94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94"/>
                    <w:sz w:val="17"/>
                    <w:szCs w:val="17"/>
                  </w:rPr>
                  <w:t>ject</w:t>
                </w:r>
                <w:r>
                  <w:rPr>
                    <w:rFonts w:ascii="Tahoma" w:cs="Tahoma" w:eastAsia="Tahoma" w:hAnsi="Tahoma"/>
                    <w:spacing w:val="-1"/>
                    <w:w w:val="94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c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d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&gt;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203.65pt;margin-top:35.8954pt;width:168.803pt;height:10.4748pt;mso-position-horizontal-relative:page;mso-position-vertical-relative:page;z-index:-1074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17"/>
                    <w:szCs w:val="17"/>
                  </w:rPr>
                  <w:jc w:val="left"/>
                  <w:spacing w:line="180" w:lineRule="exact"/>
                  <w:ind w:left="20" w:right="-25"/>
                </w:pP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S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f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t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wa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r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7"/>
                    <w:w w:val="93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1"/>
                    <w:w w:val="93"/>
                    <w:sz w:val="17"/>
                    <w:szCs w:val="17"/>
                  </w:rPr>
                  <w:t>R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q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u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i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r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m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n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t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s</w:t>
                </w:r>
                <w:r>
                  <w:rPr>
                    <w:rFonts w:ascii="Tahoma" w:cs="Tahoma" w:eastAsia="Tahoma" w:hAnsi="Tahoma"/>
                    <w:spacing w:val="12"/>
                    <w:w w:val="93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&amp;</w:t>
                </w:r>
                <w:r>
                  <w:rPr>
                    <w:rFonts w:ascii="Tahoma" w:cs="Tahoma" w:eastAsia="Tahoma" w:hAnsi="Tahoma"/>
                    <w:spacing w:val="-10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D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s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i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gn</w:t>
                </w:r>
                <w:r>
                  <w:rPr>
                    <w:rFonts w:ascii="Tahoma" w:cs="Tahoma" w:eastAsia="Tahoma" w:hAnsi="Tahoma"/>
                    <w:spacing w:val="6"/>
                    <w:w w:val="93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S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p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ci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f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i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ca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t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i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n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s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480.66pt;margin-top:35.8954pt;width:60.5294pt;height:10.4748pt;mso-position-horizontal-relative:page;mso-position-vertical-relative:page;z-index:-1073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17"/>
                    <w:szCs w:val="17"/>
                  </w:rPr>
                  <w:jc w:val="left"/>
                  <w:spacing w:line="180" w:lineRule="exact"/>
                  <w:ind w:left="20" w:right="-25"/>
                </w:pP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&lt;V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rs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i</w:t>
                </w:r>
                <w:r>
                  <w:rPr>
                    <w:rFonts w:ascii="Tahoma" w:cs="Tahoma" w:eastAsia="Tahoma" w:hAnsi="Tahoma"/>
                    <w:spacing w:val="-1"/>
                    <w:w w:val="93"/>
                    <w:sz w:val="17"/>
                    <w:szCs w:val="17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93"/>
                    <w:sz w:val="17"/>
                    <w:szCs w:val="17"/>
                  </w:rPr>
                  <w:t>n</w:t>
                </w:r>
                <w:r>
                  <w:rPr>
                    <w:rFonts w:ascii="Tahoma" w:cs="Tahoma" w:eastAsia="Tahoma" w:hAnsi="Tahoma"/>
                    <w:spacing w:val="7"/>
                    <w:w w:val="93"/>
                    <w:sz w:val="17"/>
                    <w:szCs w:val="17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x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x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.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x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17"/>
                    <w:szCs w:val="17"/>
                  </w:rPr>
                  <w:t>x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  <w:t>&gt;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media\image2.png" Type="http://schemas.openxmlformats.org/officeDocument/2006/relationships/image"/><Relationship Id="rId6" Target="media\image3.png" Type="http://schemas.openxmlformats.org/officeDocument/2006/relationships/image"/><Relationship Id="rId7" Target="media\image4.png" Type="http://schemas.openxmlformats.org/officeDocument/2006/relationships/image"/><Relationship Id="rId8" Target="media\image5.png" Type="http://schemas.openxmlformats.org/officeDocument/2006/relationships/image"/><Relationship Id="rId9" Target="media\image6.png" Type="http://schemas.openxmlformats.org/officeDocument/2006/relationships/image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header2.xml" Type="http://schemas.openxmlformats.org/officeDocument/2006/relationships/header"/><Relationship Id="rId13" Target="footer2.xml" Type="http://schemas.openxmlformats.org/officeDocument/2006/relationships/footer"/><Relationship Id="rId14" Target="footer3.xml" Type="http://schemas.openxmlformats.org/officeDocument/2006/relationships/footer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