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F536" w14:textId="77777777" w:rsidR="007D194C" w:rsidRDefault="007D194C">
      <w:pPr>
        <w:spacing w:before="1" w:line="100" w:lineRule="exact"/>
        <w:rPr>
          <w:sz w:val="10"/>
          <w:szCs w:val="10"/>
        </w:rPr>
      </w:pPr>
    </w:p>
    <w:p w14:paraId="293D2050" w14:textId="77777777" w:rsidR="007D194C" w:rsidRDefault="001352A9">
      <w:pPr>
        <w:ind w:left="101"/>
      </w:pPr>
      <w:r>
        <w:pict w14:anchorId="4404F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30.85pt">
            <v:imagedata r:id="rId8" o:title=""/>
          </v:shape>
        </w:pict>
      </w:r>
    </w:p>
    <w:p w14:paraId="290D751B" w14:textId="77777777" w:rsidR="007D194C" w:rsidRDefault="007D194C">
      <w:pPr>
        <w:spacing w:before="3" w:line="160" w:lineRule="exact"/>
        <w:rPr>
          <w:sz w:val="17"/>
          <w:szCs w:val="17"/>
        </w:rPr>
      </w:pPr>
    </w:p>
    <w:p w14:paraId="045250B3" w14:textId="77777777" w:rsidR="007D194C" w:rsidRDefault="007D194C">
      <w:pPr>
        <w:spacing w:line="200" w:lineRule="exact"/>
      </w:pPr>
    </w:p>
    <w:p w14:paraId="64EE85DE" w14:textId="77777777" w:rsidR="007D194C" w:rsidRDefault="007D194C">
      <w:pPr>
        <w:spacing w:line="200" w:lineRule="exact"/>
      </w:pPr>
    </w:p>
    <w:p w14:paraId="2D92813F" w14:textId="77777777" w:rsidR="007D194C" w:rsidRDefault="007D194C">
      <w:pPr>
        <w:spacing w:line="200" w:lineRule="exact"/>
      </w:pPr>
    </w:p>
    <w:p w14:paraId="6875216E" w14:textId="77777777" w:rsidR="007D194C" w:rsidRDefault="007D194C">
      <w:pPr>
        <w:spacing w:line="200" w:lineRule="exact"/>
      </w:pPr>
    </w:p>
    <w:p w14:paraId="7090671A" w14:textId="77777777" w:rsidR="007D194C" w:rsidRDefault="007D194C">
      <w:pPr>
        <w:spacing w:line="200" w:lineRule="exact"/>
      </w:pPr>
    </w:p>
    <w:p w14:paraId="6ED05118" w14:textId="77777777" w:rsidR="007D194C" w:rsidRDefault="00CE1DEB">
      <w:pPr>
        <w:spacing w:before="9"/>
        <w:ind w:left="1535" w:right="1359"/>
        <w:jc w:val="center"/>
        <w:rPr>
          <w:rFonts w:ascii="Arial" w:eastAsia="Arial" w:hAnsi="Arial" w:cs="Arial"/>
          <w:sz w:val="40"/>
          <w:szCs w:val="40"/>
        </w:rPr>
      </w:pPr>
      <w:r>
        <w:rPr>
          <w:rFonts w:ascii="Arial" w:eastAsia="Arial" w:hAnsi="Arial" w:cs="Arial"/>
          <w:b/>
          <w:i/>
          <w:sz w:val="40"/>
          <w:szCs w:val="40"/>
        </w:rPr>
        <w:t>Soft</w:t>
      </w:r>
      <w:r>
        <w:rPr>
          <w:rFonts w:ascii="Arial" w:eastAsia="Arial" w:hAnsi="Arial" w:cs="Arial"/>
          <w:b/>
          <w:i/>
          <w:spacing w:val="-1"/>
          <w:sz w:val="40"/>
          <w:szCs w:val="40"/>
        </w:rPr>
        <w:t>w</w:t>
      </w:r>
      <w:r>
        <w:rPr>
          <w:rFonts w:ascii="Arial" w:eastAsia="Arial" w:hAnsi="Arial" w:cs="Arial"/>
          <w:b/>
          <w:i/>
          <w:sz w:val="40"/>
          <w:szCs w:val="40"/>
        </w:rPr>
        <w:t xml:space="preserve">are </w:t>
      </w:r>
      <w:r>
        <w:rPr>
          <w:rFonts w:ascii="Arial" w:eastAsia="Arial" w:hAnsi="Arial" w:cs="Arial"/>
          <w:b/>
          <w:i/>
          <w:spacing w:val="-2"/>
          <w:sz w:val="40"/>
          <w:szCs w:val="40"/>
        </w:rPr>
        <w:t>Re</w:t>
      </w:r>
      <w:r>
        <w:rPr>
          <w:rFonts w:ascii="Arial" w:eastAsia="Arial" w:hAnsi="Arial" w:cs="Arial"/>
          <w:b/>
          <w:i/>
          <w:sz w:val="40"/>
          <w:szCs w:val="40"/>
        </w:rPr>
        <w:t>quire</w:t>
      </w:r>
      <w:r>
        <w:rPr>
          <w:rFonts w:ascii="Arial" w:eastAsia="Arial" w:hAnsi="Arial" w:cs="Arial"/>
          <w:b/>
          <w:i/>
          <w:spacing w:val="-2"/>
          <w:sz w:val="40"/>
          <w:szCs w:val="40"/>
        </w:rPr>
        <w:t>m</w:t>
      </w:r>
      <w:r>
        <w:rPr>
          <w:rFonts w:ascii="Arial" w:eastAsia="Arial" w:hAnsi="Arial" w:cs="Arial"/>
          <w:b/>
          <w:i/>
          <w:sz w:val="40"/>
          <w:szCs w:val="40"/>
        </w:rPr>
        <w:t>ent</w:t>
      </w:r>
      <w:r>
        <w:rPr>
          <w:rFonts w:ascii="Arial" w:eastAsia="Arial" w:hAnsi="Arial" w:cs="Arial"/>
          <w:b/>
          <w:i/>
          <w:spacing w:val="2"/>
          <w:sz w:val="40"/>
          <w:szCs w:val="40"/>
        </w:rPr>
        <w:t xml:space="preserve"> </w:t>
      </w:r>
      <w:r>
        <w:rPr>
          <w:rFonts w:ascii="Arial" w:eastAsia="Arial" w:hAnsi="Arial" w:cs="Arial"/>
          <w:b/>
          <w:i/>
          <w:spacing w:val="-2"/>
          <w:sz w:val="40"/>
          <w:szCs w:val="40"/>
        </w:rPr>
        <w:t>a</w:t>
      </w:r>
      <w:r>
        <w:rPr>
          <w:rFonts w:ascii="Arial" w:eastAsia="Arial" w:hAnsi="Arial" w:cs="Arial"/>
          <w:b/>
          <w:i/>
          <w:sz w:val="40"/>
          <w:szCs w:val="40"/>
        </w:rPr>
        <w:t>nd D</w:t>
      </w:r>
      <w:r>
        <w:rPr>
          <w:rFonts w:ascii="Arial" w:eastAsia="Arial" w:hAnsi="Arial" w:cs="Arial"/>
          <w:b/>
          <w:i/>
          <w:spacing w:val="1"/>
          <w:sz w:val="40"/>
          <w:szCs w:val="40"/>
        </w:rPr>
        <w:t>e</w:t>
      </w:r>
      <w:r>
        <w:rPr>
          <w:rFonts w:ascii="Arial" w:eastAsia="Arial" w:hAnsi="Arial" w:cs="Arial"/>
          <w:b/>
          <w:i/>
          <w:sz w:val="40"/>
          <w:szCs w:val="40"/>
        </w:rPr>
        <w:t>s</w:t>
      </w:r>
      <w:r>
        <w:rPr>
          <w:rFonts w:ascii="Arial" w:eastAsia="Arial" w:hAnsi="Arial" w:cs="Arial"/>
          <w:b/>
          <w:i/>
          <w:spacing w:val="1"/>
          <w:sz w:val="40"/>
          <w:szCs w:val="40"/>
        </w:rPr>
        <w:t>i</w:t>
      </w:r>
      <w:r>
        <w:rPr>
          <w:rFonts w:ascii="Arial" w:eastAsia="Arial" w:hAnsi="Arial" w:cs="Arial"/>
          <w:b/>
          <w:i/>
          <w:sz w:val="40"/>
          <w:szCs w:val="40"/>
        </w:rPr>
        <w:t>gn</w:t>
      </w:r>
    </w:p>
    <w:p w14:paraId="48C40146" w14:textId="21B5D328" w:rsidR="007D194C" w:rsidRDefault="00CE1DEB">
      <w:pPr>
        <w:spacing w:line="440" w:lineRule="exact"/>
        <w:ind w:left="3441" w:right="3265"/>
        <w:jc w:val="center"/>
        <w:rPr>
          <w:rFonts w:ascii="Arial" w:eastAsia="Arial" w:hAnsi="Arial" w:cs="Arial"/>
          <w:sz w:val="40"/>
          <w:szCs w:val="40"/>
        </w:rPr>
      </w:pPr>
      <w:r>
        <w:rPr>
          <w:rFonts w:ascii="Arial" w:eastAsia="Arial" w:hAnsi="Arial" w:cs="Arial"/>
          <w:b/>
          <w:i/>
          <w:position w:val="-1"/>
          <w:sz w:val="40"/>
          <w:szCs w:val="40"/>
        </w:rPr>
        <w:t>Spec</w:t>
      </w:r>
      <w:r>
        <w:rPr>
          <w:rFonts w:ascii="Arial" w:eastAsia="Arial" w:hAnsi="Arial" w:cs="Arial"/>
          <w:b/>
          <w:i/>
          <w:spacing w:val="-1"/>
          <w:position w:val="-1"/>
          <w:sz w:val="40"/>
          <w:szCs w:val="40"/>
        </w:rPr>
        <w:t>i</w:t>
      </w:r>
      <w:r>
        <w:rPr>
          <w:rFonts w:ascii="Arial" w:eastAsia="Arial" w:hAnsi="Arial" w:cs="Arial"/>
          <w:b/>
          <w:i/>
          <w:position w:val="-1"/>
          <w:sz w:val="40"/>
          <w:szCs w:val="40"/>
        </w:rPr>
        <w:t>fic</w:t>
      </w:r>
      <w:r>
        <w:rPr>
          <w:rFonts w:ascii="Arial" w:eastAsia="Arial" w:hAnsi="Arial" w:cs="Arial"/>
          <w:b/>
          <w:i/>
          <w:spacing w:val="-2"/>
          <w:position w:val="-1"/>
          <w:sz w:val="40"/>
          <w:szCs w:val="40"/>
        </w:rPr>
        <w:t>a</w:t>
      </w:r>
      <w:r>
        <w:rPr>
          <w:rFonts w:ascii="Arial" w:eastAsia="Arial" w:hAnsi="Arial" w:cs="Arial"/>
          <w:b/>
          <w:i/>
          <w:position w:val="-1"/>
          <w:sz w:val="40"/>
          <w:szCs w:val="40"/>
        </w:rPr>
        <w:t>tions</w:t>
      </w:r>
    </w:p>
    <w:p w14:paraId="2271C880" w14:textId="77777777" w:rsidR="007D194C" w:rsidRDefault="007D194C">
      <w:pPr>
        <w:spacing w:before="6" w:line="120" w:lineRule="exact"/>
        <w:rPr>
          <w:sz w:val="12"/>
          <w:szCs w:val="12"/>
        </w:rPr>
      </w:pPr>
    </w:p>
    <w:p w14:paraId="0225A9D3" w14:textId="77777777" w:rsidR="007D194C" w:rsidRDefault="007D194C">
      <w:pPr>
        <w:spacing w:line="200" w:lineRule="exact"/>
      </w:pPr>
    </w:p>
    <w:p w14:paraId="79F0B687" w14:textId="77777777" w:rsidR="007D194C" w:rsidRDefault="007D194C">
      <w:pPr>
        <w:spacing w:line="200" w:lineRule="exact"/>
      </w:pPr>
    </w:p>
    <w:p w14:paraId="22973FB3" w14:textId="77777777" w:rsidR="007D194C" w:rsidRDefault="007D194C">
      <w:pPr>
        <w:spacing w:line="200" w:lineRule="exact"/>
      </w:pPr>
    </w:p>
    <w:p w14:paraId="1F737ABD" w14:textId="2C85FD6F" w:rsidR="007D194C" w:rsidRDefault="00000000">
      <w:pPr>
        <w:spacing w:line="540" w:lineRule="exact"/>
        <w:ind w:left="3315"/>
        <w:rPr>
          <w:rFonts w:ascii="Arial" w:eastAsia="Arial" w:hAnsi="Arial" w:cs="Arial"/>
          <w:sz w:val="48"/>
          <w:szCs w:val="48"/>
        </w:rPr>
      </w:pPr>
      <w:r>
        <w:pict w14:anchorId="0D1A3608">
          <v:shape id="_x0000_s2063" type="#_x0000_t75" style="position:absolute;left:0;text-align:left;margin-left:299.15pt;margin-top:-148.7pt;width:37.45pt;height:43.3pt;z-index:-251661312;mso-position-horizontal-relative:page">
            <v:imagedata r:id="rId9" o:title=""/>
            <w10:wrap anchorx="page"/>
          </v:shape>
        </w:pict>
      </w:r>
      <w:r w:rsidR="00986543">
        <w:rPr>
          <w:rFonts w:ascii="Arial" w:eastAsia="Arial" w:hAnsi="Arial" w:cs="Arial"/>
          <w:b/>
          <w:i/>
          <w:spacing w:val="1"/>
          <w:position w:val="-2"/>
          <w:sz w:val="48"/>
          <w:szCs w:val="48"/>
        </w:rPr>
        <w:t xml:space="preserve">     ATM</w:t>
      </w:r>
    </w:p>
    <w:p w14:paraId="2C386DCB" w14:textId="77777777" w:rsidR="007D194C" w:rsidRDefault="007D194C">
      <w:pPr>
        <w:spacing w:before="7" w:line="120" w:lineRule="exact"/>
        <w:rPr>
          <w:sz w:val="12"/>
          <w:szCs w:val="12"/>
        </w:rPr>
      </w:pPr>
    </w:p>
    <w:p w14:paraId="0BD8C304" w14:textId="77777777" w:rsidR="007D194C" w:rsidRDefault="007D194C">
      <w:pPr>
        <w:spacing w:line="200" w:lineRule="exact"/>
      </w:pPr>
    </w:p>
    <w:p w14:paraId="15BE21C2" w14:textId="77777777" w:rsidR="007D194C" w:rsidRDefault="007D194C">
      <w:pPr>
        <w:spacing w:line="200" w:lineRule="exact"/>
      </w:pPr>
    </w:p>
    <w:p w14:paraId="3A21D6E2" w14:textId="77777777" w:rsidR="007D194C" w:rsidRDefault="007D194C">
      <w:pPr>
        <w:spacing w:line="200" w:lineRule="exact"/>
      </w:pPr>
    </w:p>
    <w:p w14:paraId="3F3D79EA" w14:textId="77777777" w:rsidR="007D194C" w:rsidRDefault="007D194C">
      <w:pPr>
        <w:spacing w:line="200" w:lineRule="exact"/>
      </w:pPr>
    </w:p>
    <w:p w14:paraId="347AC95F" w14:textId="0A5CC4B0" w:rsidR="007D194C" w:rsidRDefault="00CE1DEB">
      <w:pPr>
        <w:spacing w:before="18"/>
        <w:ind w:left="3612" w:right="3438"/>
        <w:jc w:val="center"/>
        <w:rPr>
          <w:rFonts w:ascii="Arial" w:eastAsia="Arial" w:hAnsi="Arial" w:cs="Arial"/>
          <w:sz w:val="32"/>
          <w:szCs w:val="32"/>
        </w:rPr>
      </w:pPr>
      <w:r>
        <w:rPr>
          <w:rFonts w:ascii="Arial" w:eastAsia="Arial" w:hAnsi="Arial" w:cs="Arial"/>
          <w:b/>
          <w:i/>
          <w:sz w:val="32"/>
          <w:szCs w:val="32"/>
        </w:rPr>
        <w:t>Ve</w:t>
      </w:r>
      <w:r>
        <w:rPr>
          <w:rFonts w:ascii="Arial" w:eastAsia="Arial" w:hAnsi="Arial" w:cs="Arial"/>
          <w:b/>
          <w:i/>
          <w:spacing w:val="1"/>
          <w:sz w:val="32"/>
          <w:szCs w:val="32"/>
        </w:rPr>
        <w:t>r</w:t>
      </w:r>
      <w:r>
        <w:rPr>
          <w:rFonts w:ascii="Arial" w:eastAsia="Arial" w:hAnsi="Arial" w:cs="Arial"/>
          <w:b/>
          <w:i/>
          <w:sz w:val="32"/>
          <w:szCs w:val="32"/>
        </w:rPr>
        <w:t>sio</w:t>
      </w:r>
      <w:r>
        <w:rPr>
          <w:rFonts w:ascii="Arial" w:eastAsia="Arial" w:hAnsi="Arial" w:cs="Arial"/>
          <w:b/>
          <w:i/>
          <w:spacing w:val="1"/>
          <w:sz w:val="32"/>
          <w:szCs w:val="32"/>
        </w:rPr>
        <w:t>n</w:t>
      </w:r>
      <w:r>
        <w:rPr>
          <w:rFonts w:ascii="Arial" w:eastAsia="Arial" w:hAnsi="Arial" w:cs="Arial"/>
          <w:b/>
          <w:i/>
          <w:sz w:val="32"/>
          <w:szCs w:val="32"/>
        </w:rPr>
        <w:t>:</w:t>
      </w:r>
      <w:r>
        <w:rPr>
          <w:rFonts w:ascii="Arial" w:eastAsia="Arial" w:hAnsi="Arial" w:cs="Arial"/>
          <w:b/>
          <w:i/>
          <w:spacing w:val="-13"/>
          <w:sz w:val="32"/>
          <w:szCs w:val="32"/>
        </w:rPr>
        <w:t xml:space="preserve"> </w:t>
      </w:r>
      <w:r>
        <w:rPr>
          <w:rFonts w:ascii="Arial" w:eastAsia="Arial" w:hAnsi="Arial" w:cs="Arial"/>
          <w:b/>
          <w:i/>
          <w:spacing w:val="-1"/>
          <w:w w:val="99"/>
          <w:sz w:val="32"/>
          <w:szCs w:val="32"/>
        </w:rPr>
        <w:t>[</w:t>
      </w:r>
      <w:r w:rsidR="00986543">
        <w:rPr>
          <w:rFonts w:ascii="Arial" w:eastAsia="Arial" w:hAnsi="Arial" w:cs="Arial"/>
          <w:b/>
          <w:i/>
          <w:w w:val="99"/>
          <w:sz w:val="32"/>
          <w:szCs w:val="32"/>
        </w:rPr>
        <w:t>1.0</w:t>
      </w:r>
      <w:r>
        <w:rPr>
          <w:rFonts w:ascii="Arial" w:eastAsia="Arial" w:hAnsi="Arial" w:cs="Arial"/>
          <w:b/>
          <w:i/>
          <w:w w:val="99"/>
          <w:sz w:val="32"/>
          <w:szCs w:val="32"/>
        </w:rPr>
        <w:t>]</w:t>
      </w:r>
    </w:p>
    <w:p w14:paraId="658C004D" w14:textId="77777777" w:rsidR="007D194C" w:rsidRDefault="007D194C">
      <w:pPr>
        <w:spacing w:before="2" w:line="100" w:lineRule="exact"/>
        <w:rPr>
          <w:sz w:val="11"/>
          <w:szCs w:val="11"/>
        </w:rPr>
      </w:pPr>
    </w:p>
    <w:p w14:paraId="46F46C0E" w14:textId="77777777" w:rsidR="007D194C" w:rsidRDefault="007D194C">
      <w:pPr>
        <w:spacing w:line="200" w:lineRule="exact"/>
      </w:pPr>
    </w:p>
    <w:p w14:paraId="29E22603" w14:textId="77777777" w:rsidR="007D194C" w:rsidRDefault="007D194C">
      <w:pPr>
        <w:spacing w:line="200" w:lineRule="exact"/>
      </w:pPr>
    </w:p>
    <w:tbl>
      <w:tblPr>
        <w:tblW w:w="0" w:type="auto"/>
        <w:tblInd w:w="275" w:type="dxa"/>
        <w:tblLayout w:type="fixed"/>
        <w:tblCellMar>
          <w:left w:w="0" w:type="dxa"/>
          <w:right w:w="0" w:type="dxa"/>
        </w:tblCellMar>
        <w:tblLook w:val="01E0" w:firstRow="1" w:lastRow="1" w:firstColumn="1" w:lastColumn="1" w:noHBand="0" w:noVBand="0"/>
      </w:tblPr>
      <w:tblGrid>
        <w:gridCol w:w="4568"/>
        <w:gridCol w:w="4568"/>
      </w:tblGrid>
      <w:tr w:rsidR="007D194C" w14:paraId="1D1F061A" w14:textId="77777777">
        <w:trPr>
          <w:trHeight w:hRule="exact" w:val="355"/>
        </w:trPr>
        <w:tc>
          <w:tcPr>
            <w:tcW w:w="4568" w:type="dxa"/>
            <w:tcBorders>
              <w:top w:val="single" w:sz="5" w:space="0" w:color="999999"/>
              <w:left w:val="single" w:sz="5" w:space="0" w:color="999999"/>
              <w:bottom w:val="single" w:sz="5" w:space="0" w:color="999999"/>
              <w:right w:val="single" w:sz="5" w:space="0" w:color="999999"/>
            </w:tcBorders>
          </w:tcPr>
          <w:p w14:paraId="63D8FB28" w14:textId="77777777" w:rsidR="007D194C" w:rsidRDefault="00CE1DEB">
            <w:pPr>
              <w:spacing w:line="340" w:lineRule="exact"/>
              <w:ind w:left="102"/>
              <w:rPr>
                <w:rFonts w:ascii="Arial" w:eastAsia="Arial" w:hAnsi="Arial" w:cs="Arial"/>
                <w:sz w:val="30"/>
                <w:szCs w:val="30"/>
              </w:rPr>
            </w:pPr>
            <w:r>
              <w:rPr>
                <w:rFonts w:ascii="Arial" w:eastAsia="Arial" w:hAnsi="Arial" w:cs="Arial"/>
                <w:i/>
                <w:sz w:val="30"/>
                <w:szCs w:val="30"/>
              </w:rPr>
              <w:t>Co</w:t>
            </w:r>
            <w:r>
              <w:rPr>
                <w:rFonts w:ascii="Arial" w:eastAsia="Arial" w:hAnsi="Arial" w:cs="Arial"/>
                <w:i/>
                <w:spacing w:val="2"/>
                <w:sz w:val="30"/>
                <w:szCs w:val="30"/>
              </w:rPr>
              <w:t>u</w:t>
            </w:r>
            <w:r>
              <w:rPr>
                <w:rFonts w:ascii="Arial" w:eastAsia="Arial" w:hAnsi="Arial" w:cs="Arial"/>
                <w:i/>
                <w:spacing w:val="-2"/>
                <w:sz w:val="30"/>
                <w:szCs w:val="30"/>
              </w:rPr>
              <w:t>r</w:t>
            </w:r>
            <w:r>
              <w:rPr>
                <w:rFonts w:ascii="Arial" w:eastAsia="Arial" w:hAnsi="Arial" w:cs="Arial"/>
                <w:i/>
                <w:spacing w:val="1"/>
                <w:sz w:val="30"/>
                <w:szCs w:val="30"/>
              </w:rPr>
              <w:t>s</w:t>
            </w:r>
            <w:r>
              <w:rPr>
                <w:rFonts w:ascii="Arial" w:eastAsia="Arial" w:hAnsi="Arial" w:cs="Arial"/>
                <w:i/>
                <w:sz w:val="30"/>
                <w:szCs w:val="30"/>
              </w:rPr>
              <w:t>e</w:t>
            </w:r>
            <w:r>
              <w:rPr>
                <w:rFonts w:ascii="Arial" w:eastAsia="Arial" w:hAnsi="Arial" w:cs="Arial"/>
                <w:i/>
                <w:spacing w:val="3"/>
                <w:sz w:val="30"/>
                <w:szCs w:val="30"/>
              </w:rPr>
              <w:t xml:space="preserve"> </w:t>
            </w:r>
            <w:r>
              <w:rPr>
                <w:rFonts w:ascii="Arial" w:eastAsia="Arial" w:hAnsi="Arial" w:cs="Arial"/>
                <w:i/>
                <w:sz w:val="30"/>
                <w:szCs w:val="30"/>
              </w:rPr>
              <w:t>C</w:t>
            </w:r>
            <w:r>
              <w:rPr>
                <w:rFonts w:ascii="Arial" w:eastAsia="Arial" w:hAnsi="Arial" w:cs="Arial"/>
                <w:i/>
                <w:spacing w:val="-2"/>
                <w:sz w:val="30"/>
                <w:szCs w:val="30"/>
              </w:rPr>
              <w:t>o</w:t>
            </w:r>
            <w:r>
              <w:rPr>
                <w:rFonts w:ascii="Arial" w:eastAsia="Arial" w:hAnsi="Arial" w:cs="Arial"/>
                <w:i/>
                <w:spacing w:val="1"/>
                <w:sz w:val="30"/>
                <w:szCs w:val="30"/>
              </w:rPr>
              <w:t>d</w:t>
            </w:r>
            <w:r>
              <w:rPr>
                <w:rFonts w:ascii="Arial" w:eastAsia="Arial" w:hAnsi="Arial" w:cs="Arial"/>
                <w:i/>
                <w:sz w:val="30"/>
                <w:szCs w:val="30"/>
              </w:rPr>
              <w:t>e</w:t>
            </w:r>
          </w:p>
        </w:tc>
        <w:tc>
          <w:tcPr>
            <w:tcW w:w="4568" w:type="dxa"/>
            <w:tcBorders>
              <w:top w:val="single" w:sz="5" w:space="0" w:color="999999"/>
              <w:left w:val="single" w:sz="5" w:space="0" w:color="999999"/>
              <w:bottom w:val="single" w:sz="5" w:space="0" w:color="999999"/>
              <w:right w:val="single" w:sz="5" w:space="0" w:color="999999"/>
            </w:tcBorders>
          </w:tcPr>
          <w:p w14:paraId="162824F8" w14:textId="5B05BBD9" w:rsidR="007D194C" w:rsidRDefault="00986543">
            <w:r>
              <w:t>SE2002</w:t>
            </w:r>
          </w:p>
        </w:tc>
      </w:tr>
      <w:tr w:rsidR="007D194C" w14:paraId="0F85DB03" w14:textId="77777777">
        <w:trPr>
          <w:trHeight w:hRule="exact" w:val="355"/>
        </w:trPr>
        <w:tc>
          <w:tcPr>
            <w:tcW w:w="4568" w:type="dxa"/>
            <w:tcBorders>
              <w:top w:val="single" w:sz="5" w:space="0" w:color="999999"/>
              <w:left w:val="single" w:sz="5" w:space="0" w:color="999999"/>
              <w:bottom w:val="single" w:sz="5" w:space="0" w:color="999999"/>
              <w:right w:val="single" w:sz="5" w:space="0" w:color="999999"/>
            </w:tcBorders>
          </w:tcPr>
          <w:p w14:paraId="4A39DC46" w14:textId="77777777" w:rsidR="007D194C" w:rsidRDefault="00CE1DEB">
            <w:pPr>
              <w:spacing w:line="340" w:lineRule="exact"/>
              <w:ind w:left="102"/>
              <w:rPr>
                <w:rFonts w:ascii="Arial" w:eastAsia="Arial" w:hAnsi="Arial" w:cs="Arial"/>
                <w:sz w:val="30"/>
                <w:szCs w:val="30"/>
              </w:rPr>
            </w:pPr>
            <w:r>
              <w:rPr>
                <w:rFonts w:ascii="Arial" w:eastAsia="Arial" w:hAnsi="Arial" w:cs="Arial"/>
                <w:i/>
                <w:sz w:val="30"/>
                <w:szCs w:val="30"/>
              </w:rPr>
              <w:t>I</w:t>
            </w:r>
            <w:r>
              <w:rPr>
                <w:rFonts w:ascii="Arial" w:eastAsia="Arial" w:hAnsi="Arial" w:cs="Arial"/>
                <w:i/>
                <w:spacing w:val="2"/>
                <w:sz w:val="30"/>
                <w:szCs w:val="30"/>
              </w:rPr>
              <w:t>n</w:t>
            </w:r>
            <w:r>
              <w:rPr>
                <w:rFonts w:ascii="Arial" w:eastAsia="Arial" w:hAnsi="Arial" w:cs="Arial"/>
                <w:i/>
                <w:spacing w:val="-1"/>
                <w:sz w:val="30"/>
                <w:szCs w:val="30"/>
              </w:rPr>
              <w:t>s</w:t>
            </w:r>
            <w:r>
              <w:rPr>
                <w:rFonts w:ascii="Arial" w:eastAsia="Arial" w:hAnsi="Arial" w:cs="Arial"/>
                <w:i/>
                <w:sz w:val="30"/>
                <w:szCs w:val="30"/>
              </w:rPr>
              <w:t>t</w:t>
            </w:r>
            <w:r>
              <w:rPr>
                <w:rFonts w:ascii="Arial" w:eastAsia="Arial" w:hAnsi="Arial" w:cs="Arial"/>
                <w:i/>
                <w:spacing w:val="1"/>
                <w:sz w:val="30"/>
                <w:szCs w:val="30"/>
              </w:rPr>
              <w:t>r</w:t>
            </w:r>
            <w:r>
              <w:rPr>
                <w:rFonts w:ascii="Arial" w:eastAsia="Arial" w:hAnsi="Arial" w:cs="Arial"/>
                <w:i/>
                <w:spacing w:val="-1"/>
                <w:sz w:val="30"/>
                <w:szCs w:val="30"/>
              </w:rPr>
              <w:t>u</w:t>
            </w:r>
            <w:r>
              <w:rPr>
                <w:rFonts w:ascii="Arial" w:eastAsia="Arial" w:hAnsi="Arial" w:cs="Arial"/>
                <w:i/>
                <w:spacing w:val="1"/>
                <w:sz w:val="30"/>
                <w:szCs w:val="30"/>
              </w:rPr>
              <w:t>c</w:t>
            </w:r>
            <w:r>
              <w:rPr>
                <w:rFonts w:ascii="Arial" w:eastAsia="Arial" w:hAnsi="Arial" w:cs="Arial"/>
                <w:i/>
                <w:spacing w:val="-2"/>
                <w:sz w:val="30"/>
                <w:szCs w:val="30"/>
              </w:rPr>
              <w:t>t</w:t>
            </w:r>
            <w:r>
              <w:rPr>
                <w:rFonts w:ascii="Arial" w:eastAsia="Arial" w:hAnsi="Arial" w:cs="Arial"/>
                <w:i/>
                <w:spacing w:val="1"/>
                <w:sz w:val="30"/>
                <w:szCs w:val="30"/>
              </w:rPr>
              <w:t>o</w:t>
            </w:r>
            <w:r>
              <w:rPr>
                <w:rFonts w:ascii="Arial" w:eastAsia="Arial" w:hAnsi="Arial" w:cs="Arial"/>
                <w:i/>
                <w:sz w:val="30"/>
                <w:szCs w:val="30"/>
              </w:rPr>
              <w:t>r</w:t>
            </w:r>
          </w:p>
        </w:tc>
        <w:tc>
          <w:tcPr>
            <w:tcW w:w="4568" w:type="dxa"/>
            <w:tcBorders>
              <w:top w:val="single" w:sz="5" w:space="0" w:color="999999"/>
              <w:left w:val="single" w:sz="5" w:space="0" w:color="999999"/>
              <w:bottom w:val="single" w:sz="5" w:space="0" w:color="999999"/>
              <w:right w:val="single" w:sz="5" w:space="0" w:color="999999"/>
            </w:tcBorders>
          </w:tcPr>
          <w:p w14:paraId="28C4588D" w14:textId="77777777" w:rsidR="007D194C" w:rsidRDefault="00286AA6">
            <w:r>
              <w:t xml:space="preserve"> </w:t>
            </w:r>
            <w:r>
              <w:rPr>
                <w:rFonts w:ascii="Arial" w:hAnsi="Arial" w:cs="Arial"/>
                <w:color w:val="5F6368"/>
                <w:spacing w:val="3"/>
                <w:sz w:val="21"/>
                <w:szCs w:val="21"/>
              </w:rPr>
              <w:t>Syeda Rubab Jaffar</w:t>
            </w:r>
          </w:p>
        </w:tc>
      </w:tr>
      <w:tr w:rsidR="007D194C" w14:paraId="1783D5DA" w14:textId="77777777">
        <w:trPr>
          <w:trHeight w:hRule="exact" w:val="2424"/>
        </w:trPr>
        <w:tc>
          <w:tcPr>
            <w:tcW w:w="4568" w:type="dxa"/>
            <w:tcBorders>
              <w:top w:val="single" w:sz="5" w:space="0" w:color="999999"/>
              <w:left w:val="single" w:sz="5" w:space="0" w:color="999999"/>
              <w:bottom w:val="single" w:sz="5" w:space="0" w:color="999999"/>
              <w:right w:val="single" w:sz="5" w:space="0" w:color="999999"/>
            </w:tcBorders>
          </w:tcPr>
          <w:p w14:paraId="1D2FC800" w14:textId="77777777" w:rsidR="007D194C" w:rsidRDefault="00CE1DEB">
            <w:pPr>
              <w:spacing w:line="340" w:lineRule="exact"/>
              <w:ind w:left="102"/>
              <w:rPr>
                <w:rFonts w:ascii="Arial" w:eastAsia="Arial" w:hAnsi="Arial" w:cs="Arial"/>
                <w:sz w:val="30"/>
                <w:szCs w:val="30"/>
              </w:rPr>
            </w:pPr>
            <w:r>
              <w:rPr>
                <w:rFonts w:ascii="Arial" w:eastAsia="Arial" w:hAnsi="Arial" w:cs="Arial"/>
                <w:i/>
                <w:spacing w:val="-1"/>
                <w:sz w:val="30"/>
                <w:szCs w:val="30"/>
              </w:rPr>
              <w:t>P</w:t>
            </w:r>
            <w:r>
              <w:rPr>
                <w:rFonts w:ascii="Arial" w:eastAsia="Arial" w:hAnsi="Arial" w:cs="Arial"/>
                <w:i/>
                <w:sz w:val="30"/>
                <w:szCs w:val="30"/>
              </w:rPr>
              <w:t>r</w:t>
            </w:r>
            <w:r>
              <w:rPr>
                <w:rFonts w:ascii="Arial" w:eastAsia="Arial" w:hAnsi="Arial" w:cs="Arial"/>
                <w:i/>
                <w:spacing w:val="2"/>
                <w:sz w:val="30"/>
                <w:szCs w:val="30"/>
              </w:rPr>
              <w:t>o</w:t>
            </w:r>
            <w:r>
              <w:rPr>
                <w:rFonts w:ascii="Arial" w:eastAsia="Arial" w:hAnsi="Arial" w:cs="Arial"/>
                <w:i/>
                <w:sz w:val="30"/>
                <w:szCs w:val="30"/>
              </w:rPr>
              <w:t>ject</w:t>
            </w:r>
            <w:r>
              <w:rPr>
                <w:rFonts w:ascii="Arial" w:eastAsia="Arial" w:hAnsi="Arial" w:cs="Arial"/>
                <w:i/>
                <w:spacing w:val="1"/>
                <w:sz w:val="30"/>
                <w:szCs w:val="30"/>
              </w:rPr>
              <w:t xml:space="preserve"> </w:t>
            </w:r>
            <w:r>
              <w:rPr>
                <w:rFonts w:ascii="Arial" w:eastAsia="Arial" w:hAnsi="Arial" w:cs="Arial"/>
                <w:i/>
                <w:sz w:val="30"/>
                <w:szCs w:val="30"/>
              </w:rPr>
              <w:t>T</w:t>
            </w:r>
            <w:r>
              <w:rPr>
                <w:rFonts w:ascii="Arial" w:eastAsia="Arial" w:hAnsi="Arial" w:cs="Arial"/>
                <w:i/>
                <w:spacing w:val="-1"/>
                <w:sz w:val="30"/>
                <w:szCs w:val="30"/>
              </w:rPr>
              <w:t>e</w:t>
            </w:r>
            <w:r>
              <w:rPr>
                <w:rFonts w:ascii="Arial" w:eastAsia="Arial" w:hAnsi="Arial" w:cs="Arial"/>
                <w:i/>
                <w:spacing w:val="1"/>
                <w:sz w:val="30"/>
                <w:szCs w:val="30"/>
              </w:rPr>
              <w:t>a</w:t>
            </w:r>
            <w:r>
              <w:rPr>
                <w:rFonts w:ascii="Arial" w:eastAsia="Arial" w:hAnsi="Arial" w:cs="Arial"/>
                <w:i/>
                <w:sz w:val="30"/>
                <w:szCs w:val="30"/>
              </w:rPr>
              <w:t>m</w:t>
            </w:r>
          </w:p>
        </w:tc>
        <w:tc>
          <w:tcPr>
            <w:tcW w:w="4568" w:type="dxa"/>
            <w:tcBorders>
              <w:top w:val="single" w:sz="5" w:space="0" w:color="999999"/>
              <w:left w:val="single" w:sz="5" w:space="0" w:color="999999"/>
              <w:bottom w:val="single" w:sz="5" w:space="0" w:color="999999"/>
              <w:right w:val="single" w:sz="5" w:space="0" w:color="999999"/>
            </w:tcBorders>
          </w:tcPr>
          <w:p w14:paraId="4D186D88" w14:textId="77777777" w:rsidR="00286AA6" w:rsidRPr="004F4CED" w:rsidRDefault="00286AA6">
            <w:pPr>
              <w:rPr>
                <w:rFonts w:asciiTheme="minorHAnsi" w:hAnsiTheme="minorHAnsi" w:cstheme="minorHAnsi"/>
              </w:rPr>
            </w:pPr>
            <w:r>
              <w:t xml:space="preserve"> </w:t>
            </w:r>
            <w:r w:rsidRPr="004F4CED">
              <w:rPr>
                <w:rFonts w:asciiTheme="minorHAnsi" w:hAnsiTheme="minorHAnsi" w:cstheme="minorHAnsi"/>
              </w:rPr>
              <w:t>Huzaifa Awan (21k-3835)</w:t>
            </w:r>
          </w:p>
          <w:p w14:paraId="3D2EE9D3" w14:textId="77777777" w:rsidR="00286AA6" w:rsidRPr="004F4CED" w:rsidRDefault="00286AA6">
            <w:pPr>
              <w:rPr>
                <w:rFonts w:asciiTheme="minorHAnsi" w:hAnsiTheme="minorHAnsi" w:cstheme="minorHAnsi"/>
              </w:rPr>
            </w:pPr>
            <w:r w:rsidRPr="004F4CED">
              <w:rPr>
                <w:rFonts w:asciiTheme="minorHAnsi" w:hAnsiTheme="minorHAnsi" w:cstheme="minorHAnsi"/>
              </w:rPr>
              <w:t xml:space="preserve"> Muhammad Hamza (21k-3815)</w:t>
            </w:r>
          </w:p>
          <w:p w14:paraId="4BCD2150" w14:textId="77777777" w:rsidR="00286AA6" w:rsidRDefault="00286AA6">
            <w:r w:rsidRPr="004F4CED">
              <w:rPr>
                <w:rFonts w:asciiTheme="minorHAnsi" w:hAnsiTheme="minorHAnsi" w:cstheme="minorHAnsi"/>
              </w:rPr>
              <w:t xml:space="preserve"> Zayn Khan (21k-3828)</w:t>
            </w:r>
            <w:r>
              <w:t xml:space="preserve"> </w:t>
            </w:r>
          </w:p>
        </w:tc>
      </w:tr>
      <w:tr w:rsidR="007D194C" w14:paraId="1A71FC63" w14:textId="77777777">
        <w:trPr>
          <w:trHeight w:hRule="exact" w:val="355"/>
        </w:trPr>
        <w:tc>
          <w:tcPr>
            <w:tcW w:w="4568" w:type="dxa"/>
            <w:tcBorders>
              <w:top w:val="single" w:sz="5" w:space="0" w:color="999999"/>
              <w:left w:val="single" w:sz="5" w:space="0" w:color="999999"/>
              <w:bottom w:val="single" w:sz="5" w:space="0" w:color="999999"/>
              <w:right w:val="single" w:sz="5" w:space="0" w:color="999999"/>
            </w:tcBorders>
          </w:tcPr>
          <w:p w14:paraId="37AFD33A" w14:textId="77777777" w:rsidR="007D194C" w:rsidRDefault="00CE1DEB">
            <w:pPr>
              <w:spacing w:line="340" w:lineRule="exact"/>
              <w:ind w:left="102"/>
              <w:rPr>
                <w:rFonts w:ascii="Arial" w:eastAsia="Arial" w:hAnsi="Arial" w:cs="Arial"/>
                <w:sz w:val="30"/>
                <w:szCs w:val="30"/>
              </w:rPr>
            </w:pPr>
            <w:r>
              <w:rPr>
                <w:rFonts w:ascii="Arial" w:eastAsia="Arial" w:hAnsi="Arial" w:cs="Arial"/>
                <w:i/>
                <w:spacing w:val="-1"/>
                <w:sz w:val="30"/>
                <w:szCs w:val="30"/>
              </w:rPr>
              <w:t>S</w:t>
            </w:r>
            <w:r>
              <w:rPr>
                <w:rFonts w:ascii="Arial" w:eastAsia="Arial" w:hAnsi="Arial" w:cs="Arial"/>
                <w:i/>
                <w:spacing w:val="1"/>
                <w:sz w:val="30"/>
                <w:szCs w:val="30"/>
              </w:rPr>
              <w:t>ub</w:t>
            </w:r>
            <w:r>
              <w:rPr>
                <w:rFonts w:ascii="Arial" w:eastAsia="Arial" w:hAnsi="Arial" w:cs="Arial"/>
                <w:i/>
                <w:sz w:val="30"/>
                <w:szCs w:val="30"/>
              </w:rPr>
              <w:t>mi</w:t>
            </w:r>
            <w:r>
              <w:rPr>
                <w:rFonts w:ascii="Arial" w:eastAsia="Arial" w:hAnsi="Arial" w:cs="Arial"/>
                <w:i/>
                <w:spacing w:val="-1"/>
                <w:sz w:val="30"/>
                <w:szCs w:val="30"/>
              </w:rPr>
              <w:t>s</w:t>
            </w:r>
            <w:r>
              <w:rPr>
                <w:rFonts w:ascii="Arial" w:eastAsia="Arial" w:hAnsi="Arial" w:cs="Arial"/>
                <w:i/>
                <w:spacing w:val="1"/>
                <w:sz w:val="30"/>
                <w:szCs w:val="30"/>
              </w:rPr>
              <w:t>s</w:t>
            </w:r>
            <w:r>
              <w:rPr>
                <w:rFonts w:ascii="Arial" w:eastAsia="Arial" w:hAnsi="Arial" w:cs="Arial"/>
                <w:i/>
                <w:sz w:val="30"/>
                <w:szCs w:val="30"/>
              </w:rPr>
              <w:t>ion</w:t>
            </w:r>
            <w:r>
              <w:rPr>
                <w:rFonts w:ascii="Arial" w:eastAsia="Arial" w:hAnsi="Arial" w:cs="Arial"/>
                <w:i/>
                <w:spacing w:val="1"/>
                <w:sz w:val="30"/>
                <w:szCs w:val="30"/>
              </w:rPr>
              <w:t xml:space="preserve"> </w:t>
            </w:r>
            <w:r>
              <w:rPr>
                <w:rFonts w:ascii="Arial" w:eastAsia="Arial" w:hAnsi="Arial" w:cs="Arial"/>
                <w:i/>
                <w:sz w:val="30"/>
                <w:szCs w:val="30"/>
              </w:rPr>
              <w:t>D</w:t>
            </w:r>
            <w:r>
              <w:rPr>
                <w:rFonts w:ascii="Arial" w:eastAsia="Arial" w:hAnsi="Arial" w:cs="Arial"/>
                <w:i/>
                <w:spacing w:val="-2"/>
                <w:sz w:val="30"/>
                <w:szCs w:val="30"/>
              </w:rPr>
              <w:t>a</w:t>
            </w:r>
            <w:r>
              <w:rPr>
                <w:rFonts w:ascii="Arial" w:eastAsia="Arial" w:hAnsi="Arial" w:cs="Arial"/>
                <w:i/>
                <w:sz w:val="30"/>
                <w:szCs w:val="30"/>
              </w:rPr>
              <w:t>te</w:t>
            </w:r>
          </w:p>
        </w:tc>
        <w:tc>
          <w:tcPr>
            <w:tcW w:w="4568" w:type="dxa"/>
            <w:tcBorders>
              <w:top w:val="single" w:sz="5" w:space="0" w:color="999999"/>
              <w:left w:val="single" w:sz="5" w:space="0" w:color="999999"/>
              <w:bottom w:val="single" w:sz="5" w:space="0" w:color="999999"/>
              <w:right w:val="single" w:sz="5" w:space="0" w:color="999999"/>
            </w:tcBorders>
          </w:tcPr>
          <w:p w14:paraId="6F473966" w14:textId="77777777" w:rsidR="007D194C" w:rsidRDefault="00286AA6">
            <w:r>
              <w:t xml:space="preserve"> 5/11/23</w:t>
            </w:r>
          </w:p>
        </w:tc>
      </w:tr>
    </w:tbl>
    <w:p w14:paraId="21EC1F09" w14:textId="77777777" w:rsidR="007D194C" w:rsidRDefault="007D194C">
      <w:pPr>
        <w:spacing w:line="200" w:lineRule="exact"/>
      </w:pPr>
    </w:p>
    <w:p w14:paraId="7A6F512A" w14:textId="77777777" w:rsidR="007D194C" w:rsidRDefault="007D194C">
      <w:pPr>
        <w:spacing w:line="200" w:lineRule="exact"/>
      </w:pPr>
    </w:p>
    <w:p w14:paraId="1B89C19B" w14:textId="77777777" w:rsidR="007D194C" w:rsidRDefault="007D194C">
      <w:pPr>
        <w:spacing w:line="200" w:lineRule="exact"/>
      </w:pPr>
    </w:p>
    <w:p w14:paraId="0ED508D7" w14:textId="77777777" w:rsidR="007D194C" w:rsidRDefault="007D194C">
      <w:pPr>
        <w:spacing w:line="200" w:lineRule="exact"/>
      </w:pPr>
    </w:p>
    <w:p w14:paraId="1DC0D60E" w14:textId="77777777" w:rsidR="007D194C" w:rsidRDefault="007D194C">
      <w:pPr>
        <w:spacing w:line="200" w:lineRule="exact"/>
      </w:pPr>
    </w:p>
    <w:p w14:paraId="09E0A889" w14:textId="77777777" w:rsidR="007D194C" w:rsidRDefault="007D194C">
      <w:pPr>
        <w:spacing w:line="200" w:lineRule="exact"/>
      </w:pPr>
    </w:p>
    <w:p w14:paraId="0AAE5442" w14:textId="77777777" w:rsidR="007D194C" w:rsidRDefault="007D194C">
      <w:pPr>
        <w:spacing w:before="13" w:line="220" w:lineRule="exact"/>
        <w:rPr>
          <w:sz w:val="22"/>
          <w:szCs w:val="22"/>
        </w:rPr>
      </w:pPr>
    </w:p>
    <w:p w14:paraId="5CE31C33" w14:textId="1710D8AC" w:rsidR="007D194C" w:rsidRDefault="003D1C6C">
      <w:pPr>
        <w:ind w:left="101"/>
        <w:sectPr w:rsidR="007D194C">
          <w:pgSz w:w="12240" w:h="15840"/>
          <w:pgMar w:top="1380" w:right="1340" w:bottom="280" w:left="1380" w:header="720" w:footer="720" w:gutter="0"/>
          <w:cols w:space="720"/>
        </w:sectPr>
      </w:pPr>
      <w:r>
        <w:t xml:space="preserve">  </w:t>
      </w:r>
      <w:r w:rsidR="001352A9">
        <w:pict w14:anchorId="6CFDB26D">
          <v:shape id="_x0000_i1026" type="#_x0000_t75" style="width:30.85pt;height:30.85pt">
            <v:imagedata r:id="rId10" o:title=""/>
          </v:shape>
        </w:pict>
      </w:r>
    </w:p>
    <w:p w14:paraId="0FBDC186" w14:textId="7786FD59" w:rsidR="007D194C" w:rsidRDefault="007D194C" w:rsidP="001352A9">
      <w:pPr>
        <w:tabs>
          <w:tab w:val="left" w:pos="8805"/>
        </w:tabs>
        <w:spacing w:line="200" w:lineRule="exact"/>
      </w:pPr>
    </w:p>
    <w:p w14:paraId="7DB5E1DB" w14:textId="77777777" w:rsidR="007D194C" w:rsidRDefault="007D194C">
      <w:pPr>
        <w:spacing w:line="200" w:lineRule="exact"/>
      </w:pPr>
    </w:p>
    <w:p w14:paraId="45A686E5" w14:textId="77777777" w:rsidR="007D194C" w:rsidRDefault="007D194C">
      <w:pPr>
        <w:spacing w:line="200" w:lineRule="exact"/>
      </w:pPr>
    </w:p>
    <w:p w14:paraId="2091CE3E" w14:textId="77777777" w:rsidR="007D194C" w:rsidRDefault="007D194C">
      <w:pPr>
        <w:spacing w:line="200" w:lineRule="exact"/>
      </w:pPr>
    </w:p>
    <w:p w14:paraId="14A1EC34" w14:textId="77777777" w:rsidR="007D194C" w:rsidRDefault="007D194C">
      <w:pPr>
        <w:spacing w:line="200" w:lineRule="exact"/>
      </w:pPr>
    </w:p>
    <w:p w14:paraId="22EF4BE7" w14:textId="77777777" w:rsidR="007D194C" w:rsidRDefault="007D194C">
      <w:pPr>
        <w:spacing w:line="200" w:lineRule="exact"/>
      </w:pPr>
    </w:p>
    <w:p w14:paraId="513F9B8F" w14:textId="77777777" w:rsidR="007D194C" w:rsidRDefault="007D194C">
      <w:pPr>
        <w:spacing w:line="200" w:lineRule="exact"/>
      </w:pPr>
    </w:p>
    <w:p w14:paraId="103F9119" w14:textId="77777777" w:rsidR="007D194C" w:rsidRDefault="007D194C">
      <w:pPr>
        <w:spacing w:line="200" w:lineRule="exact"/>
      </w:pPr>
    </w:p>
    <w:p w14:paraId="71AE1EE1" w14:textId="77777777" w:rsidR="007D194C" w:rsidRDefault="007D194C">
      <w:pPr>
        <w:spacing w:line="200" w:lineRule="exact"/>
      </w:pPr>
    </w:p>
    <w:p w14:paraId="3FE3A3C9" w14:textId="77777777" w:rsidR="007D194C" w:rsidRDefault="007D194C">
      <w:pPr>
        <w:spacing w:line="200" w:lineRule="exact"/>
      </w:pPr>
    </w:p>
    <w:p w14:paraId="1B0F2E36" w14:textId="77777777" w:rsidR="007D194C" w:rsidRDefault="007D194C">
      <w:pPr>
        <w:spacing w:line="200" w:lineRule="exact"/>
      </w:pPr>
    </w:p>
    <w:p w14:paraId="306C9F71" w14:textId="77777777" w:rsidR="007D194C" w:rsidRDefault="007D194C">
      <w:pPr>
        <w:spacing w:line="200" w:lineRule="exact"/>
      </w:pPr>
    </w:p>
    <w:p w14:paraId="522D7303" w14:textId="77777777" w:rsidR="007D194C" w:rsidRDefault="007D194C">
      <w:pPr>
        <w:spacing w:line="200" w:lineRule="exact"/>
      </w:pPr>
    </w:p>
    <w:p w14:paraId="34A22670" w14:textId="77777777" w:rsidR="007D194C" w:rsidRDefault="007D194C">
      <w:pPr>
        <w:spacing w:line="200" w:lineRule="exact"/>
      </w:pPr>
    </w:p>
    <w:p w14:paraId="4BA96330" w14:textId="77777777" w:rsidR="007D194C" w:rsidRDefault="007D194C">
      <w:pPr>
        <w:spacing w:line="200" w:lineRule="exact"/>
      </w:pPr>
    </w:p>
    <w:p w14:paraId="3C4F13BC" w14:textId="77777777" w:rsidR="007D194C" w:rsidRDefault="007D194C">
      <w:pPr>
        <w:spacing w:line="200" w:lineRule="exact"/>
      </w:pPr>
    </w:p>
    <w:p w14:paraId="40B4F155" w14:textId="77777777" w:rsidR="007D194C" w:rsidRDefault="007D194C">
      <w:pPr>
        <w:spacing w:line="200" w:lineRule="exact"/>
      </w:pPr>
    </w:p>
    <w:p w14:paraId="789B2224" w14:textId="77777777" w:rsidR="007D194C" w:rsidRDefault="007D194C">
      <w:pPr>
        <w:spacing w:line="200" w:lineRule="exact"/>
      </w:pPr>
    </w:p>
    <w:p w14:paraId="7279BE3B" w14:textId="77777777" w:rsidR="007D194C" w:rsidRDefault="007D194C">
      <w:pPr>
        <w:spacing w:line="200" w:lineRule="exact"/>
      </w:pPr>
    </w:p>
    <w:p w14:paraId="4383C0B7" w14:textId="77777777" w:rsidR="007D194C" w:rsidRDefault="007D194C">
      <w:pPr>
        <w:spacing w:line="200" w:lineRule="exact"/>
      </w:pPr>
    </w:p>
    <w:p w14:paraId="3084F9E2" w14:textId="77777777" w:rsidR="007D194C" w:rsidRDefault="007D194C">
      <w:pPr>
        <w:spacing w:line="200" w:lineRule="exact"/>
      </w:pPr>
    </w:p>
    <w:p w14:paraId="78731EED" w14:textId="77777777" w:rsidR="007D194C" w:rsidRDefault="007D194C">
      <w:pPr>
        <w:spacing w:line="200" w:lineRule="exact"/>
      </w:pPr>
    </w:p>
    <w:p w14:paraId="73766367" w14:textId="77777777" w:rsidR="007D194C" w:rsidRDefault="007D194C">
      <w:pPr>
        <w:spacing w:line="200" w:lineRule="exact"/>
      </w:pPr>
    </w:p>
    <w:p w14:paraId="1FD0699F" w14:textId="77777777" w:rsidR="007D194C" w:rsidRDefault="007D194C">
      <w:pPr>
        <w:spacing w:line="200" w:lineRule="exact"/>
      </w:pPr>
    </w:p>
    <w:p w14:paraId="1970AE57" w14:textId="77777777" w:rsidR="007D194C" w:rsidRDefault="007D194C">
      <w:pPr>
        <w:spacing w:line="200" w:lineRule="exact"/>
      </w:pPr>
    </w:p>
    <w:p w14:paraId="12DCEE37" w14:textId="77777777" w:rsidR="007D194C" w:rsidRDefault="007D194C">
      <w:pPr>
        <w:spacing w:line="200" w:lineRule="exact"/>
      </w:pPr>
    </w:p>
    <w:p w14:paraId="40AB66B5" w14:textId="77777777" w:rsidR="007D194C" w:rsidRDefault="007D194C">
      <w:pPr>
        <w:spacing w:line="200" w:lineRule="exact"/>
      </w:pPr>
    </w:p>
    <w:p w14:paraId="0A900679" w14:textId="77777777" w:rsidR="007D194C" w:rsidRDefault="007D194C">
      <w:pPr>
        <w:spacing w:line="200" w:lineRule="exact"/>
      </w:pPr>
    </w:p>
    <w:p w14:paraId="525505D4" w14:textId="77777777" w:rsidR="007D194C" w:rsidRDefault="007D194C">
      <w:pPr>
        <w:spacing w:line="200" w:lineRule="exact"/>
      </w:pPr>
    </w:p>
    <w:p w14:paraId="22CD86DC" w14:textId="77777777" w:rsidR="007D194C" w:rsidRDefault="007D194C">
      <w:pPr>
        <w:spacing w:line="200" w:lineRule="exact"/>
      </w:pPr>
    </w:p>
    <w:p w14:paraId="41BB6E87" w14:textId="77777777" w:rsidR="007D194C" w:rsidRDefault="007D194C">
      <w:pPr>
        <w:spacing w:line="200" w:lineRule="exact"/>
      </w:pPr>
    </w:p>
    <w:p w14:paraId="4E8C0B42" w14:textId="77777777" w:rsidR="007D194C" w:rsidRDefault="007D194C">
      <w:pPr>
        <w:spacing w:line="200" w:lineRule="exact"/>
      </w:pPr>
    </w:p>
    <w:p w14:paraId="6D98B120" w14:textId="77777777" w:rsidR="007D194C" w:rsidRDefault="007D194C">
      <w:pPr>
        <w:spacing w:line="200" w:lineRule="exact"/>
      </w:pPr>
    </w:p>
    <w:p w14:paraId="15D003C6" w14:textId="77777777" w:rsidR="007D194C" w:rsidRDefault="007D194C">
      <w:pPr>
        <w:spacing w:line="200" w:lineRule="exact"/>
      </w:pPr>
    </w:p>
    <w:p w14:paraId="682D932D" w14:textId="77777777" w:rsidR="007D194C" w:rsidRDefault="007D194C">
      <w:pPr>
        <w:spacing w:line="200" w:lineRule="exact"/>
      </w:pPr>
    </w:p>
    <w:p w14:paraId="377413CB" w14:textId="77777777" w:rsidR="007D194C" w:rsidRDefault="007D194C">
      <w:pPr>
        <w:spacing w:line="200" w:lineRule="exact"/>
      </w:pPr>
    </w:p>
    <w:p w14:paraId="7B28228B" w14:textId="77777777" w:rsidR="007D194C" w:rsidRDefault="007D194C">
      <w:pPr>
        <w:spacing w:line="200" w:lineRule="exact"/>
      </w:pPr>
    </w:p>
    <w:p w14:paraId="4DC2197E" w14:textId="77777777" w:rsidR="007D194C" w:rsidRDefault="007D194C">
      <w:pPr>
        <w:spacing w:line="200" w:lineRule="exact"/>
      </w:pPr>
    </w:p>
    <w:p w14:paraId="2A58DF4D" w14:textId="77777777" w:rsidR="007D194C" w:rsidRDefault="007D194C">
      <w:pPr>
        <w:spacing w:line="200" w:lineRule="exact"/>
      </w:pPr>
    </w:p>
    <w:p w14:paraId="2E7B4F5C" w14:textId="77777777" w:rsidR="007D194C" w:rsidRDefault="007D194C">
      <w:pPr>
        <w:spacing w:line="200" w:lineRule="exact"/>
      </w:pPr>
    </w:p>
    <w:p w14:paraId="4BA053B7" w14:textId="77777777" w:rsidR="007D194C" w:rsidRDefault="007D194C">
      <w:pPr>
        <w:spacing w:line="200" w:lineRule="exact"/>
      </w:pPr>
    </w:p>
    <w:p w14:paraId="60B85E68" w14:textId="77777777" w:rsidR="007D194C" w:rsidRDefault="007D194C">
      <w:pPr>
        <w:spacing w:line="200" w:lineRule="exact"/>
      </w:pPr>
    </w:p>
    <w:p w14:paraId="1C0AAE33" w14:textId="77777777" w:rsidR="007D194C" w:rsidRDefault="007D194C">
      <w:pPr>
        <w:spacing w:line="200" w:lineRule="exact"/>
      </w:pPr>
    </w:p>
    <w:p w14:paraId="60C99C03" w14:textId="77777777" w:rsidR="007D194C" w:rsidRDefault="007D194C">
      <w:pPr>
        <w:spacing w:line="200" w:lineRule="exact"/>
      </w:pPr>
    </w:p>
    <w:p w14:paraId="317315DA" w14:textId="77777777" w:rsidR="007D194C" w:rsidRDefault="007D194C">
      <w:pPr>
        <w:spacing w:line="200" w:lineRule="exact"/>
      </w:pPr>
    </w:p>
    <w:p w14:paraId="271A2237" w14:textId="77777777" w:rsidR="007D194C" w:rsidRDefault="007D194C">
      <w:pPr>
        <w:spacing w:line="200" w:lineRule="exact"/>
      </w:pPr>
    </w:p>
    <w:p w14:paraId="309F5F8A" w14:textId="77777777" w:rsidR="007D194C" w:rsidRDefault="007D194C">
      <w:pPr>
        <w:spacing w:line="200" w:lineRule="exact"/>
      </w:pPr>
    </w:p>
    <w:p w14:paraId="6D20F684" w14:textId="77777777" w:rsidR="007D194C" w:rsidRDefault="007D194C">
      <w:pPr>
        <w:spacing w:line="200" w:lineRule="exact"/>
      </w:pPr>
    </w:p>
    <w:p w14:paraId="249E0770" w14:textId="77777777" w:rsidR="007D194C" w:rsidRDefault="007D194C">
      <w:pPr>
        <w:spacing w:line="200" w:lineRule="exact"/>
      </w:pPr>
    </w:p>
    <w:p w14:paraId="5D90134D" w14:textId="77777777" w:rsidR="007D194C" w:rsidRDefault="007D194C">
      <w:pPr>
        <w:spacing w:line="200" w:lineRule="exact"/>
      </w:pPr>
    </w:p>
    <w:p w14:paraId="7B4152FA" w14:textId="77777777" w:rsidR="007D194C" w:rsidRDefault="007D194C">
      <w:pPr>
        <w:spacing w:line="200" w:lineRule="exact"/>
      </w:pPr>
    </w:p>
    <w:p w14:paraId="14193124" w14:textId="77777777" w:rsidR="007D194C" w:rsidRDefault="007D194C">
      <w:pPr>
        <w:spacing w:line="200" w:lineRule="exact"/>
      </w:pPr>
    </w:p>
    <w:p w14:paraId="257EF058" w14:textId="77777777" w:rsidR="007D194C" w:rsidRDefault="007D194C">
      <w:pPr>
        <w:spacing w:line="200" w:lineRule="exact"/>
      </w:pPr>
    </w:p>
    <w:p w14:paraId="11D737A3" w14:textId="77777777" w:rsidR="007D194C" w:rsidRDefault="007D194C">
      <w:pPr>
        <w:spacing w:line="200" w:lineRule="exact"/>
      </w:pPr>
    </w:p>
    <w:p w14:paraId="087E2FA0" w14:textId="77777777" w:rsidR="007D194C" w:rsidRDefault="007D194C">
      <w:pPr>
        <w:spacing w:line="200" w:lineRule="exact"/>
      </w:pPr>
    </w:p>
    <w:p w14:paraId="6BF5C492" w14:textId="77777777" w:rsidR="007D194C" w:rsidRDefault="007D194C">
      <w:pPr>
        <w:spacing w:line="200" w:lineRule="exact"/>
      </w:pPr>
    </w:p>
    <w:p w14:paraId="4E82FEC3" w14:textId="77777777" w:rsidR="007D194C" w:rsidRDefault="007D194C">
      <w:pPr>
        <w:spacing w:line="200" w:lineRule="exact"/>
      </w:pPr>
    </w:p>
    <w:p w14:paraId="12746412" w14:textId="77777777" w:rsidR="007D194C" w:rsidRDefault="007D194C">
      <w:pPr>
        <w:spacing w:line="200" w:lineRule="exact"/>
      </w:pPr>
    </w:p>
    <w:p w14:paraId="162FC93A" w14:textId="77777777" w:rsidR="007D194C" w:rsidRDefault="007D194C">
      <w:pPr>
        <w:spacing w:line="200" w:lineRule="exact"/>
      </w:pPr>
    </w:p>
    <w:p w14:paraId="424782DF" w14:textId="77777777" w:rsidR="007D194C" w:rsidRDefault="007D194C">
      <w:pPr>
        <w:spacing w:line="200" w:lineRule="exact"/>
      </w:pPr>
    </w:p>
    <w:p w14:paraId="4C7485D2" w14:textId="77777777" w:rsidR="007D194C" w:rsidRDefault="007D194C">
      <w:pPr>
        <w:spacing w:line="200" w:lineRule="exact"/>
      </w:pPr>
    </w:p>
    <w:p w14:paraId="2D3E96D7" w14:textId="77777777" w:rsidR="007D194C" w:rsidRDefault="007D194C">
      <w:pPr>
        <w:spacing w:line="200" w:lineRule="exact"/>
      </w:pPr>
    </w:p>
    <w:p w14:paraId="552D8FDE" w14:textId="77777777" w:rsidR="007D194C" w:rsidRDefault="007D194C">
      <w:pPr>
        <w:spacing w:line="200" w:lineRule="exact"/>
      </w:pPr>
    </w:p>
    <w:p w14:paraId="4FF528B7" w14:textId="77777777" w:rsidR="007D194C" w:rsidRDefault="007D194C">
      <w:pPr>
        <w:spacing w:line="200" w:lineRule="exact"/>
      </w:pPr>
    </w:p>
    <w:p w14:paraId="0B27D1FF" w14:textId="77777777" w:rsidR="007D194C" w:rsidRDefault="007D194C">
      <w:pPr>
        <w:spacing w:line="200" w:lineRule="exact"/>
      </w:pPr>
    </w:p>
    <w:p w14:paraId="11AFCB21" w14:textId="77777777" w:rsidR="007D194C" w:rsidRDefault="007D194C">
      <w:pPr>
        <w:spacing w:line="200" w:lineRule="exact"/>
      </w:pPr>
    </w:p>
    <w:p w14:paraId="201059E7" w14:textId="77777777" w:rsidR="007D194C" w:rsidRDefault="007D194C">
      <w:pPr>
        <w:spacing w:line="200" w:lineRule="exact"/>
      </w:pPr>
    </w:p>
    <w:p w14:paraId="2E55AD23" w14:textId="77777777" w:rsidR="007D194C" w:rsidRDefault="007D194C">
      <w:pPr>
        <w:spacing w:before="14" w:line="280" w:lineRule="exact"/>
        <w:rPr>
          <w:sz w:val="28"/>
          <w:szCs w:val="28"/>
        </w:rPr>
      </w:pPr>
    </w:p>
    <w:p w14:paraId="27DFF6BA" w14:textId="0D0286F0" w:rsidR="007D194C" w:rsidRDefault="00000000">
      <w:pPr>
        <w:spacing w:before="30"/>
        <w:ind w:right="136"/>
        <w:jc w:val="right"/>
        <w:rPr>
          <w:rFonts w:ascii="Tahoma" w:eastAsia="Tahoma" w:hAnsi="Tahoma" w:cs="Tahoma"/>
          <w:sz w:val="17"/>
          <w:szCs w:val="17"/>
        </w:rPr>
        <w:sectPr w:rsidR="007D194C">
          <w:headerReference w:type="default" r:id="rId11"/>
          <w:pgSz w:w="12240" w:h="15840"/>
          <w:pgMar w:top="720" w:right="1300" w:bottom="280" w:left="1300" w:header="533" w:footer="0" w:gutter="0"/>
          <w:cols w:space="720"/>
        </w:sectPr>
      </w:pPr>
      <w:r>
        <w:pict w14:anchorId="5BB2F16A">
          <v:group id="_x0000_s2056" style="position:absolute;left:0;text-align:left;margin-left:70.6pt;margin-top:1.85pt;width:470.95pt;height:0;z-index:-251659264;mso-position-horizontal-relative:page" coordorigin="1412,37" coordsize="9419,0">
            <v:shape id="_x0000_s2057" style="position:absolute;left:1412;top:37;width:9419;height:0" coordorigin="1412,37" coordsize="9419,0" path="m1412,37r9419,e" filled="f" strokeweight=".58pt">
              <v:path arrowok="t"/>
            </v:shape>
            <w10:wrap anchorx="page"/>
          </v:group>
        </w:pict>
      </w:r>
      <w:r w:rsidR="00CE1DEB">
        <w:rPr>
          <w:rFonts w:ascii="Tahoma" w:eastAsia="Tahoma" w:hAnsi="Tahoma" w:cs="Tahoma"/>
          <w:w w:val="94"/>
          <w:sz w:val="17"/>
          <w:szCs w:val="17"/>
        </w:rPr>
        <w:t>Page</w:t>
      </w:r>
      <w:r w:rsidR="00CE1DEB">
        <w:rPr>
          <w:rFonts w:ascii="Tahoma" w:eastAsia="Tahoma" w:hAnsi="Tahoma" w:cs="Tahoma"/>
          <w:spacing w:val="-1"/>
          <w:w w:val="94"/>
          <w:sz w:val="17"/>
          <w:szCs w:val="17"/>
        </w:rPr>
        <w:t xml:space="preserve"> </w:t>
      </w:r>
      <w:r w:rsidR="00CE1DEB">
        <w:rPr>
          <w:rFonts w:ascii="Tahoma" w:eastAsia="Tahoma" w:hAnsi="Tahoma" w:cs="Tahoma"/>
          <w:sz w:val="17"/>
          <w:szCs w:val="17"/>
        </w:rPr>
        <w:t>2</w:t>
      </w:r>
      <w:r w:rsidR="00CE1DEB">
        <w:rPr>
          <w:rFonts w:ascii="Tahoma" w:eastAsia="Tahoma" w:hAnsi="Tahoma" w:cs="Tahoma"/>
          <w:spacing w:val="-8"/>
          <w:sz w:val="17"/>
          <w:szCs w:val="17"/>
        </w:rPr>
        <w:t xml:space="preserve"> </w:t>
      </w:r>
      <w:r w:rsidR="00CE1DEB">
        <w:rPr>
          <w:rFonts w:ascii="Tahoma" w:eastAsia="Tahoma" w:hAnsi="Tahoma" w:cs="Tahoma"/>
          <w:spacing w:val="-1"/>
          <w:sz w:val="17"/>
          <w:szCs w:val="17"/>
        </w:rPr>
        <w:t>o</w:t>
      </w:r>
      <w:r w:rsidR="00CE1DEB">
        <w:rPr>
          <w:rFonts w:ascii="Tahoma" w:eastAsia="Tahoma" w:hAnsi="Tahoma" w:cs="Tahoma"/>
          <w:sz w:val="17"/>
          <w:szCs w:val="17"/>
        </w:rPr>
        <w:t>f</w:t>
      </w:r>
      <w:r w:rsidR="00CE1DEB">
        <w:rPr>
          <w:rFonts w:ascii="Tahoma" w:eastAsia="Tahoma" w:hAnsi="Tahoma" w:cs="Tahoma"/>
          <w:spacing w:val="-15"/>
          <w:sz w:val="17"/>
          <w:szCs w:val="17"/>
        </w:rPr>
        <w:t xml:space="preserve"> </w:t>
      </w:r>
      <w:r w:rsidR="001352A9">
        <w:rPr>
          <w:rFonts w:ascii="Tahoma" w:eastAsia="Tahoma" w:hAnsi="Tahoma" w:cs="Tahoma"/>
          <w:spacing w:val="1"/>
          <w:w w:val="94"/>
          <w:sz w:val="17"/>
          <w:szCs w:val="17"/>
        </w:rPr>
        <w:t>32</w:t>
      </w:r>
    </w:p>
    <w:p w14:paraId="5608FD55" w14:textId="77777777" w:rsidR="007D194C" w:rsidRDefault="007D194C">
      <w:pPr>
        <w:spacing w:line="200" w:lineRule="exact"/>
      </w:pPr>
    </w:p>
    <w:p w14:paraId="31EB95D3" w14:textId="77777777" w:rsidR="007D194C" w:rsidRDefault="007D194C">
      <w:pPr>
        <w:spacing w:line="200" w:lineRule="exact"/>
      </w:pPr>
    </w:p>
    <w:p w14:paraId="35DF815E" w14:textId="77777777" w:rsidR="007D194C" w:rsidRDefault="007D194C">
      <w:pPr>
        <w:spacing w:before="4" w:line="280" w:lineRule="exact"/>
        <w:rPr>
          <w:sz w:val="28"/>
          <w:szCs w:val="28"/>
        </w:rPr>
      </w:pPr>
    </w:p>
    <w:p w14:paraId="5CF01449" w14:textId="77777777" w:rsidR="007D194C" w:rsidRDefault="007D194C">
      <w:pPr>
        <w:spacing w:line="200" w:lineRule="exact"/>
      </w:pPr>
    </w:p>
    <w:p w14:paraId="01470C57" w14:textId="77777777" w:rsidR="007D194C" w:rsidRDefault="007D194C">
      <w:pPr>
        <w:spacing w:line="200" w:lineRule="exact"/>
      </w:pPr>
    </w:p>
    <w:p w14:paraId="1DB11497" w14:textId="77777777" w:rsidR="007D194C" w:rsidRDefault="007D194C">
      <w:pPr>
        <w:spacing w:before="7" w:line="280" w:lineRule="exact"/>
        <w:rPr>
          <w:sz w:val="28"/>
          <w:szCs w:val="28"/>
        </w:rPr>
      </w:pPr>
    </w:p>
    <w:p w14:paraId="2D6F9410" w14:textId="77777777" w:rsidR="007D194C" w:rsidRDefault="00CE1DEB">
      <w:pPr>
        <w:spacing w:before="18"/>
        <w:ind w:left="949"/>
        <w:rPr>
          <w:rFonts w:ascii="Arial" w:eastAsia="Arial" w:hAnsi="Arial" w:cs="Arial"/>
          <w:sz w:val="32"/>
          <w:szCs w:val="32"/>
        </w:rPr>
      </w:pPr>
      <w:r>
        <w:rPr>
          <w:rFonts w:ascii="Arial" w:eastAsia="Arial" w:hAnsi="Arial" w:cs="Arial"/>
          <w:i/>
          <w:spacing w:val="-29"/>
          <w:sz w:val="32"/>
          <w:szCs w:val="32"/>
        </w:rPr>
        <w:t>T</w:t>
      </w:r>
      <w:r>
        <w:rPr>
          <w:rFonts w:ascii="Arial" w:eastAsia="Arial" w:hAnsi="Arial" w:cs="Arial"/>
          <w:i/>
          <w:sz w:val="32"/>
          <w:szCs w:val="32"/>
        </w:rPr>
        <w:t>ab</w:t>
      </w:r>
      <w:r>
        <w:rPr>
          <w:rFonts w:ascii="Arial" w:eastAsia="Arial" w:hAnsi="Arial" w:cs="Arial"/>
          <w:i/>
          <w:spacing w:val="1"/>
          <w:sz w:val="32"/>
          <w:szCs w:val="32"/>
        </w:rPr>
        <w:t>l</w:t>
      </w:r>
      <w:r>
        <w:rPr>
          <w:rFonts w:ascii="Arial" w:eastAsia="Arial" w:hAnsi="Arial" w:cs="Arial"/>
          <w:i/>
          <w:sz w:val="32"/>
          <w:szCs w:val="32"/>
        </w:rPr>
        <w:t>e</w:t>
      </w:r>
      <w:r>
        <w:rPr>
          <w:rFonts w:ascii="Arial" w:eastAsia="Arial" w:hAnsi="Arial" w:cs="Arial"/>
          <w:i/>
          <w:spacing w:val="-8"/>
          <w:sz w:val="32"/>
          <w:szCs w:val="32"/>
        </w:rPr>
        <w:t xml:space="preserve"> </w:t>
      </w:r>
      <w:r>
        <w:rPr>
          <w:rFonts w:ascii="Arial" w:eastAsia="Arial" w:hAnsi="Arial" w:cs="Arial"/>
          <w:i/>
          <w:sz w:val="32"/>
          <w:szCs w:val="32"/>
        </w:rPr>
        <w:t>of</w:t>
      </w:r>
      <w:r>
        <w:rPr>
          <w:rFonts w:ascii="Arial" w:eastAsia="Arial" w:hAnsi="Arial" w:cs="Arial"/>
          <w:i/>
          <w:spacing w:val="-2"/>
          <w:sz w:val="32"/>
          <w:szCs w:val="32"/>
        </w:rPr>
        <w:t xml:space="preserve"> </w:t>
      </w:r>
      <w:r>
        <w:rPr>
          <w:rFonts w:ascii="Arial" w:eastAsia="Arial" w:hAnsi="Arial" w:cs="Arial"/>
          <w:i/>
          <w:sz w:val="32"/>
          <w:szCs w:val="32"/>
        </w:rPr>
        <w:t>C</w:t>
      </w:r>
      <w:r>
        <w:rPr>
          <w:rFonts w:ascii="Arial" w:eastAsia="Arial" w:hAnsi="Arial" w:cs="Arial"/>
          <w:i/>
          <w:spacing w:val="1"/>
          <w:sz w:val="32"/>
          <w:szCs w:val="32"/>
        </w:rPr>
        <w:t>o</w:t>
      </w:r>
      <w:r>
        <w:rPr>
          <w:rFonts w:ascii="Arial" w:eastAsia="Arial" w:hAnsi="Arial" w:cs="Arial"/>
          <w:i/>
          <w:sz w:val="32"/>
          <w:szCs w:val="32"/>
        </w:rPr>
        <w:t>nt</w:t>
      </w:r>
      <w:r>
        <w:rPr>
          <w:rFonts w:ascii="Arial" w:eastAsia="Arial" w:hAnsi="Arial" w:cs="Arial"/>
          <w:i/>
          <w:spacing w:val="2"/>
          <w:sz w:val="32"/>
          <w:szCs w:val="32"/>
        </w:rPr>
        <w:t>e</w:t>
      </w:r>
      <w:r>
        <w:rPr>
          <w:rFonts w:ascii="Arial" w:eastAsia="Arial" w:hAnsi="Arial" w:cs="Arial"/>
          <w:i/>
          <w:sz w:val="32"/>
          <w:szCs w:val="32"/>
        </w:rPr>
        <w:t>n</w:t>
      </w:r>
      <w:r>
        <w:rPr>
          <w:rFonts w:ascii="Arial" w:eastAsia="Arial" w:hAnsi="Arial" w:cs="Arial"/>
          <w:i/>
          <w:spacing w:val="2"/>
          <w:sz w:val="32"/>
          <w:szCs w:val="32"/>
        </w:rPr>
        <w:t>t</w:t>
      </w:r>
      <w:r>
        <w:rPr>
          <w:rFonts w:ascii="Arial" w:eastAsia="Arial" w:hAnsi="Arial" w:cs="Arial"/>
          <w:i/>
          <w:sz w:val="32"/>
          <w:szCs w:val="32"/>
        </w:rPr>
        <w:t>s</w:t>
      </w:r>
    </w:p>
    <w:p w14:paraId="2C8FF96D" w14:textId="77777777" w:rsidR="007D194C" w:rsidRDefault="007D194C">
      <w:pPr>
        <w:spacing w:line="200" w:lineRule="exact"/>
      </w:pPr>
    </w:p>
    <w:p w14:paraId="2A6090FF" w14:textId="77777777" w:rsidR="007D194C" w:rsidRDefault="007D194C">
      <w:pPr>
        <w:spacing w:before="5" w:line="260" w:lineRule="exact"/>
        <w:rPr>
          <w:sz w:val="26"/>
          <w:szCs w:val="26"/>
        </w:rPr>
      </w:pPr>
    </w:p>
    <w:p w14:paraId="55A73FEB" w14:textId="77777777" w:rsidR="007D194C" w:rsidRDefault="00CE1DEB">
      <w:pPr>
        <w:ind w:left="380"/>
      </w:pPr>
      <w:r>
        <w:rPr>
          <w:i/>
          <w:spacing w:val="1"/>
        </w:rPr>
        <w:t>1</w:t>
      </w:r>
      <w:r>
        <w:rPr>
          <w:i/>
        </w:rPr>
        <w:t xml:space="preserve">. </w:t>
      </w:r>
      <w:r>
        <w:rPr>
          <w:i/>
          <w:spacing w:val="48"/>
        </w:rPr>
        <w:t xml:space="preserve"> </w:t>
      </w:r>
      <w:r>
        <w:rPr>
          <w:i/>
          <w:spacing w:val="1"/>
          <w:w w:val="99"/>
        </w:rPr>
        <w:t>I</w:t>
      </w:r>
      <w:r>
        <w:rPr>
          <w:i/>
          <w:spacing w:val="1"/>
          <w:w w:val="99"/>
          <w:sz w:val="16"/>
          <w:szCs w:val="16"/>
        </w:rPr>
        <w:t>N</w:t>
      </w:r>
      <w:r>
        <w:rPr>
          <w:i/>
          <w:spacing w:val="-1"/>
          <w:w w:val="99"/>
          <w:sz w:val="16"/>
          <w:szCs w:val="16"/>
        </w:rPr>
        <w:t>T</w:t>
      </w:r>
      <w:r>
        <w:rPr>
          <w:i/>
          <w:w w:val="99"/>
          <w:sz w:val="16"/>
          <w:szCs w:val="16"/>
        </w:rPr>
        <w:t>R</w:t>
      </w:r>
      <w:r>
        <w:rPr>
          <w:i/>
          <w:spacing w:val="-1"/>
          <w:w w:val="99"/>
          <w:sz w:val="16"/>
          <w:szCs w:val="16"/>
        </w:rPr>
        <w:t>ODU</w:t>
      </w:r>
      <w:r>
        <w:rPr>
          <w:i/>
          <w:spacing w:val="1"/>
          <w:w w:val="99"/>
          <w:sz w:val="16"/>
          <w:szCs w:val="16"/>
        </w:rPr>
        <w:t>C</w:t>
      </w:r>
      <w:r>
        <w:rPr>
          <w:i/>
          <w:spacing w:val="-1"/>
          <w:w w:val="99"/>
          <w:sz w:val="16"/>
          <w:szCs w:val="16"/>
        </w:rPr>
        <w:t>TIO</w:t>
      </w:r>
      <w:r>
        <w:rPr>
          <w:i/>
          <w:w w:val="99"/>
          <w:sz w:val="16"/>
          <w:szCs w:val="16"/>
        </w:rPr>
        <w:t>N</w:t>
      </w:r>
      <w:r>
        <w:rPr>
          <w:i/>
          <w:spacing w:val="-13"/>
          <w:w w:val="99"/>
          <w:sz w:val="16"/>
          <w:szCs w:val="16"/>
        </w:rPr>
        <w:t xml:space="preserve"> </w:t>
      </w:r>
      <w:r>
        <w:rPr>
          <w:i/>
          <w:spacing w:val="1"/>
        </w:rPr>
        <w:t>....................................................................................................................................................</w:t>
      </w:r>
      <w:r>
        <w:rPr>
          <w:i/>
          <w:spacing w:val="5"/>
        </w:rPr>
        <w:t>.</w:t>
      </w:r>
      <w:r>
        <w:rPr>
          <w:i/>
        </w:rPr>
        <w:t>5</w:t>
      </w:r>
    </w:p>
    <w:p w14:paraId="0C4C0230" w14:textId="77777777" w:rsidR="007D194C" w:rsidRDefault="007D194C">
      <w:pPr>
        <w:spacing w:before="7" w:line="100" w:lineRule="exact"/>
        <w:rPr>
          <w:sz w:val="11"/>
          <w:szCs w:val="11"/>
        </w:rPr>
      </w:pPr>
    </w:p>
    <w:p w14:paraId="5AFCA522" w14:textId="77777777" w:rsidR="007D194C" w:rsidRDefault="00CE1DEB">
      <w:pPr>
        <w:ind w:left="620"/>
      </w:pPr>
      <w:r>
        <w:rPr>
          <w:rFonts w:ascii="Arial" w:eastAsia="Arial" w:hAnsi="Arial" w:cs="Arial"/>
        </w:rPr>
        <w:t xml:space="preserve">1.1.     </w:t>
      </w:r>
      <w:r>
        <w:rPr>
          <w:rFonts w:ascii="Arial" w:eastAsia="Arial" w:hAnsi="Arial" w:cs="Arial"/>
          <w:spacing w:val="53"/>
        </w:rPr>
        <w:t xml:space="preserve"> </w:t>
      </w:r>
      <w:r>
        <w:rPr>
          <w:rFonts w:ascii="Arial" w:eastAsia="Arial" w:hAnsi="Arial" w:cs="Arial"/>
          <w:spacing w:val="-1"/>
        </w:rPr>
        <w:t>P</w:t>
      </w:r>
      <w:r>
        <w:rPr>
          <w:rFonts w:ascii="Arial" w:eastAsia="Arial" w:hAnsi="Arial" w:cs="Arial"/>
        </w:rPr>
        <w:t>urpo</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Do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spacing w:val="14"/>
        </w:rPr>
        <w:t>t</w:t>
      </w:r>
      <w:r>
        <w:rPr>
          <w:spacing w:val="1"/>
        </w:rPr>
        <w:t>........................................................................................................................</w:t>
      </w:r>
      <w:r>
        <w:rPr>
          <w:spacing w:val="5"/>
        </w:rPr>
        <w:t>.</w:t>
      </w:r>
      <w:r>
        <w:t>5</w:t>
      </w:r>
    </w:p>
    <w:p w14:paraId="2957DDF3" w14:textId="77777777" w:rsidR="007D194C" w:rsidRDefault="00CE1DEB">
      <w:pPr>
        <w:spacing w:line="220" w:lineRule="exact"/>
        <w:ind w:left="620"/>
      </w:pPr>
      <w:r>
        <w:rPr>
          <w:rFonts w:ascii="Arial" w:eastAsia="Arial" w:hAnsi="Arial" w:cs="Arial"/>
        </w:rPr>
        <w:t xml:space="preserve">1.2.     </w:t>
      </w:r>
      <w:r>
        <w:rPr>
          <w:rFonts w:ascii="Arial" w:eastAsia="Arial" w:hAnsi="Arial" w:cs="Arial"/>
          <w:spacing w:val="53"/>
        </w:rPr>
        <w:t xml:space="preserve"> </w:t>
      </w:r>
      <w:r>
        <w:rPr>
          <w:rFonts w:ascii="Arial" w:eastAsia="Arial" w:hAnsi="Arial" w:cs="Arial"/>
        </w:rPr>
        <w:t>In</w:t>
      </w:r>
      <w:r>
        <w:rPr>
          <w:rFonts w:ascii="Arial" w:eastAsia="Arial" w:hAnsi="Arial" w:cs="Arial"/>
          <w:spacing w:val="-1"/>
        </w:rPr>
        <w:t>t</w:t>
      </w:r>
      <w:r>
        <w:rPr>
          <w:rFonts w:ascii="Arial" w:eastAsia="Arial" w:hAnsi="Arial" w:cs="Arial"/>
        </w:rPr>
        <w:t>e</w:t>
      </w:r>
      <w:r>
        <w:rPr>
          <w:rFonts w:ascii="Arial" w:eastAsia="Arial" w:hAnsi="Arial" w:cs="Arial"/>
          <w:spacing w:val="1"/>
        </w:rPr>
        <w:t>n</w:t>
      </w:r>
      <w:r>
        <w:rPr>
          <w:rFonts w:ascii="Arial" w:eastAsia="Arial" w:hAnsi="Arial" w:cs="Arial"/>
        </w:rPr>
        <w:t>d</w:t>
      </w:r>
      <w:r>
        <w:rPr>
          <w:rFonts w:ascii="Arial" w:eastAsia="Arial" w:hAnsi="Arial" w:cs="Arial"/>
          <w:spacing w:val="-1"/>
        </w:rPr>
        <w:t>e</w:t>
      </w:r>
      <w:r>
        <w:rPr>
          <w:rFonts w:ascii="Arial" w:eastAsia="Arial" w:hAnsi="Arial" w:cs="Arial"/>
        </w:rPr>
        <w:t>d</w:t>
      </w:r>
      <w:r>
        <w:rPr>
          <w:rFonts w:ascii="Arial" w:eastAsia="Arial" w:hAnsi="Arial" w:cs="Arial"/>
          <w:spacing w:val="-6"/>
        </w:rPr>
        <w:t xml:space="preserve"> </w:t>
      </w:r>
      <w:r>
        <w:rPr>
          <w:rFonts w:ascii="Arial" w:eastAsia="Arial" w:hAnsi="Arial" w:cs="Arial"/>
          <w:spacing w:val="-1"/>
          <w:w w:val="99"/>
        </w:rPr>
        <w:t>A</w:t>
      </w:r>
      <w:r>
        <w:rPr>
          <w:rFonts w:ascii="Arial" w:eastAsia="Arial" w:hAnsi="Arial" w:cs="Arial"/>
          <w:spacing w:val="2"/>
          <w:w w:val="99"/>
        </w:rPr>
        <w:t>u</w:t>
      </w:r>
      <w:r>
        <w:rPr>
          <w:rFonts w:ascii="Arial" w:eastAsia="Arial" w:hAnsi="Arial" w:cs="Arial"/>
          <w:w w:val="99"/>
        </w:rPr>
        <w:t>d</w:t>
      </w:r>
      <w:r>
        <w:rPr>
          <w:rFonts w:ascii="Arial" w:eastAsia="Arial" w:hAnsi="Arial" w:cs="Arial"/>
          <w:spacing w:val="1"/>
          <w:w w:val="99"/>
        </w:rPr>
        <w:t>i</w:t>
      </w:r>
      <w:r>
        <w:rPr>
          <w:rFonts w:ascii="Arial" w:eastAsia="Arial" w:hAnsi="Arial" w:cs="Arial"/>
          <w:w w:val="99"/>
        </w:rPr>
        <w:t>e</w:t>
      </w:r>
      <w:r>
        <w:rPr>
          <w:rFonts w:ascii="Arial" w:eastAsia="Arial" w:hAnsi="Arial" w:cs="Arial"/>
          <w:spacing w:val="-1"/>
          <w:w w:val="99"/>
        </w:rPr>
        <w:t>n</w:t>
      </w:r>
      <w:r>
        <w:rPr>
          <w:rFonts w:ascii="Arial" w:eastAsia="Arial" w:hAnsi="Arial" w:cs="Arial"/>
          <w:spacing w:val="1"/>
          <w:w w:val="99"/>
        </w:rPr>
        <w:t>c</w:t>
      </w:r>
      <w:r>
        <w:rPr>
          <w:rFonts w:ascii="Arial" w:eastAsia="Arial" w:hAnsi="Arial" w:cs="Arial"/>
          <w:w w:val="99"/>
        </w:rPr>
        <w:t>e</w:t>
      </w:r>
      <w:r>
        <w:rPr>
          <w:rFonts w:ascii="Arial" w:eastAsia="Arial" w:hAnsi="Arial" w:cs="Arial"/>
          <w:spacing w:val="-25"/>
        </w:rPr>
        <w:t xml:space="preserve"> </w:t>
      </w:r>
      <w:r>
        <w:rPr>
          <w:spacing w:val="1"/>
        </w:rPr>
        <w:t>.............................................................................................................................</w:t>
      </w:r>
      <w:r>
        <w:rPr>
          <w:spacing w:val="5"/>
        </w:rPr>
        <w:t>.</w:t>
      </w:r>
      <w:r>
        <w:t>5</w:t>
      </w:r>
    </w:p>
    <w:p w14:paraId="2AEA6987" w14:textId="77777777" w:rsidR="007D194C" w:rsidRDefault="00CE1DEB">
      <w:pPr>
        <w:spacing w:line="220" w:lineRule="exact"/>
        <w:ind w:left="380"/>
      </w:pPr>
      <w:r>
        <w:rPr>
          <w:i/>
          <w:spacing w:val="1"/>
        </w:rPr>
        <w:t>2</w:t>
      </w:r>
      <w:r>
        <w:rPr>
          <w:i/>
        </w:rPr>
        <w:t xml:space="preserve">. </w:t>
      </w:r>
      <w:r>
        <w:rPr>
          <w:i/>
          <w:spacing w:val="48"/>
        </w:rPr>
        <w:t xml:space="preserve"> </w:t>
      </w:r>
      <w:r>
        <w:rPr>
          <w:i/>
        </w:rPr>
        <w:t>O</w:t>
      </w:r>
      <w:r>
        <w:rPr>
          <w:i/>
          <w:sz w:val="16"/>
          <w:szCs w:val="16"/>
        </w:rPr>
        <w:t>VERA</w:t>
      </w:r>
      <w:r>
        <w:rPr>
          <w:i/>
          <w:spacing w:val="-1"/>
          <w:sz w:val="16"/>
          <w:szCs w:val="16"/>
        </w:rPr>
        <w:t>L</w:t>
      </w:r>
      <w:r>
        <w:rPr>
          <w:i/>
          <w:sz w:val="16"/>
          <w:szCs w:val="16"/>
        </w:rPr>
        <w:t>L</w:t>
      </w:r>
      <w:r>
        <w:rPr>
          <w:i/>
          <w:spacing w:val="-1"/>
          <w:sz w:val="16"/>
          <w:szCs w:val="16"/>
        </w:rPr>
        <w:t xml:space="preserve"> </w:t>
      </w:r>
      <w:r>
        <w:rPr>
          <w:i/>
          <w:spacing w:val="1"/>
        </w:rPr>
        <w:t>S</w:t>
      </w:r>
      <w:r>
        <w:rPr>
          <w:i/>
          <w:spacing w:val="-3"/>
          <w:sz w:val="16"/>
          <w:szCs w:val="16"/>
        </w:rPr>
        <w:t>Y</w:t>
      </w:r>
      <w:r>
        <w:rPr>
          <w:i/>
          <w:spacing w:val="1"/>
          <w:sz w:val="16"/>
          <w:szCs w:val="16"/>
        </w:rPr>
        <w:t>S</w:t>
      </w:r>
      <w:r>
        <w:rPr>
          <w:i/>
          <w:spacing w:val="-1"/>
          <w:sz w:val="16"/>
          <w:szCs w:val="16"/>
        </w:rPr>
        <w:t>T</w:t>
      </w:r>
      <w:r>
        <w:rPr>
          <w:i/>
          <w:spacing w:val="-2"/>
          <w:sz w:val="16"/>
          <w:szCs w:val="16"/>
        </w:rPr>
        <w:t>E</w:t>
      </w:r>
      <w:r>
        <w:rPr>
          <w:i/>
          <w:sz w:val="16"/>
          <w:szCs w:val="16"/>
        </w:rPr>
        <w:t>M</w:t>
      </w:r>
      <w:r>
        <w:rPr>
          <w:i/>
          <w:spacing w:val="1"/>
          <w:sz w:val="16"/>
          <w:szCs w:val="16"/>
        </w:rPr>
        <w:t xml:space="preserve"> </w:t>
      </w:r>
      <w:r>
        <w:rPr>
          <w:i/>
        </w:rPr>
        <w:t>D</w:t>
      </w:r>
      <w:r>
        <w:rPr>
          <w:i/>
          <w:spacing w:val="-2"/>
          <w:sz w:val="16"/>
          <w:szCs w:val="16"/>
        </w:rPr>
        <w:t>E</w:t>
      </w:r>
      <w:r>
        <w:rPr>
          <w:i/>
          <w:spacing w:val="1"/>
          <w:sz w:val="16"/>
          <w:szCs w:val="16"/>
        </w:rPr>
        <w:t>S</w:t>
      </w:r>
      <w:r>
        <w:rPr>
          <w:i/>
          <w:spacing w:val="-2"/>
          <w:sz w:val="16"/>
          <w:szCs w:val="16"/>
        </w:rPr>
        <w:t>C</w:t>
      </w:r>
      <w:r>
        <w:rPr>
          <w:i/>
          <w:sz w:val="16"/>
          <w:szCs w:val="16"/>
        </w:rPr>
        <w:t>R</w:t>
      </w:r>
      <w:r>
        <w:rPr>
          <w:i/>
          <w:spacing w:val="-1"/>
          <w:sz w:val="16"/>
          <w:szCs w:val="16"/>
        </w:rPr>
        <w:t>I</w:t>
      </w:r>
      <w:r>
        <w:rPr>
          <w:i/>
          <w:sz w:val="16"/>
          <w:szCs w:val="16"/>
        </w:rPr>
        <w:t>PT</w:t>
      </w:r>
      <w:r>
        <w:rPr>
          <w:i/>
          <w:spacing w:val="-1"/>
          <w:sz w:val="16"/>
          <w:szCs w:val="16"/>
        </w:rPr>
        <w:t>IO</w:t>
      </w:r>
      <w:r>
        <w:rPr>
          <w:i/>
          <w:sz w:val="16"/>
          <w:szCs w:val="16"/>
        </w:rPr>
        <w:t>N</w:t>
      </w:r>
      <w:r>
        <w:rPr>
          <w:i/>
          <w:spacing w:val="-11"/>
          <w:sz w:val="16"/>
          <w:szCs w:val="16"/>
        </w:rPr>
        <w:t xml:space="preserve"> </w:t>
      </w:r>
      <w:r>
        <w:rPr>
          <w:i/>
          <w:spacing w:val="1"/>
        </w:rPr>
        <w:t>...........................................................................................................................</w:t>
      </w:r>
      <w:r>
        <w:rPr>
          <w:i/>
          <w:spacing w:val="5"/>
        </w:rPr>
        <w:t>.</w:t>
      </w:r>
      <w:r>
        <w:rPr>
          <w:i/>
        </w:rPr>
        <w:t>6</w:t>
      </w:r>
    </w:p>
    <w:p w14:paraId="7DDF26FF" w14:textId="77777777" w:rsidR="007D194C" w:rsidRDefault="007D194C">
      <w:pPr>
        <w:spacing w:before="7" w:line="100" w:lineRule="exact"/>
        <w:rPr>
          <w:sz w:val="11"/>
          <w:szCs w:val="11"/>
        </w:rPr>
      </w:pPr>
    </w:p>
    <w:p w14:paraId="74E8055C" w14:textId="77777777" w:rsidR="007D194C" w:rsidRDefault="00CE1DEB">
      <w:pPr>
        <w:ind w:left="620"/>
      </w:pPr>
      <w:r>
        <w:rPr>
          <w:rFonts w:ascii="Arial" w:eastAsia="Arial" w:hAnsi="Arial" w:cs="Arial"/>
        </w:rPr>
        <w:t xml:space="preserve">2.1.     </w:t>
      </w:r>
      <w:r>
        <w:rPr>
          <w:rFonts w:ascii="Arial" w:eastAsia="Arial" w:hAnsi="Arial" w:cs="Arial"/>
          <w:spacing w:val="5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B</w:t>
      </w:r>
      <w:r>
        <w:rPr>
          <w:rFonts w:ascii="Arial" w:eastAsia="Arial" w:hAnsi="Arial" w:cs="Arial"/>
        </w:rPr>
        <w:t>a</w:t>
      </w:r>
      <w:r>
        <w:rPr>
          <w:rFonts w:ascii="Arial" w:eastAsia="Arial" w:hAnsi="Arial" w:cs="Arial"/>
          <w:spacing w:val="1"/>
        </w:rPr>
        <w:t>c</w:t>
      </w:r>
      <w:r>
        <w:rPr>
          <w:rFonts w:ascii="Arial" w:eastAsia="Arial" w:hAnsi="Arial" w:cs="Arial"/>
          <w:spacing w:val="3"/>
        </w:rPr>
        <w:t>k</w:t>
      </w:r>
      <w:r>
        <w:rPr>
          <w:rFonts w:ascii="Arial" w:eastAsia="Arial" w:hAnsi="Arial" w:cs="Arial"/>
        </w:rPr>
        <w:t>groun</w:t>
      </w:r>
      <w:r>
        <w:rPr>
          <w:rFonts w:ascii="Arial" w:eastAsia="Arial" w:hAnsi="Arial" w:cs="Arial"/>
          <w:spacing w:val="3"/>
        </w:rPr>
        <w:t>d</w:t>
      </w:r>
      <w:r>
        <w:rPr>
          <w:spacing w:val="1"/>
        </w:rPr>
        <w:t>............................................................................................................................</w:t>
      </w:r>
      <w:r>
        <w:rPr>
          <w:spacing w:val="5"/>
        </w:rPr>
        <w:t>.</w:t>
      </w:r>
      <w:r>
        <w:t>6</w:t>
      </w:r>
    </w:p>
    <w:p w14:paraId="04229D07" w14:textId="77777777" w:rsidR="007D194C" w:rsidRDefault="00CE1DEB">
      <w:pPr>
        <w:spacing w:line="220" w:lineRule="exact"/>
        <w:ind w:left="620"/>
      </w:pPr>
      <w:r>
        <w:rPr>
          <w:rFonts w:ascii="Arial" w:eastAsia="Arial" w:hAnsi="Arial" w:cs="Arial"/>
        </w:rPr>
        <w:t xml:space="preserve">2.2.     </w:t>
      </w:r>
      <w:r>
        <w:rPr>
          <w:rFonts w:ascii="Arial" w:eastAsia="Arial" w:hAnsi="Arial" w:cs="Arial"/>
          <w:spacing w:val="5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c</w:t>
      </w:r>
      <w:r>
        <w:rPr>
          <w:rFonts w:ascii="Arial" w:eastAsia="Arial" w:hAnsi="Arial" w:cs="Arial"/>
        </w:rPr>
        <w:t>o</w:t>
      </w:r>
      <w:r>
        <w:rPr>
          <w:rFonts w:ascii="Arial" w:eastAsia="Arial" w:hAnsi="Arial" w:cs="Arial"/>
          <w:spacing w:val="1"/>
        </w:rPr>
        <w:t>p</w:t>
      </w:r>
      <w:r>
        <w:rPr>
          <w:rFonts w:ascii="Arial" w:eastAsia="Arial" w:hAnsi="Arial" w:cs="Arial"/>
        </w:rPr>
        <w:t>e</w:t>
      </w:r>
      <w:r>
        <w:rPr>
          <w:rFonts w:ascii="Arial" w:eastAsia="Arial" w:hAnsi="Arial" w:cs="Arial"/>
          <w:spacing w:val="-12"/>
        </w:rPr>
        <w:t xml:space="preserve"> </w:t>
      </w:r>
      <w:r>
        <w:rPr>
          <w:spacing w:val="1"/>
        </w:rPr>
        <w:t>.....................................................................................................................................</w:t>
      </w:r>
      <w:r>
        <w:rPr>
          <w:spacing w:val="5"/>
        </w:rPr>
        <w:t>.</w:t>
      </w:r>
      <w:r>
        <w:t>6</w:t>
      </w:r>
    </w:p>
    <w:p w14:paraId="3EEEB9BC" w14:textId="77777777" w:rsidR="007D194C" w:rsidRDefault="00CE1DEB">
      <w:pPr>
        <w:spacing w:line="220" w:lineRule="exact"/>
        <w:ind w:left="620"/>
      </w:pPr>
      <w:r>
        <w:rPr>
          <w:rFonts w:ascii="Arial" w:eastAsia="Arial" w:hAnsi="Arial" w:cs="Arial"/>
        </w:rPr>
        <w:t xml:space="preserve">2.3.     </w:t>
      </w:r>
      <w:r>
        <w:rPr>
          <w:rFonts w:ascii="Arial" w:eastAsia="Arial" w:hAnsi="Arial" w:cs="Arial"/>
          <w:spacing w:val="53"/>
        </w:rPr>
        <w:t xml:space="preserve"> </w:t>
      </w:r>
      <w:r>
        <w:rPr>
          <w:rFonts w:ascii="Arial" w:eastAsia="Arial" w:hAnsi="Arial" w:cs="Arial"/>
        </w:rPr>
        <w:t>Not</w:t>
      </w:r>
      <w:r>
        <w:rPr>
          <w:rFonts w:ascii="Arial" w:eastAsia="Arial" w:hAnsi="Arial" w:cs="Arial"/>
          <w:spacing w:val="-3"/>
        </w:rPr>
        <w:t xml:space="preserve"> </w:t>
      </w:r>
      <w:r w:rsidR="00113906">
        <w:rPr>
          <w:rFonts w:ascii="Arial" w:eastAsia="Arial" w:hAnsi="Arial" w:cs="Arial"/>
          <w:spacing w:val="-1"/>
        </w:rPr>
        <w:t>in</w:t>
      </w:r>
      <w:r>
        <w:rPr>
          <w:rFonts w:ascii="Arial" w:eastAsia="Arial" w:hAnsi="Arial" w:cs="Arial"/>
        </w:rPr>
        <w:t xml:space="preserve"> </w:t>
      </w:r>
      <w:r>
        <w:rPr>
          <w:rFonts w:ascii="Arial" w:eastAsia="Arial" w:hAnsi="Arial" w:cs="Arial"/>
          <w:spacing w:val="-1"/>
          <w:w w:val="99"/>
        </w:rPr>
        <w:t>S</w:t>
      </w:r>
      <w:r>
        <w:rPr>
          <w:rFonts w:ascii="Arial" w:eastAsia="Arial" w:hAnsi="Arial" w:cs="Arial"/>
          <w:spacing w:val="1"/>
          <w:w w:val="99"/>
        </w:rPr>
        <w:t>c</w:t>
      </w:r>
      <w:r>
        <w:rPr>
          <w:rFonts w:ascii="Arial" w:eastAsia="Arial" w:hAnsi="Arial" w:cs="Arial"/>
          <w:w w:val="99"/>
        </w:rPr>
        <w:t>o</w:t>
      </w:r>
      <w:r>
        <w:rPr>
          <w:rFonts w:ascii="Arial" w:eastAsia="Arial" w:hAnsi="Arial" w:cs="Arial"/>
          <w:spacing w:val="1"/>
          <w:w w:val="99"/>
        </w:rPr>
        <w:t>p</w:t>
      </w:r>
      <w:r>
        <w:rPr>
          <w:rFonts w:ascii="Arial" w:eastAsia="Arial" w:hAnsi="Arial" w:cs="Arial"/>
          <w:w w:val="99"/>
        </w:rPr>
        <w:t>e</w:t>
      </w:r>
      <w:r>
        <w:rPr>
          <w:rFonts w:ascii="Arial" w:eastAsia="Arial" w:hAnsi="Arial" w:cs="Arial"/>
          <w:spacing w:val="-18"/>
          <w:w w:val="99"/>
        </w:rPr>
        <w:t xml:space="preserve"> </w:t>
      </w:r>
      <w:r>
        <w:rPr>
          <w:spacing w:val="1"/>
        </w:rPr>
        <w:t>.......................................................................................................................................</w:t>
      </w:r>
      <w:r>
        <w:rPr>
          <w:spacing w:val="5"/>
        </w:rPr>
        <w:t>.</w:t>
      </w:r>
      <w:r>
        <w:t>6</w:t>
      </w:r>
    </w:p>
    <w:p w14:paraId="675830DE" w14:textId="77777777" w:rsidR="007D194C" w:rsidRDefault="00CE1DEB">
      <w:pPr>
        <w:spacing w:before="2"/>
        <w:ind w:left="620"/>
      </w:pPr>
      <w:r>
        <w:rPr>
          <w:rFonts w:ascii="Arial" w:eastAsia="Arial" w:hAnsi="Arial" w:cs="Arial"/>
        </w:rPr>
        <w:t xml:space="preserve">2.4.     </w:t>
      </w:r>
      <w:r>
        <w:rPr>
          <w:rFonts w:ascii="Arial" w:eastAsia="Arial" w:hAnsi="Arial" w:cs="Arial"/>
          <w:spacing w:val="5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w w:val="99"/>
        </w:rPr>
        <w:t>Ob</w:t>
      </w:r>
      <w:r>
        <w:rPr>
          <w:rFonts w:ascii="Arial" w:eastAsia="Arial" w:hAnsi="Arial" w:cs="Arial"/>
          <w:spacing w:val="1"/>
          <w:w w:val="99"/>
        </w:rPr>
        <w:t>j</w:t>
      </w:r>
      <w:r>
        <w:rPr>
          <w:rFonts w:ascii="Arial" w:eastAsia="Arial" w:hAnsi="Arial" w:cs="Arial"/>
          <w:w w:val="99"/>
        </w:rPr>
        <w:t>e</w:t>
      </w:r>
      <w:r>
        <w:rPr>
          <w:rFonts w:ascii="Arial" w:eastAsia="Arial" w:hAnsi="Arial" w:cs="Arial"/>
          <w:spacing w:val="1"/>
          <w:w w:val="99"/>
        </w:rPr>
        <w:t>c</w:t>
      </w:r>
      <w:r>
        <w:rPr>
          <w:rFonts w:ascii="Arial" w:eastAsia="Arial" w:hAnsi="Arial" w:cs="Arial"/>
          <w:w w:val="99"/>
        </w:rPr>
        <w:t>t</w:t>
      </w:r>
      <w:r>
        <w:rPr>
          <w:rFonts w:ascii="Arial" w:eastAsia="Arial" w:hAnsi="Arial" w:cs="Arial"/>
          <w:spacing w:val="1"/>
          <w:w w:val="99"/>
        </w:rPr>
        <w:t>i</w:t>
      </w:r>
      <w:r>
        <w:rPr>
          <w:rFonts w:ascii="Arial" w:eastAsia="Arial" w:hAnsi="Arial" w:cs="Arial"/>
          <w:spacing w:val="-1"/>
          <w:w w:val="99"/>
        </w:rPr>
        <w:t>v</w:t>
      </w:r>
      <w:r>
        <w:rPr>
          <w:rFonts w:ascii="Arial" w:eastAsia="Arial" w:hAnsi="Arial" w:cs="Arial"/>
          <w:w w:val="99"/>
        </w:rPr>
        <w:t>es</w:t>
      </w:r>
      <w:r>
        <w:rPr>
          <w:rFonts w:ascii="Arial" w:eastAsia="Arial" w:hAnsi="Arial" w:cs="Arial"/>
          <w:spacing w:val="-18"/>
          <w:w w:val="99"/>
        </w:rPr>
        <w:t xml:space="preserve"> </w:t>
      </w:r>
      <w:r>
        <w:rPr>
          <w:spacing w:val="1"/>
        </w:rPr>
        <w:t>..............................................................................................................................</w:t>
      </w:r>
      <w:r>
        <w:rPr>
          <w:spacing w:val="5"/>
        </w:rPr>
        <w:t>.</w:t>
      </w:r>
      <w:r>
        <w:t>6</w:t>
      </w:r>
    </w:p>
    <w:p w14:paraId="3D57B11B" w14:textId="77777777" w:rsidR="007D194C" w:rsidRDefault="00CE1DEB">
      <w:pPr>
        <w:spacing w:line="220" w:lineRule="exact"/>
        <w:ind w:left="620"/>
      </w:pPr>
      <w:r>
        <w:rPr>
          <w:rFonts w:ascii="Arial" w:eastAsia="Arial" w:hAnsi="Arial" w:cs="Arial"/>
        </w:rPr>
        <w:t xml:space="preserve">2.5.     </w:t>
      </w:r>
      <w:r>
        <w:rPr>
          <w:rFonts w:ascii="Arial" w:eastAsia="Arial" w:hAnsi="Arial" w:cs="Arial"/>
          <w:spacing w:val="53"/>
        </w:rPr>
        <w:t xml:space="preserve"> </w:t>
      </w:r>
      <w:r>
        <w:rPr>
          <w:rFonts w:ascii="Arial" w:eastAsia="Arial" w:hAnsi="Arial" w:cs="Arial"/>
          <w:spacing w:val="-1"/>
          <w:w w:val="99"/>
        </w:rPr>
        <w:t>S</w:t>
      </w:r>
      <w:r>
        <w:rPr>
          <w:rFonts w:ascii="Arial" w:eastAsia="Arial" w:hAnsi="Arial" w:cs="Arial"/>
          <w:w w:val="99"/>
        </w:rPr>
        <w:t>ta</w:t>
      </w:r>
      <w:r>
        <w:rPr>
          <w:rFonts w:ascii="Arial" w:eastAsia="Arial" w:hAnsi="Arial" w:cs="Arial"/>
          <w:spacing w:val="3"/>
          <w:w w:val="99"/>
        </w:rPr>
        <w:t>k</w:t>
      </w:r>
      <w:r>
        <w:rPr>
          <w:rFonts w:ascii="Arial" w:eastAsia="Arial" w:hAnsi="Arial" w:cs="Arial"/>
          <w:w w:val="99"/>
        </w:rPr>
        <w:t>e</w:t>
      </w:r>
      <w:r>
        <w:rPr>
          <w:rFonts w:ascii="Arial" w:eastAsia="Arial" w:hAnsi="Arial" w:cs="Arial"/>
          <w:spacing w:val="-1"/>
          <w:w w:val="99"/>
        </w:rPr>
        <w:t>h</w:t>
      </w:r>
      <w:r>
        <w:rPr>
          <w:rFonts w:ascii="Arial" w:eastAsia="Arial" w:hAnsi="Arial" w:cs="Arial"/>
          <w:w w:val="99"/>
        </w:rPr>
        <w:t>o</w:t>
      </w:r>
      <w:r>
        <w:rPr>
          <w:rFonts w:ascii="Arial" w:eastAsia="Arial" w:hAnsi="Arial" w:cs="Arial"/>
          <w:spacing w:val="1"/>
          <w:w w:val="99"/>
        </w:rPr>
        <w:t>l</w:t>
      </w:r>
      <w:r>
        <w:rPr>
          <w:rFonts w:ascii="Arial" w:eastAsia="Arial" w:hAnsi="Arial" w:cs="Arial"/>
          <w:w w:val="99"/>
        </w:rPr>
        <w:t>d</w:t>
      </w:r>
      <w:r>
        <w:rPr>
          <w:rFonts w:ascii="Arial" w:eastAsia="Arial" w:hAnsi="Arial" w:cs="Arial"/>
          <w:spacing w:val="-1"/>
          <w:w w:val="99"/>
        </w:rPr>
        <w:t>e</w:t>
      </w:r>
      <w:r>
        <w:rPr>
          <w:rFonts w:ascii="Arial" w:eastAsia="Arial" w:hAnsi="Arial" w:cs="Arial"/>
          <w:spacing w:val="1"/>
          <w:w w:val="99"/>
        </w:rPr>
        <w:t>r</w:t>
      </w:r>
      <w:r>
        <w:rPr>
          <w:rFonts w:ascii="Arial" w:eastAsia="Arial" w:hAnsi="Arial" w:cs="Arial"/>
          <w:w w:val="99"/>
        </w:rPr>
        <w:t>s</w:t>
      </w:r>
      <w:r>
        <w:rPr>
          <w:rFonts w:ascii="Arial" w:eastAsia="Arial" w:hAnsi="Arial" w:cs="Arial"/>
          <w:spacing w:val="-29"/>
        </w:rPr>
        <w:t xml:space="preserve"> </w:t>
      </w:r>
      <w:r>
        <w:rPr>
          <w:spacing w:val="1"/>
        </w:rPr>
        <w:t>.......................................................................................................................................</w:t>
      </w:r>
      <w:r>
        <w:rPr>
          <w:spacing w:val="5"/>
        </w:rPr>
        <w:t>.</w:t>
      </w:r>
      <w:r>
        <w:t>6</w:t>
      </w:r>
    </w:p>
    <w:p w14:paraId="68322755" w14:textId="77777777" w:rsidR="007D194C" w:rsidRDefault="00CE1DEB">
      <w:pPr>
        <w:spacing w:line="220" w:lineRule="exact"/>
        <w:ind w:left="620"/>
      </w:pPr>
      <w:r>
        <w:rPr>
          <w:rFonts w:ascii="Arial" w:eastAsia="Arial" w:hAnsi="Arial" w:cs="Arial"/>
        </w:rPr>
        <w:t xml:space="preserve">2.6.     </w:t>
      </w:r>
      <w:r>
        <w:rPr>
          <w:rFonts w:ascii="Arial" w:eastAsia="Arial" w:hAnsi="Arial" w:cs="Arial"/>
          <w:spacing w:val="53"/>
        </w:rPr>
        <w:t xml:space="preserve"> </w:t>
      </w:r>
      <w:r>
        <w:rPr>
          <w:rFonts w:ascii="Arial" w:eastAsia="Arial" w:hAnsi="Arial" w:cs="Arial"/>
          <w:spacing w:val="1"/>
        </w:rPr>
        <w:t>O</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rPr>
        <w:t>at</w:t>
      </w:r>
      <w:r>
        <w:rPr>
          <w:rFonts w:ascii="Arial" w:eastAsia="Arial" w:hAnsi="Arial" w:cs="Arial"/>
          <w:spacing w:val="1"/>
        </w:rPr>
        <w:t>i</w:t>
      </w:r>
      <w:r>
        <w:rPr>
          <w:rFonts w:ascii="Arial" w:eastAsia="Arial" w:hAnsi="Arial" w:cs="Arial"/>
        </w:rPr>
        <w:t>ng</w:t>
      </w:r>
      <w:r>
        <w:rPr>
          <w:rFonts w:ascii="Arial" w:eastAsia="Arial" w:hAnsi="Arial" w:cs="Arial"/>
          <w:spacing w:val="-8"/>
        </w:rPr>
        <w:t xml:space="preserve"> </w:t>
      </w:r>
      <w:r>
        <w:rPr>
          <w:rFonts w:ascii="Arial" w:eastAsia="Arial" w:hAnsi="Arial" w:cs="Arial"/>
          <w:spacing w:val="-1"/>
          <w:w w:val="99"/>
        </w:rPr>
        <w:t>E</w:t>
      </w:r>
      <w:r>
        <w:rPr>
          <w:rFonts w:ascii="Arial" w:eastAsia="Arial" w:hAnsi="Arial" w:cs="Arial"/>
          <w:spacing w:val="2"/>
          <w:w w:val="99"/>
        </w:rPr>
        <w:t>n</w:t>
      </w:r>
      <w:r>
        <w:rPr>
          <w:rFonts w:ascii="Arial" w:eastAsia="Arial" w:hAnsi="Arial" w:cs="Arial"/>
          <w:spacing w:val="-1"/>
          <w:w w:val="99"/>
        </w:rPr>
        <w:t>vi</w:t>
      </w:r>
      <w:r>
        <w:rPr>
          <w:rFonts w:ascii="Arial" w:eastAsia="Arial" w:hAnsi="Arial" w:cs="Arial"/>
          <w:spacing w:val="1"/>
          <w:w w:val="99"/>
        </w:rPr>
        <w:t>r</w:t>
      </w:r>
      <w:r>
        <w:rPr>
          <w:rFonts w:ascii="Arial" w:eastAsia="Arial" w:hAnsi="Arial" w:cs="Arial"/>
          <w:spacing w:val="2"/>
          <w:w w:val="99"/>
        </w:rPr>
        <w:t>o</w:t>
      </w:r>
      <w:r>
        <w:rPr>
          <w:rFonts w:ascii="Arial" w:eastAsia="Arial" w:hAnsi="Arial" w:cs="Arial"/>
          <w:w w:val="99"/>
        </w:rPr>
        <w:t>n</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w:t>
      </w:r>
      <w:r>
        <w:rPr>
          <w:rFonts w:ascii="Arial" w:eastAsia="Arial" w:hAnsi="Arial" w:cs="Arial"/>
          <w:spacing w:val="-11"/>
          <w:w w:val="99"/>
        </w:rPr>
        <w:t xml:space="preserve"> </w:t>
      </w:r>
      <w:r>
        <w:rPr>
          <w:spacing w:val="1"/>
        </w:rPr>
        <w:t>.....................................................................................................................</w:t>
      </w:r>
      <w:r>
        <w:rPr>
          <w:spacing w:val="5"/>
        </w:rPr>
        <w:t>.</w:t>
      </w:r>
      <w:r>
        <w:t>6</w:t>
      </w:r>
    </w:p>
    <w:p w14:paraId="671BCF81" w14:textId="77777777" w:rsidR="007D194C" w:rsidRDefault="00CE1DEB">
      <w:pPr>
        <w:spacing w:line="220" w:lineRule="exact"/>
        <w:ind w:left="620"/>
      </w:pPr>
      <w:r>
        <w:rPr>
          <w:rFonts w:ascii="Arial" w:eastAsia="Arial" w:hAnsi="Arial" w:cs="Arial"/>
        </w:rPr>
        <w:t xml:space="preserve">2.7.     </w:t>
      </w:r>
      <w:r>
        <w:rPr>
          <w:rFonts w:ascii="Arial" w:eastAsia="Arial" w:hAnsi="Arial" w:cs="Arial"/>
          <w:spacing w:val="53"/>
        </w:rPr>
        <w:t xml:space="preserve"> </w:t>
      </w:r>
      <w:r>
        <w:rPr>
          <w:rFonts w:ascii="Arial" w:eastAsia="Arial" w:hAnsi="Arial" w:cs="Arial"/>
          <w:spacing w:val="1"/>
        </w:rPr>
        <w:t>S</w:t>
      </w:r>
      <w:r>
        <w:rPr>
          <w:rFonts w:ascii="Arial" w:eastAsia="Arial" w:hAnsi="Arial" w:cs="Arial"/>
          <w:spacing w:val="-4"/>
        </w:rPr>
        <w:t>y</w:t>
      </w:r>
      <w:r>
        <w:rPr>
          <w:rFonts w:ascii="Arial" w:eastAsia="Arial" w:hAnsi="Arial" w:cs="Arial"/>
          <w:spacing w:val="1"/>
        </w:rPr>
        <w:t>s</w:t>
      </w:r>
      <w:r>
        <w:rPr>
          <w:rFonts w:ascii="Arial" w:eastAsia="Arial" w:hAnsi="Arial" w:cs="Arial"/>
        </w:rPr>
        <w:t>tem</w:t>
      </w:r>
      <w:r>
        <w:rPr>
          <w:rFonts w:ascii="Arial" w:eastAsia="Arial" w:hAnsi="Arial" w:cs="Arial"/>
          <w:spacing w:val="-3"/>
        </w:rPr>
        <w:t xml:space="preserve"> </w:t>
      </w:r>
      <w:r>
        <w:rPr>
          <w:rFonts w:ascii="Arial" w:eastAsia="Arial" w:hAnsi="Arial" w:cs="Arial"/>
        </w:rPr>
        <w:t>Co</w:t>
      </w:r>
      <w:r>
        <w:rPr>
          <w:rFonts w:ascii="Arial" w:eastAsia="Arial" w:hAnsi="Arial" w:cs="Arial"/>
          <w:spacing w:val="-1"/>
        </w:rPr>
        <w:t>n</w:t>
      </w:r>
      <w:r>
        <w:rPr>
          <w:rFonts w:ascii="Arial" w:eastAsia="Arial" w:hAnsi="Arial" w:cs="Arial"/>
          <w:spacing w:val="1"/>
        </w:rPr>
        <w:t>s</w:t>
      </w:r>
      <w:r>
        <w:rPr>
          <w:rFonts w:ascii="Arial" w:eastAsia="Arial" w:hAnsi="Arial" w:cs="Arial"/>
        </w:rPr>
        <w:t>tra</w:t>
      </w:r>
      <w:r>
        <w:rPr>
          <w:rFonts w:ascii="Arial" w:eastAsia="Arial" w:hAnsi="Arial" w:cs="Arial"/>
          <w:spacing w:val="1"/>
        </w:rPr>
        <w:t>i</w:t>
      </w:r>
      <w:r>
        <w:rPr>
          <w:rFonts w:ascii="Arial" w:eastAsia="Arial" w:hAnsi="Arial" w:cs="Arial"/>
        </w:rPr>
        <w:t>nt</w:t>
      </w:r>
      <w:r>
        <w:rPr>
          <w:rFonts w:ascii="Arial" w:eastAsia="Arial" w:hAnsi="Arial" w:cs="Arial"/>
          <w:spacing w:val="15"/>
        </w:rPr>
        <w:t>s</w:t>
      </w:r>
      <w:r>
        <w:rPr>
          <w:spacing w:val="1"/>
        </w:rPr>
        <w:t>............................................................................................................................</w:t>
      </w:r>
      <w:r>
        <w:rPr>
          <w:spacing w:val="5"/>
        </w:rPr>
        <w:t>.</w:t>
      </w:r>
      <w:r>
        <w:t>6</w:t>
      </w:r>
    </w:p>
    <w:p w14:paraId="30F469B9" w14:textId="77777777" w:rsidR="007D194C" w:rsidRDefault="00CE1DEB">
      <w:pPr>
        <w:ind w:left="620"/>
      </w:pPr>
      <w:r>
        <w:rPr>
          <w:rFonts w:ascii="Arial" w:eastAsia="Arial" w:hAnsi="Arial" w:cs="Arial"/>
        </w:rPr>
        <w:t xml:space="preserve">2.8.     </w:t>
      </w:r>
      <w:r>
        <w:rPr>
          <w:rFonts w:ascii="Arial" w:eastAsia="Arial" w:hAnsi="Arial" w:cs="Arial"/>
          <w:spacing w:val="53"/>
        </w:rPr>
        <w:t xml:space="preserve"> </w:t>
      </w:r>
      <w:r>
        <w:rPr>
          <w:rFonts w:ascii="Arial" w:eastAsia="Arial" w:hAnsi="Arial" w:cs="Arial"/>
          <w:spacing w:val="-1"/>
        </w:rPr>
        <w:t>A</w:t>
      </w:r>
      <w:r>
        <w:rPr>
          <w:rFonts w:ascii="Arial" w:eastAsia="Arial" w:hAnsi="Arial" w:cs="Arial"/>
          <w:spacing w:val="1"/>
        </w:rPr>
        <w:t>ss</w:t>
      </w:r>
      <w:r>
        <w:rPr>
          <w:rFonts w:ascii="Arial" w:eastAsia="Arial" w:hAnsi="Arial" w:cs="Arial"/>
        </w:rPr>
        <w:t>u</w:t>
      </w:r>
      <w:r>
        <w:rPr>
          <w:rFonts w:ascii="Arial" w:eastAsia="Arial" w:hAnsi="Arial" w:cs="Arial"/>
          <w:spacing w:val="4"/>
        </w:rPr>
        <w:t>m</w:t>
      </w:r>
      <w:r>
        <w:rPr>
          <w:rFonts w:ascii="Arial" w:eastAsia="Arial" w:hAnsi="Arial" w:cs="Arial"/>
        </w:rPr>
        <w:t>pt</w:t>
      </w:r>
      <w:r>
        <w:rPr>
          <w:rFonts w:ascii="Arial" w:eastAsia="Arial" w:hAnsi="Arial" w:cs="Arial"/>
          <w:spacing w:val="-2"/>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10"/>
        </w:rPr>
        <w:t xml:space="preserve"> </w:t>
      </w:r>
      <w:r>
        <w:rPr>
          <w:rFonts w:ascii="Arial" w:eastAsia="Arial" w:hAnsi="Arial" w:cs="Arial"/>
        </w:rPr>
        <w:t>&amp;</w:t>
      </w:r>
      <w:r>
        <w:rPr>
          <w:rFonts w:ascii="Arial" w:eastAsia="Arial" w:hAnsi="Arial" w:cs="Arial"/>
          <w:spacing w:val="-2"/>
        </w:rPr>
        <w:t xml:space="preserve"> </w:t>
      </w:r>
      <w:r>
        <w:rPr>
          <w:rFonts w:ascii="Arial" w:eastAsia="Arial" w:hAnsi="Arial" w:cs="Arial"/>
          <w:spacing w:val="2"/>
          <w:w w:val="99"/>
        </w:rPr>
        <w:t>D</w:t>
      </w:r>
      <w:r>
        <w:rPr>
          <w:rFonts w:ascii="Arial" w:eastAsia="Arial" w:hAnsi="Arial" w:cs="Arial"/>
          <w:w w:val="99"/>
        </w:rPr>
        <w:t>e</w:t>
      </w:r>
      <w:r>
        <w:rPr>
          <w:rFonts w:ascii="Arial" w:eastAsia="Arial" w:hAnsi="Arial" w:cs="Arial"/>
          <w:spacing w:val="-1"/>
          <w:w w:val="99"/>
        </w:rPr>
        <w:t>p</w:t>
      </w:r>
      <w:r>
        <w:rPr>
          <w:rFonts w:ascii="Arial" w:eastAsia="Arial" w:hAnsi="Arial" w:cs="Arial"/>
          <w:spacing w:val="2"/>
          <w:w w:val="99"/>
        </w:rPr>
        <w:t>e</w:t>
      </w:r>
      <w:r>
        <w:rPr>
          <w:rFonts w:ascii="Arial" w:eastAsia="Arial" w:hAnsi="Arial" w:cs="Arial"/>
          <w:w w:val="99"/>
        </w:rPr>
        <w:t>n</w:t>
      </w:r>
      <w:r>
        <w:rPr>
          <w:rFonts w:ascii="Arial" w:eastAsia="Arial" w:hAnsi="Arial" w:cs="Arial"/>
          <w:spacing w:val="-1"/>
          <w:w w:val="99"/>
        </w:rPr>
        <w:t>d</w:t>
      </w:r>
      <w:r>
        <w:rPr>
          <w:rFonts w:ascii="Arial" w:eastAsia="Arial" w:hAnsi="Arial" w:cs="Arial"/>
          <w:spacing w:val="2"/>
          <w:w w:val="99"/>
        </w:rPr>
        <w:t>e</w:t>
      </w:r>
      <w:r>
        <w:rPr>
          <w:rFonts w:ascii="Arial" w:eastAsia="Arial" w:hAnsi="Arial" w:cs="Arial"/>
          <w:w w:val="99"/>
        </w:rPr>
        <w:t>n</w:t>
      </w:r>
      <w:r>
        <w:rPr>
          <w:rFonts w:ascii="Arial" w:eastAsia="Arial" w:hAnsi="Arial" w:cs="Arial"/>
          <w:spacing w:val="1"/>
          <w:w w:val="99"/>
        </w:rPr>
        <w:t>c</w:t>
      </w:r>
      <w:r>
        <w:rPr>
          <w:rFonts w:ascii="Arial" w:eastAsia="Arial" w:hAnsi="Arial" w:cs="Arial"/>
          <w:spacing w:val="-1"/>
          <w:w w:val="99"/>
        </w:rPr>
        <w:t>i</w:t>
      </w:r>
      <w:r>
        <w:rPr>
          <w:rFonts w:ascii="Arial" w:eastAsia="Arial" w:hAnsi="Arial" w:cs="Arial"/>
          <w:w w:val="99"/>
        </w:rPr>
        <w:t>es</w:t>
      </w:r>
      <w:r>
        <w:rPr>
          <w:rFonts w:ascii="Arial" w:eastAsia="Arial" w:hAnsi="Arial" w:cs="Arial"/>
          <w:spacing w:val="-15"/>
          <w:w w:val="99"/>
        </w:rPr>
        <w:t xml:space="preserve"> </w:t>
      </w:r>
      <w:r>
        <w:rPr>
          <w:spacing w:val="1"/>
        </w:rPr>
        <w:t>.........................................................................................................</w:t>
      </w:r>
      <w:r>
        <w:rPr>
          <w:spacing w:val="5"/>
        </w:rPr>
        <w:t>.</w:t>
      </w:r>
      <w:r>
        <w:t>6</w:t>
      </w:r>
    </w:p>
    <w:p w14:paraId="2B889A3A" w14:textId="77777777" w:rsidR="007D194C" w:rsidRDefault="00CE1DEB">
      <w:pPr>
        <w:ind w:left="380"/>
      </w:pPr>
      <w:r>
        <w:rPr>
          <w:i/>
          <w:spacing w:val="1"/>
        </w:rPr>
        <w:t>3</w:t>
      </w:r>
      <w:r>
        <w:rPr>
          <w:i/>
        </w:rPr>
        <w:t xml:space="preserve">. </w:t>
      </w:r>
      <w:r>
        <w:rPr>
          <w:i/>
          <w:spacing w:val="48"/>
        </w:rPr>
        <w:t xml:space="preserve"> </w:t>
      </w:r>
      <w:r>
        <w:rPr>
          <w:i/>
          <w:spacing w:val="1"/>
        </w:rPr>
        <w:t>E</w:t>
      </w:r>
      <w:r>
        <w:rPr>
          <w:i/>
          <w:sz w:val="16"/>
          <w:szCs w:val="16"/>
        </w:rPr>
        <w:t>XTER</w:t>
      </w:r>
      <w:r>
        <w:rPr>
          <w:i/>
          <w:spacing w:val="-2"/>
          <w:sz w:val="16"/>
          <w:szCs w:val="16"/>
        </w:rPr>
        <w:t>N</w:t>
      </w:r>
      <w:r>
        <w:rPr>
          <w:i/>
          <w:sz w:val="16"/>
          <w:szCs w:val="16"/>
        </w:rPr>
        <w:t>AL</w:t>
      </w:r>
      <w:r>
        <w:rPr>
          <w:i/>
          <w:spacing w:val="-1"/>
          <w:sz w:val="16"/>
          <w:szCs w:val="16"/>
        </w:rPr>
        <w:t xml:space="preserve"> </w:t>
      </w:r>
      <w:r>
        <w:rPr>
          <w:i/>
          <w:spacing w:val="-2"/>
        </w:rPr>
        <w:t>I</w:t>
      </w:r>
      <w:r>
        <w:rPr>
          <w:i/>
          <w:spacing w:val="1"/>
          <w:sz w:val="16"/>
          <w:szCs w:val="16"/>
        </w:rPr>
        <w:t>N</w:t>
      </w:r>
      <w:r>
        <w:rPr>
          <w:i/>
          <w:spacing w:val="-1"/>
          <w:sz w:val="16"/>
          <w:szCs w:val="16"/>
        </w:rPr>
        <w:t>T</w:t>
      </w:r>
      <w:r>
        <w:rPr>
          <w:i/>
          <w:sz w:val="16"/>
          <w:szCs w:val="16"/>
        </w:rPr>
        <w:t>ER</w:t>
      </w:r>
      <w:r>
        <w:rPr>
          <w:i/>
          <w:spacing w:val="-2"/>
          <w:sz w:val="16"/>
          <w:szCs w:val="16"/>
        </w:rPr>
        <w:t>F</w:t>
      </w:r>
      <w:r>
        <w:rPr>
          <w:i/>
          <w:sz w:val="16"/>
          <w:szCs w:val="16"/>
        </w:rPr>
        <w:t>A</w:t>
      </w:r>
      <w:r>
        <w:rPr>
          <w:i/>
          <w:spacing w:val="1"/>
          <w:sz w:val="16"/>
          <w:szCs w:val="16"/>
        </w:rPr>
        <w:t>C</w:t>
      </w:r>
      <w:r>
        <w:rPr>
          <w:i/>
          <w:sz w:val="16"/>
          <w:szCs w:val="16"/>
        </w:rPr>
        <w:t>E</w:t>
      </w:r>
      <w:r>
        <w:rPr>
          <w:i/>
          <w:spacing w:val="-2"/>
          <w:sz w:val="16"/>
          <w:szCs w:val="16"/>
        </w:rPr>
        <w:t xml:space="preserve"> </w:t>
      </w:r>
      <w:r>
        <w:rPr>
          <w:i/>
          <w:spacing w:val="1"/>
          <w:w w:val="99"/>
        </w:rPr>
        <w:t>R</w:t>
      </w:r>
      <w:r>
        <w:rPr>
          <w:i/>
          <w:w w:val="99"/>
          <w:sz w:val="16"/>
          <w:szCs w:val="16"/>
        </w:rPr>
        <w:t>E</w:t>
      </w:r>
      <w:r>
        <w:rPr>
          <w:i/>
          <w:spacing w:val="-1"/>
          <w:w w:val="99"/>
          <w:sz w:val="16"/>
          <w:szCs w:val="16"/>
        </w:rPr>
        <w:t>QUI</w:t>
      </w:r>
      <w:r>
        <w:rPr>
          <w:i/>
          <w:w w:val="99"/>
          <w:sz w:val="16"/>
          <w:szCs w:val="16"/>
        </w:rPr>
        <w:t>R</w:t>
      </w:r>
      <w:r>
        <w:rPr>
          <w:i/>
          <w:spacing w:val="-2"/>
          <w:w w:val="99"/>
          <w:sz w:val="16"/>
          <w:szCs w:val="16"/>
        </w:rPr>
        <w:t>E</w:t>
      </w:r>
      <w:r>
        <w:rPr>
          <w:i/>
          <w:w w:val="99"/>
          <w:sz w:val="16"/>
          <w:szCs w:val="16"/>
        </w:rPr>
        <w:t>ME</w:t>
      </w:r>
      <w:r>
        <w:rPr>
          <w:i/>
          <w:spacing w:val="1"/>
          <w:w w:val="99"/>
          <w:sz w:val="16"/>
          <w:szCs w:val="16"/>
        </w:rPr>
        <w:t>N</w:t>
      </w:r>
      <w:r>
        <w:rPr>
          <w:i/>
          <w:spacing w:val="-3"/>
          <w:w w:val="99"/>
          <w:sz w:val="16"/>
          <w:szCs w:val="16"/>
        </w:rPr>
        <w:t>T</w:t>
      </w:r>
      <w:r>
        <w:rPr>
          <w:i/>
          <w:w w:val="99"/>
          <w:sz w:val="16"/>
          <w:szCs w:val="16"/>
        </w:rPr>
        <w:t>S</w:t>
      </w:r>
      <w:r>
        <w:rPr>
          <w:i/>
          <w:spacing w:val="-13"/>
          <w:w w:val="99"/>
          <w:sz w:val="16"/>
          <w:szCs w:val="16"/>
        </w:rPr>
        <w:t xml:space="preserve"> </w:t>
      </w:r>
      <w:r>
        <w:rPr>
          <w:i/>
          <w:spacing w:val="1"/>
        </w:rPr>
        <w:t>.................................................................................................................</w:t>
      </w:r>
      <w:r>
        <w:rPr>
          <w:i/>
          <w:spacing w:val="5"/>
        </w:rPr>
        <w:t>.</w:t>
      </w:r>
      <w:r>
        <w:rPr>
          <w:i/>
        </w:rPr>
        <w:t>7</w:t>
      </w:r>
    </w:p>
    <w:p w14:paraId="32916981" w14:textId="77777777" w:rsidR="007D194C" w:rsidRDefault="007D194C">
      <w:pPr>
        <w:spacing w:before="5" w:line="100" w:lineRule="exact"/>
        <w:rPr>
          <w:sz w:val="11"/>
          <w:szCs w:val="11"/>
        </w:rPr>
      </w:pPr>
    </w:p>
    <w:p w14:paraId="0F8949D1" w14:textId="77777777" w:rsidR="007D194C" w:rsidRDefault="00CE1DEB">
      <w:pPr>
        <w:ind w:left="620"/>
      </w:pPr>
      <w:r>
        <w:rPr>
          <w:rFonts w:ascii="Arial" w:eastAsia="Arial" w:hAnsi="Arial" w:cs="Arial"/>
        </w:rPr>
        <w:t xml:space="preserve">3.1.     </w:t>
      </w:r>
      <w:r>
        <w:rPr>
          <w:rFonts w:ascii="Arial" w:eastAsia="Arial" w:hAnsi="Arial" w:cs="Arial"/>
          <w:spacing w:val="53"/>
        </w:rPr>
        <w:t xml:space="preserve"> </w:t>
      </w:r>
      <w:r>
        <w:rPr>
          <w:rFonts w:ascii="Arial" w:eastAsia="Arial" w:hAnsi="Arial" w:cs="Arial"/>
        </w:rPr>
        <w:t>Har</w:t>
      </w:r>
      <w:r>
        <w:rPr>
          <w:rFonts w:ascii="Arial" w:eastAsia="Arial" w:hAnsi="Arial" w:cs="Arial"/>
          <w:spacing w:val="2"/>
        </w:rPr>
        <w:t>d</w:t>
      </w:r>
      <w:r>
        <w:rPr>
          <w:rFonts w:ascii="Arial" w:eastAsia="Arial" w:hAnsi="Arial" w:cs="Arial"/>
          <w:spacing w:val="-2"/>
        </w:rPr>
        <w:t>w</w:t>
      </w:r>
      <w:r>
        <w:rPr>
          <w:rFonts w:ascii="Arial" w:eastAsia="Arial" w:hAnsi="Arial" w:cs="Arial"/>
        </w:rPr>
        <w:t>are</w:t>
      </w:r>
      <w:r>
        <w:rPr>
          <w:rFonts w:ascii="Arial" w:eastAsia="Arial" w:hAnsi="Arial" w:cs="Arial"/>
          <w:spacing w:val="-7"/>
        </w:rPr>
        <w:t xml:space="preserve"> </w:t>
      </w:r>
      <w:r>
        <w:rPr>
          <w:rFonts w:ascii="Arial" w:eastAsia="Arial" w:hAnsi="Arial" w:cs="Arial"/>
        </w:rPr>
        <w:t>In</w:t>
      </w:r>
      <w:r>
        <w:rPr>
          <w:rFonts w:ascii="Arial" w:eastAsia="Arial" w:hAnsi="Arial" w:cs="Arial"/>
          <w:spacing w:val="-1"/>
        </w:rPr>
        <w:t>t</w:t>
      </w:r>
      <w:r>
        <w:rPr>
          <w:rFonts w:ascii="Arial" w:eastAsia="Arial" w:hAnsi="Arial" w:cs="Arial"/>
        </w:rPr>
        <w:t>er</w:t>
      </w:r>
      <w:r>
        <w:rPr>
          <w:rFonts w:ascii="Arial" w:eastAsia="Arial" w:hAnsi="Arial" w:cs="Arial"/>
          <w:spacing w:val="3"/>
        </w:rPr>
        <w:t>f</w:t>
      </w:r>
      <w:r>
        <w:rPr>
          <w:rFonts w:ascii="Arial" w:eastAsia="Arial" w:hAnsi="Arial" w:cs="Arial"/>
        </w:rPr>
        <w:t>a</w:t>
      </w:r>
      <w:r>
        <w:rPr>
          <w:rFonts w:ascii="Arial" w:eastAsia="Arial" w:hAnsi="Arial" w:cs="Arial"/>
          <w:spacing w:val="1"/>
        </w:rPr>
        <w:t>c</w:t>
      </w:r>
      <w:r>
        <w:rPr>
          <w:rFonts w:ascii="Arial" w:eastAsia="Arial" w:hAnsi="Arial" w:cs="Arial"/>
        </w:rPr>
        <w:t>es</w:t>
      </w:r>
      <w:r>
        <w:rPr>
          <w:rFonts w:ascii="Arial" w:eastAsia="Arial" w:hAnsi="Arial" w:cs="Arial"/>
          <w:spacing w:val="-16"/>
        </w:rPr>
        <w:t xml:space="preserve"> </w:t>
      </w:r>
      <w:r>
        <w:rPr>
          <w:spacing w:val="1"/>
        </w:rPr>
        <w:t>..........................................................................................................................</w:t>
      </w:r>
      <w:r>
        <w:rPr>
          <w:spacing w:val="5"/>
        </w:rPr>
        <w:t>.</w:t>
      </w:r>
      <w:r>
        <w:t>7</w:t>
      </w:r>
    </w:p>
    <w:p w14:paraId="20E18323" w14:textId="77777777" w:rsidR="007D194C" w:rsidRDefault="00CE1DEB">
      <w:pPr>
        <w:spacing w:line="220" w:lineRule="exact"/>
        <w:ind w:left="620"/>
      </w:pPr>
      <w:r>
        <w:rPr>
          <w:rFonts w:ascii="Arial" w:eastAsia="Arial" w:hAnsi="Arial" w:cs="Arial"/>
        </w:rPr>
        <w:t xml:space="preserve">3.2.     </w:t>
      </w:r>
      <w:r>
        <w:rPr>
          <w:rFonts w:ascii="Arial" w:eastAsia="Arial" w:hAnsi="Arial" w:cs="Arial"/>
          <w:spacing w:val="53"/>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2"/>
        </w:rPr>
        <w:t>f</w:t>
      </w:r>
      <w:r>
        <w:rPr>
          <w:rFonts w:ascii="Arial" w:eastAsia="Arial" w:hAnsi="Arial" w:cs="Arial"/>
        </w:rPr>
        <w:t>tware</w:t>
      </w:r>
      <w:r>
        <w:rPr>
          <w:rFonts w:ascii="Arial" w:eastAsia="Arial" w:hAnsi="Arial" w:cs="Arial"/>
          <w:spacing w:val="-8"/>
        </w:rPr>
        <w:t xml:space="preserve"> </w:t>
      </w:r>
      <w:r>
        <w:rPr>
          <w:rFonts w:ascii="Arial" w:eastAsia="Arial" w:hAnsi="Arial" w:cs="Arial"/>
          <w:spacing w:val="2"/>
          <w:w w:val="99"/>
        </w:rPr>
        <w:t>I</w:t>
      </w:r>
      <w:r>
        <w:rPr>
          <w:rFonts w:ascii="Arial" w:eastAsia="Arial" w:hAnsi="Arial" w:cs="Arial"/>
          <w:w w:val="99"/>
        </w:rPr>
        <w:t>nt</w:t>
      </w:r>
      <w:r>
        <w:rPr>
          <w:rFonts w:ascii="Arial" w:eastAsia="Arial" w:hAnsi="Arial" w:cs="Arial"/>
          <w:spacing w:val="-1"/>
          <w:w w:val="99"/>
        </w:rPr>
        <w:t>e</w:t>
      </w:r>
      <w:r>
        <w:rPr>
          <w:rFonts w:ascii="Arial" w:eastAsia="Arial" w:hAnsi="Arial" w:cs="Arial"/>
          <w:spacing w:val="1"/>
          <w:w w:val="99"/>
        </w:rPr>
        <w:t>r</w:t>
      </w:r>
      <w:r>
        <w:rPr>
          <w:rFonts w:ascii="Arial" w:eastAsia="Arial" w:hAnsi="Arial" w:cs="Arial"/>
          <w:spacing w:val="2"/>
          <w:w w:val="99"/>
        </w:rPr>
        <w:t>f</w:t>
      </w:r>
      <w:r>
        <w:rPr>
          <w:rFonts w:ascii="Arial" w:eastAsia="Arial" w:hAnsi="Arial" w:cs="Arial"/>
          <w:w w:val="99"/>
        </w:rPr>
        <w:t>a</w:t>
      </w:r>
      <w:r>
        <w:rPr>
          <w:rFonts w:ascii="Arial" w:eastAsia="Arial" w:hAnsi="Arial" w:cs="Arial"/>
          <w:spacing w:val="1"/>
          <w:w w:val="99"/>
        </w:rPr>
        <w:t>c</w:t>
      </w:r>
      <w:r>
        <w:rPr>
          <w:rFonts w:ascii="Arial" w:eastAsia="Arial" w:hAnsi="Arial" w:cs="Arial"/>
          <w:w w:val="99"/>
        </w:rPr>
        <w:t>es</w:t>
      </w:r>
      <w:r>
        <w:rPr>
          <w:rFonts w:ascii="Arial" w:eastAsia="Arial" w:hAnsi="Arial" w:cs="Arial"/>
          <w:spacing w:val="-31"/>
        </w:rPr>
        <w:t xml:space="preserve"> </w:t>
      </w:r>
      <w:r>
        <w:rPr>
          <w:spacing w:val="1"/>
        </w:rPr>
        <w:t>............................................................................................................................</w:t>
      </w:r>
      <w:r>
        <w:rPr>
          <w:spacing w:val="5"/>
        </w:rPr>
        <w:t>.</w:t>
      </w:r>
      <w:r>
        <w:t>7</w:t>
      </w:r>
    </w:p>
    <w:p w14:paraId="06708FA3" w14:textId="77777777" w:rsidR="007D194C" w:rsidRDefault="00CE1DEB">
      <w:pPr>
        <w:spacing w:before="2"/>
        <w:ind w:left="620"/>
      </w:pPr>
      <w:r>
        <w:rPr>
          <w:rFonts w:ascii="Arial" w:eastAsia="Arial" w:hAnsi="Arial" w:cs="Arial"/>
        </w:rPr>
        <w:t xml:space="preserve">3.3.     </w:t>
      </w:r>
      <w:r>
        <w:rPr>
          <w:rFonts w:ascii="Arial" w:eastAsia="Arial" w:hAnsi="Arial" w:cs="Arial"/>
          <w:spacing w:val="53"/>
        </w:rPr>
        <w:t xml:space="preserve"> </w:t>
      </w:r>
      <w:r>
        <w:rPr>
          <w:rFonts w:ascii="Arial" w:eastAsia="Arial" w:hAnsi="Arial" w:cs="Arial"/>
        </w:rPr>
        <w:t>Co</w:t>
      </w:r>
      <w:r>
        <w:rPr>
          <w:rFonts w:ascii="Arial" w:eastAsia="Arial" w:hAnsi="Arial" w:cs="Arial"/>
          <w:spacing w:val="2"/>
        </w:rPr>
        <w:t>m</w:t>
      </w:r>
      <w:r>
        <w:rPr>
          <w:rFonts w:ascii="Arial" w:eastAsia="Arial" w:hAnsi="Arial" w:cs="Arial"/>
          <w:spacing w:val="4"/>
        </w:rPr>
        <w:t>m</w:t>
      </w:r>
      <w:r>
        <w:rPr>
          <w:rFonts w:ascii="Arial" w:eastAsia="Arial" w:hAnsi="Arial" w:cs="Arial"/>
        </w:rPr>
        <w:t>u</w:t>
      </w:r>
      <w:r>
        <w:rPr>
          <w:rFonts w:ascii="Arial" w:eastAsia="Arial" w:hAnsi="Arial" w:cs="Arial"/>
          <w:spacing w:val="-1"/>
        </w:rPr>
        <w:t>ni</w:t>
      </w:r>
      <w:r>
        <w:rPr>
          <w:rFonts w:ascii="Arial" w:eastAsia="Arial" w:hAnsi="Arial" w:cs="Arial"/>
          <w:spacing w:val="1"/>
        </w:rPr>
        <w:t>c</w:t>
      </w:r>
      <w:r>
        <w:rPr>
          <w:rFonts w:ascii="Arial" w:eastAsia="Arial" w:hAnsi="Arial" w:cs="Arial"/>
        </w:rPr>
        <w:t>at</w:t>
      </w:r>
      <w:r>
        <w:rPr>
          <w:rFonts w:ascii="Arial" w:eastAsia="Arial" w:hAnsi="Arial" w:cs="Arial"/>
          <w:spacing w:val="-2"/>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14"/>
        </w:rPr>
        <w:t xml:space="preserve"> </w:t>
      </w:r>
      <w:r>
        <w:rPr>
          <w:rFonts w:ascii="Arial" w:eastAsia="Arial" w:hAnsi="Arial" w:cs="Arial"/>
          <w:w w:val="99"/>
        </w:rPr>
        <w:t>I</w:t>
      </w:r>
      <w:r>
        <w:rPr>
          <w:rFonts w:ascii="Arial" w:eastAsia="Arial" w:hAnsi="Arial" w:cs="Arial"/>
          <w:spacing w:val="-1"/>
          <w:w w:val="99"/>
        </w:rPr>
        <w:t>n</w:t>
      </w:r>
      <w:r>
        <w:rPr>
          <w:rFonts w:ascii="Arial" w:eastAsia="Arial" w:hAnsi="Arial" w:cs="Arial"/>
          <w:spacing w:val="2"/>
          <w:w w:val="99"/>
        </w:rPr>
        <w:t>t</w:t>
      </w:r>
      <w:r>
        <w:rPr>
          <w:rFonts w:ascii="Arial" w:eastAsia="Arial" w:hAnsi="Arial" w:cs="Arial"/>
          <w:w w:val="99"/>
        </w:rPr>
        <w:t>er</w:t>
      </w:r>
      <w:r>
        <w:rPr>
          <w:rFonts w:ascii="Arial" w:eastAsia="Arial" w:hAnsi="Arial" w:cs="Arial"/>
          <w:spacing w:val="3"/>
          <w:w w:val="99"/>
        </w:rPr>
        <w:t>f</w:t>
      </w:r>
      <w:r>
        <w:rPr>
          <w:rFonts w:ascii="Arial" w:eastAsia="Arial" w:hAnsi="Arial" w:cs="Arial"/>
          <w:w w:val="99"/>
        </w:rPr>
        <w:t>a</w:t>
      </w:r>
      <w:r>
        <w:rPr>
          <w:rFonts w:ascii="Arial" w:eastAsia="Arial" w:hAnsi="Arial" w:cs="Arial"/>
          <w:spacing w:val="1"/>
          <w:w w:val="99"/>
        </w:rPr>
        <w:t>c</w:t>
      </w:r>
      <w:r>
        <w:rPr>
          <w:rFonts w:ascii="Arial" w:eastAsia="Arial" w:hAnsi="Arial" w:cs="Arial"/>
          <w:w w:val="99"/>
        </w:rPr>
        <w:t>es</w:t>
      </w:r>
      <w:r>
        <w:rPr>
          <w:rFonts w:ascii="Arial" w:eastAsia="Arial" w:hAnsi="Arial" w:cs="Arial"/>
          <w:spacing w:val="-26"/>
        </w:rPr>
        <w:t xml:space="preserve"> </w:t>
      </w:r>
      <w:r>
        <w:rPr>
          <w:spacing w:val="1"/>
        </w:rPr>
        <w:t>..............................................................................................................</w:t>
      </w:r>
      <w:r>
        <w:rPr>
          <w:spacing w:val="5"/>
        </w:rPr>
        <w:t>.</w:t>
      </w:r>
      <w:r>
        <w:t>7</w:t>
      </w:r>
    </w:p>
    <w:p w14:paraId="2743235A" w14:textId="77777777" w:rsidR="007D194C" w:rsidRDefault="00CE1DEB">
      <w:pPr>
        <w:spacing w:line="220" w:lineRule="exact"/>
        <w:ind w:left="380"/>
      </w:pPr>
      <w:r>
        <w:rPr>
          <w:i/>
          <w:spacing w:val="1"/>
        </w:rPr>
        <w:t>4</w:t>
      </w:r>
      <w:r>
        <w:rPr>
          <w:i/>
        </w:rPr>
        <w:t xml:space="preserve">. </w:t>
      </w:r>
      <w:r>
        <w:rPr>
          <w:i/>
          <w:spacing w:val="48"/>
        </w:rPr>
        <w:t xml:space="preserve"> </w:t>
      </w:r>
      <w:r>
        <w:rPr>
          <w:i/>
          <w:spacing w:val="1"/>
        </w:rPr>
        <w:t>F</w:t>
      </w:r>
      <w:r>
        <w:rPr>
          <w:i/>
          <w:spacing w:val="-1"/>
          <w:sz w:val="16"/>
          <w:szCs w:val="16"/>
        </w:rPr>
        <w:t>U</w:t>
      </w:r>
      <w:r>
        <w:rPr>
          <w:i/>
          <w:spacing w:val="1"/>
          <w:sz w:val="16"/>
          <w:szCs w:val="16"/>
        </w:rPr>
        <w:t>NC</w:t>
      </w:r>
      <w:r>
        <w:rPr>
          <w:i/>
          <w:spacing w:val="-1"/>
          <w:sz w:val="16"/>
          <w:szCs w:val="16"/>
        </w:rPr>
        <w:t>TIO</w:t>
      </w:r>
      <w:r>
        <w:rPr>
          <w:i/>
          <w:spacing w:val="1"/>
          <w:sz w:val="16"/>
          <w:szCs w:val="16"/>
        </w:rPr>
        <w:t>N</w:t>
      </w:r>
      <w:r>
        <w:rPr>
          <w:i/>
          <w:sz w:val="16"/>
          <w:szCs w:val="16"/>
        </w:rPr>
        <w:t>AL</w:t>
      </w:r>
      <w:r>
        <w:rPr>
          <w:i/>
          <w:spacing w:val="-3"/>
          <w:sz w:val="16"/>
          <w:szCs w:val="16"/>
        </w:rPr>
        <w:t xml:space="preserve"> </w:t>
      </w:r>
      <w:r>
        <w:rPr>
          <w:i/>
          <w:spacing w:val="1"/>
        </w:rPr>
        <w:t>R</w:t>
      </w:r>
      <w:r>
        <w:rPr>
          <w:i/>
          <w:sz w:val="16"/>
          <w:szCs w:val="16"/>
        </w:rPr>
        <w:t>E</w:t>
      </w:r>
      <w:r>
        <w:rPr>
          <w:i/>
          <w:spacing w:val="-1"/>
          <w:sz w:val="16"/>
          <w:szCs w:val="16"/>
        </w:rPr>
        <w:t>QUI</w:t>
      </w:r>
      <w:r>
        <w:rPr>
          <w:i/>
          <w:sz w:val="16"/>
          <w:szCs w:val="16"/>
        </w:rPr>
        <w:t>R</w:t>
      </w:r>
      <w:r>
        <w:rPr>
          <w:i/>
          <w:spacing w:val="-2"/>
          <w:sz w:val="16"/>
          <w:szCs w:val="16"/>
        </w:rPr>
        <w:t>E</w:t>
      </w:r>
      <w:r>
        <w:rPr>
          <w:i/>
          <w:sz w:val="16"/>
          <w:szCs w:val="16"/>
        </w:rPr>
        <w:t>ME</w:t>
      </w:r>
      <w:r>
        <w:rPr>
          <w:i/>
          <w:spacing w:val="1"/>
          <w:sz w:val="16"/>
          <w:szCs w:val="16"/>
        </w:rPr>
        <w:t>N</w:t>
      </w:r>
      <w:r>
        <w:rPr>
          <w:i/>
          <w:spacing w:val="-3"/>
          <w:sz w:val="16"/>
          <w:szCs w:val="16"/>
        </w:rPr>
        <w:t>T</w:t>
      </w:r>
      <w:r>
        <w:rPr>
          <w:i/>
          <w:spacing w:val="5"/>
          <w:sz w:val="16"/>
          <w:szCs w:val="16"/>
        </w:rPr>
        <w:t>S</w:t>
      </w:r>
      <w:r>
        <w:rPr>
          <w:i/>
          <w:spacing w:val="1"/>
        </w:rPr>
        <w:t>...............................................................................................................................</w:t>
      </w:r>
      <w:r>
        <w:rPr>
          <w:i/>
          <w:spacing w:val="5"/>
        </w:rPr>
        <w:t>.</w:t>
      </w:r>
      <w:r>
        <w:rPr>
          <w:i/>
        </w:rPr>
        <w:t>8</w:t>
      </w:r>
    </w:p>
    <w:p w14:paraId="55B003F1" w14:textId="77777777" w:rsidR="007D194C" w:rsidRDefault="007D194C">
      <w:pPr>
        <w:spacing w:before="6" w:line="100" w:lineRule="exact"/>
        <w:rPr>
          <w:sz w:val="11"/>
          <w:szCs w:val="11"/>
        </w:rPr>
      </w:pPr>
    </w:p>
    <w:p w14:paraId="5C9422FE" w14:textId="77777777" w:rsidR="007D194C" w:rsidRDefault="00CE1DEB">
      <w:pPr>
        <w:ind w:left="380"/>
      </w:pPr>
      <w:r>
        <w:rPr>
          <w:i/>
          <w:spacing w:val="1"/>
        </w:rPr>
        <w:t>4</w:t>
      </w:r>
      <w:r>
        <w:rPr>
          <w:i/>
        </w:rPr>
        <w:t>.</w:t>
      </w:r>
      <w:r>
        <w:rPr>
          <w:i/>
          <w:spacing w:val="1"/>
        </w:rPr>
        <w:t>1</w:t>
      </w:r>
      <w:r>
        <w:rPr>
          <w:i/>
        </w:rPr>
        <w:t xml:space="preserve">.       </w:t>
      </w:r>
      <w:r>
        <w:rPr>
          <w:i/>
          <w:spacing w:val="16"/>
        </w:rPr>
        <w:t xml:space="preserve"> </w:t>
      </w:r>
      <w:r>
        <w:rPr>
          <w:i/>
          <w:spacing w:val="1"/>
        </w:rPr>
        <w:t>F</w:t>
      </w:r>
      <w:r>
        <w:rPr>
          <w:i/>
          <w:spacing w:val="-1"/>
          <w:sz w:val="16"/>
          <w:szCs w:val="16"/>
        </w:rPr>
        <w:t>U</w:t>
      </w:r>
      <w:r>
        <w:rPr>
          <w:i/>
          <w:spacing w:val="1"/>
          <w:sz w:val="16"/>
          <w:szCs w:val="16"/>
        </w:rPr>
        <w:t>NC</w:t>
      </w:r>
      <w:r>
        <w:rPr>
          <w:i/>
          <w:spacing w:val="-1"/>
          <w:sz w:val="16"/>
          <w:szCs w:val="16"/>
        </w:rPr>
        <w:t>TIO</w:t>
      </w:r>
      <w:r>
        <w:rPr>
          <w:i/>
          <w:spacing w:val="1"/>
          <w:sz w:val="16"/>
          <w:szCs w:val="16"/>
        </w:rPr>
        <w:t>N</w:t>
      </w:r>
      <w:r>
        <w:rPr>
          <w:i/>
          <w:sz w:val="16"/>
          <w:szCs w:val="16"/>
        </w:rPr>
        <w:t>AL</w:t>
      </w:r>
      <w:r>
        <w:rPr>
          <w:i/>
          <w:spacing w:val="-3"/>
          <w:sz w:val="16"/>
          <w:szCs w:val="16"/>
        </w:rPr>
        <w:t xml:space="preserve"> </w:t>
      </w:r>
      <w:r>
        <w:rPr>
          <w:i/>
        </w:rPr>
        <w:t>H</w:t>
      </w:r>
      <w:r>
        <w:rPr>
          <w:i/>
          <w:spacing w:val="-1"/>
          <w:sz w:val="16"/>
          <w:szCs w:val="16"/>
        </w:rPr>
        <w:t>I</w:t>
      </w:r>
      <w:r>
        <w:rPr>
          <w:i/>
          <w:sz w:val="16"/>
          <w:szCs w:val="16"/>
        </w:rPr>
        <w:t>ERA</w:t>
      </w:r>
      <w:r>
        <w:rPr>
          <w:i/>
          <w:spacing w:val="-2"/>
          <w:sz w:val="16"/>
          <w:szCs w:val="16"/>
        </w:rPr>
        <w:t>R</w:t>
      </w:r>
      <w:r>
        <w:rPr>
          <w:i/>
          <w:spacing w:val="1"/>
          <w:sz w:val="16"/>
          <w:szCs w:val="16"/>
        </w:rPr>
        <w:t>C</w:t>
      </w:r>
      <w:r>
        <w:rPr>
          <w:i/>
          <w:spacing w:val="-1"/>
          <w:sz w:val="16"/>
          <w:szCs w:val="16"/>
        </w:rPr>
        <w:t>H</w:t>
      </w:r>
      <w:r>
        <w:rPr>
          <w:i/>
          <w:sz w:val="16"/>
          <w:szCs w:val="16"/>
        </w:rPr>
        <w:t xml:space="preserve">Y </w:t>
      </w:r>
      <w:r>
        <w:rPr>
          <w:i/>
          <w:spacing w:val="1"/>
        </w:rPr>
        <w:t>............................................................................................................................</w:t>
      </w:r>
      <w:r>
        <w:rPr>
          <w:i/>
          <w:spacing w:val="5"/>
        </w:rPr>
        <w:t>.</w:t>
      </w:r>
      <w:r>
        <w:rPr>
          <w:i/>
        </w:rPr>
        <w:t>8</w:t>
      </w:r>
    </w:p>
    <w:p w14:paraId="3A0F6070" w14:textId="77777777" w:rsidR="007D194C" w:rsidRDefault="007D194C">
      <w:pPr>
        <w:spacing w:before="5" w:line="100" w:lineRule="exact"/>
        <w:rPr>
          <w:sz w:val="11"/>
          <w:szCs w:val="11"/>
        </w:rPr>
      </w:pPr>
    </w:p>
    <w:p w14:paraId="7AF36D52" w14:textId="77777777" w:rsidR="007D194C" w:rsidRDefault="00CE1DEB">
      <w:pPr>
        <w:ind w:left="620"/>
      </w:pPr>
      <w:r>
        <w:rPr>
          <w:rFonts w:ascii="Arial" w:eastAsia="Arial" w:hAnsi="Arial" w:cs="Arial"/>
        </w:rPr>
        <w:t xml:space="preserve">4.2.     </w:t>
      </w:r>
      <w:r>
        <w:rPr>
          <w:rFonts w:ascii="Arial" w:eastAsia="Arial" w:hAnsi="Arial" w:cs="Arial"/>
          <w:spacing w:val="53"/>
        </w:rPr>
        <w:t xml:space="preserve"> </w:t>
      </w:r>
      <w:r>
        <w:rPr>
          <w:rFonts w:ascii="Arial" w:eastAsia="Arial" w:hAnsi="Arial" w:cs="Arial"/>
        </w:rPr>
        <w:t>U</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C</w:t>
      </w:r>
      <w:r>
        <w:rPr>
          <w:rFonts w:ascii="Arial" w:eastAsia="Arial" w:hAnsi="Arial" w:cs="Arial"/>
          <w:spacing w:val="-1"/>
        </w:rPr>
        <w:t>a</w:t>
      </w:r>
      <w:r>
        <w:rPr>
          <w:rFonts w:ascii="Arial" w:eastAsia="Arial" w:hAnsi="Arial" w:cs="Arial"/>
          <w:spacing w:val="1"/>
        </w:rPr>
        <w:t>s</w:t>
      </w:r>
      <w:r>
        <w:rPr>
          <w:rFonts w:ascii="Arial" w:eastAsia="Arial" w:hAnsi="Arial" w:cs="Arial"/>
        </w:rPr>
        <w:t>e</w:t>
      </w:r>
      <w:r>
        <w:rPr>
          <w:rFonts w:ascii="Arial" w:eastAsia="Arial" w:hAnsi="Arial" w:cs="Arial"/>
          <w:spacing w:val="13"/>
        </w:rPr>
        <w:t>s</w:t>
      </w:r>
      <w:r>
        <w:rPr>
          <w:spacing w:val="1"/>
        </w:rPr>
        <w:t>...........................................................................................................................................</w:t>
      </w:r>
      <w:r>
        <w:rPr>
          <w:spacing w:val="5"/>
        </w:rPr>
        <w:t>.</w:t>
      </w:r>
      <w:r>
        <w:t>8</w:t>
      </w:r>
    </w:p>
    <w:p w14:paraId="67B5CB50" w14:textId="77777777" w:rsidR="007D194C" w:rsidRDefault="00CE1DEB">
      <w:pPr>
        <w:spacing w:before="2"/>
        <w:ind w:left="620"/>
      </w:pPr>
      <w:r>
        <w:rPr>
          <w:rFonts w:ascii="Arial" w:eastAsia="Arial" w:hAnsi="Arial" w:cs="Arial"/>
        </w:rPr>
        <w:t>4.</w:t>
      </w:r>
      <w:r>
        <w:rPr>
          <w:rFonts w:ascii="Arial" w:eastAsia="Arial" w:hAnsi="Arial" w:cs="Arial"/>
          <w:spacing w:val="-1"/>
        </w:rPr>
        <w:t>2</w:t>
      </w:r>
      <w:r>
        <w:rPr>
          <w:rFonts w:ascii="Arial" w:eastAsia="Arial" w:hAnsi="Arial" w:cs="Arial"/>
        </w:rPr>
        <w:t>.</w:t>
      </w:r>
      <w:r>
        <w:rPr>
          <w:rFonts w:ascii="Arial" w:eastAsia="Arial" w:hAnsi="Arial" w:cs="Arial"/>
          <w:spacing w:val="2"/>
        </w:rPr>
        <w:t>1</w:t>
      </w:r>
      <w:r>
        <w:rPr>
          <w:rFonts w:ascii="Arial" w:eastAsia="Arial" w:hAnsi="Arial" w:cs="Arial"/>
        </w:rPr>
        <w:t xml:space="preserve">.       </w:t>
      </w:r>
      <w:r>
        <w:rPr>
          <w:rFonts w:ascii="Arial" w:eastAsia="Arial" w:hAnsi="Arial" w:cs="Arial"/>
          <w:spacing w:val="13"/>
        </w:rPr>
        <w:t xml:space="preserve"> </w:t>
      </w:r>
      <w:r>
        <w:rPr>
          <w:rFonts w:ascii="Arial" w:eastAsia="Arial" w:hAnsi="Arial" w:cs="Arial"/>
        </w:rPr>
        <w:t>[</w:t>
      </w:r>
      <w:r>
        <w:rPr>
          <w:rFonts w:ascii="Arial" w:eastAsia="Arial" w:hAnsi="Arial" w:cs="Arial"/>
          <w:spacing w:val="3"/>
        </w:rPr>
        <w:t>T</w:t>
      </w:r>
      <w:r>
        <w:rPr>
          <w:rFonts w:ascii="Arial" w:eastAsia="Arial" w:hAnsi="Arial" w:cs="Arial"/>
          <w:spacing w:val="-1"/>
        </w:rPr>
        <w:t>i</w:t>
      </w:r>
      <w:r>
        <w:rPr>
          <w:rFonts w:ascii="Arial" w:eastAsia="Arial" w:hAnsi="Arial" w:cs="Arial"/>
        </w:rPr>
        <w:t>t</w:t>
      </w:r>
      <w:r>
        <w:rPr>
          <w:rFonts w:ascii="Arial" w:eastAsia="Arial" w:hAnsi="Arial" w:cs="Arial"/>
          <w:spacing w:val="-1"/>
        </w:rPr>
        <w:t>l</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o</w:t>
      </w:r>
      <w:r>
        <w:rPr>
          <w:rFonts w:ascii="Arial" w:eastAsia="Arial" w:hAnsi="Arial" w:cs="Arial"/>
        </w:rPr>
        <w:t>f use</w:t>
      </w:r>
      <w:r>
        <w:rPr>
          <w:rFonts w:ascii="Arial" w:eastAsia="Arial" w:hAnsi="Arial" w:cs="Arial"/>
          <w:spacing w:val="-3"/>
        </w:rPr>
        <w:t xml:space="preserve"> </w:t>
      </w:r>
      <w:r>
        <w:rPr>
          <w:rFonts w:ascii="Arial" w:eastAsia="Arial" w:hAnsi="Arial" w:cs="Arial"/>
        </w:rPr>
        <w:t>ca</w:t>
      </w:r>
      <w:r>
        <w:rPr>
          <w:rFonts w:ascii="Arial" w:eastAsia="Arial" w:hAnsi="Arial" w:cs="Arial"/>
          <w:spacing w:val="1"/>
        </w:rPr>
        <w:t>s</w:t>
      </w:r>
      <w:r>
        <w:rPr>
          <w:rFonts w:ascii="Arial" w:eastAsia="Arial" w:hAnsi="Arial" w:cs="Arial"/>
        </w:rPr>
        <w:t>e]</w:t>
      </w:r>
      <w:r>
        <w:rPr>
          <w:rFonts w:ascii="Arial" w:eastAsia="Arial" w:hAnsi="Arial" w:cs="Arial"/>
          <w:spacing w:val="-19"/>
        </w:rPr>
        <w:t xml:space="preserve"> </w:t>
      </w:r>
      <w:r>
        <w:rPr>
          <w:spacing w:val="1"/>
        </w:rPr>
        <w:t>..........................................................................................................................</w:t>
      </w:r>
      <w:r>
        <w:rPr>
          <w:spacing w:val="5"/>
        </w:rPr>
        <w:t>.</w:t>
      </w:r>
      <w:r>
        <w:t>8</w:t>
      </w:r>
    </w:p>
    <w:p w14:paraId="4445A4E3" w14:textId="77777777" w:rsidR="007D194C" w:rsidRDefault="00CE1DEB">
      <w:pPr>
        <w:spacing w:line="220" w:lineRule="exact"/>
        <w:ind w:left="380"/>
      </w:pPr>
      <w:r>
        <w:rPr>
          <w:i/>
          <w:spacing w:val="1"/>
        </w:rPr>
        <w:t>5</w:t>
      </w:r>
      <w:r>
        <w:rPr>
          <w:i/>
        </w:rPr>
        <w:t xml:space="preserve">. </w:t>
      </w:r>
      <w:r>
        <w:rPr>
          <w:i/>
          <w:spacing w:val="48"/>
        </w:rPr>
        <w:t xml:space="preserve"> </w:t>
      </w:r>
      <w:r>
        <w:rPr>
          <w:i/>
          <w:spacing w:val="-1"/>
        </w:rPr>
        <w:t>N</w:t>
      </w:r>
      <w:r>
        <w:rPr>
          <w:i/>
          <w:spacing w:val="-1"/>
          <w:sz w:val="16"/>
          <w:szCs w:val="16"/>
        </w:rPr>
        <w:t>O</w:t>
      </w:r>
      <w:r>
        <w:rPr>
          <w:i/>
          <w:spacing w:val="1"/>
          <w:sz w:val="16"/>
          <w:szCs w:val="16"/>
        </w:rPr>
        <w:t>N</w:t>
      </w:r>
      <w:r>
        <w:rPr>
          <w:i/>
          <w:spacing w:val="1"/>
        </w:rPr>
        <w:t>-</w:t>
      </w:r>
      <w:r>
        <w:rPr>
          <w:i/>
          <w:sz w:val="16"/>
          <w:szCs w:val="16"/>
        </w:rPr>
        <w:t>F</w:t>
      </w:r>
      <w:r>
        <w:rPr>
          <w:i/>
          <w:spacing w:val="-1"/>
          <w:sz w:val="16"/>
          <w:szCs w:val="16"/>
        </w:rPr>
        <w:t>U</w:t>
      </w:r>
      <w:r>
        <w:rPr>
          <w:i/>
          <w:spacing w:val="1"/>
          <w:sz w:val="16"/>
          <w:szCs w:val="16"/>
        </w:rPr>
        <w:t>NC</w:t>
      </w:r>
      <w:r>
        <w:rPr>
          <w:i/>
          <w:spacing w:val="-1"/>
          <w:sz w:val="16"/>
          <w:szCs w:val="16"/>
        </w:rPr>
        <w:t>TIO</w:t>
      </w:r>
      <w:r>
        <w:rPr>
          <w:i/>
          <w:spacing w:val="-2"/>
          <w:sz w:val="16"/>
          <w:szCs w:val="16"/>
        </w:rPr>
        <w:t>N</w:t>
      </w:r>
      <w:r>
        <w:rPr>
          <w:i/>
          <w:sz w:val="16"/>
          <w:szCs w:val="16"/>
        </w:rPr>
        <w:t>AL</w:t>
      </w:r>
      <w:r>
        <w:rPr>
          <w:i/>
          <w:spacing w:val="-1"/>
          <w:sz w:val="16"/>
          <w:szCs w:val="16"/>
        </w:rPr>
        <w:t xml:space="preserve"> </w:t>
      </w:r>
      <w:r>
        <w:rPr>
          <w:i/>
          <w:spacing w:val="1"/>
        </w:rPr>
        <w:t>R</w:t>
      </w:r>
      <w:r>
        <w:rPr>
          <w:i/>
          <w:sz w:val="16"/>
          <w:szCs w:val="16"/>
        </w:rPr>
        <w:t>E</w:t>
      </w:r>
      <w:r>
        <w:rPr>
          <w:i/>
          <w:spacing w:val="-1"/>
          <w:sz w:val="16"/>
          <w:szCs w:val="16"/>
        </w:rPr>
        <w:t>QUI</w:t>
      </w:r>
      <w:r>
        <w:rPr>
          <w:i/>
          <w:sz w:val="16"/>
          <w:szCs w:val="16"/>
        </w:rPr>
        <w:t>R</w:t>
      </w:r>
      <w:r>
        <w:rPr>
          <w:i/>
          <w:spacing w:val="-2"/>
          <w:sz w:val="16"/>
          <w:szCs w:val="16"/>
        </w:rPr>
        <w:t>E</w:t>
      </w:r>
      <w:r>
        <w:rPr>
          <w:i/>
          <w:sz w:val="16"/>
          <w:szCs w:val="16"/>
        </w:rPr>
        <w:t>M</w:t>
      </w:r>
      <w:r>
        <w:rPr>
          <w:i/>
          <w:spacing w:val="-2"/>
          <w:sz w:val="16"/>
          <w:szCs w:val="16"/>
        </w:rPr>
        <w:t>E</w:t>
      </w:r>
      <w:r>
        <w:rPr>
          <w:i/>
          <w:spacing w:val="1"/>
          <w:sz w:val="16"/>
          <w:szCs w:val="16"/>
        </w:rPr>
        <w:t>N</w:t>
      </w:r>
      <w:r>
        <w:rPr>
          <w:i/>
          <w:spacing w:val="-1"/>
          <w:sz w:val="16"/>
          <w:szCs w:val="16"/>
        </w:rPr>
        <w:t>T</w:t>
      </w:r>
      <w:r>
        <w:rPr>
          <w:i/>
          <w:spacing w:val="9"/>
          <w:sz w:val="16"/>
          <w:szCs w:val="16"/>
        </w:rPr>
        <w:t>S</w:t>
      </w:r>
      <w:r>
        <w:rPr>
          <w:i/>
          <w:spacing w:val="1"/>
        </w:rPr>
        <w:t>.......................................................................................................................</w:t>
      </w:r>
      <w:r>
        <w:rPr>
          <w:i/>
          <w:spacing w:val="5"/>
        </w:rPr>
        <w:t>.</w:t>
      </w:r>
      <w:r>
        <w:rPr>
          <w:i/>
        </w:rPr>
        <w:t>9</w:t>
      </w:r>
    </w:p>
    <w:p w14:paraId="3ED376BA" w14:textId="77777777" w:rsidR="007D194C" w:rsidRDefault="007D194C">
      <w:pPr>
        <w:spacing w:before="5" w:line="100" w:lineRule="exact"/>
        <w:rPr>
          <w:sz w:val="11"/>
          <w:szCs w:val="11"/>
        </w:rPr>
      </w:pPr>
    </w:p>
    <w:p w14:paraId="517E8460" w14:textId="77777777" w:rsidR="007D194C" w:rsidRDefault="00CE1DEB">
      <w:pPr>
        <w:ind w:left="620"/>
      </w:pPr>
      <w:r>
        <w:rPr>
          <w:rFonts w:ascii="Arial" w:eastAsia="Arial" w:hAnsi="Arial" w:cs="Arial"/>
        </w:rPr>
        <w:t xml:space="preserve">5.1.     </w:t>
      </w:r>
      <w:r>
        <w:rPr>
          <w:rFonts w:ascii="Arial" w:eastAsia="Arial" w:hAnsi="Arial" w:cs="Arial"/>
          <w:spacing w:val="53"/>
        </w:rPr>
        <w:t xml:space="preserve"> </w:t>
      </w:r>
      <w:r>
        <w:rPr>
          <w:rFonts w:ascii="Arial" w:eastAsia="Arial" w:hAnsi="Arial" w:cs="Arial"/>
          <w:spacing w:val="-1"/>
        </w:rPr>
        <w:t>P</w:t>
      </w:r>
      <w:r>
        <w:rPr>
          <w:rFonts w:ascii="Arial" w:eastAsia="Arial" w:hAnsi="Arial" w:cs="Arial"/>
        </w:rPr>
        <w:t>er</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rPr>
        <w:t>e</w:t>
      </w:r>
      <w:r>
        <w:rPr>
          <w:rFonts w:ascii="Arial" w:eastAsia="Arial" w:hAnsi="Arial" w:cs="Arial"/>
          <w:spacing w:val="-11"/>
        </w:rPr>
        <w:t xml:space="preserve"> </w:t>
      </w:r>
      <w:r>
        <w:rPr>
          <w:rFonts w:ascii="Arial" w:eastAsia="Arial" w:hAnsi="Arial" w:cs="Arial"/>
        </w:rPr>
        <w:t>R</w:t>
      </w:r>
      <w:r>
        <w:rPr>
          <w:rFonts w:ascii="Arial" w:eastAsia="Arial" w:hAnsi="Arial" w:cs="Arial"/>
          <w:spacing w:val="-1"/>
        </w:rPr>
        <w:t>e</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8"/>
        </w:rPr>
        <w:t>s</w:t>
      </w:r>
      <w:r>
        <w:rPr>
          <w:spacing w:val="1"/>
        </w:rPr>
        <w:t>..............................................................................................................</w:t>
      </w:r>
      <w:r>
        <w:rPr>
          <w:spacing w:val="5"/>
        </w:rPr>
        <w:t>.</w:t>
      </w:r>
      <w:r>
        <w:t>9</w:t>
      </w:r>
    </w:p>
    <w:p w14:paraId="7DA949A9" w14:textId="77777777" w:rsidR="007D194C" w:rsidRDefault="00CE1DEB">
      <w:pPr>
        <w:spacing w:before="2"/>
        <w:ind w:left="620"/>
      </w:pPr>
      <w:r>
        <w:rPr>
          <w:rFonts w:ascii="Arial" w:eastAsia="Arial" w:hAnsi="Arial" w:cs="Arial"/>
        </w:rPr>
        <w:t xml:space="preserve">5.2.     </w:t>
      </w:r>
      <w:r>
        <w:rPr>
          <w:rFonts w:ascii="Arial" w:eastAsia="Arial" w:hAnsi="Arial" w:cs="Arial"/>
          <w:spacing w:val="5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2"/>
        </w:rPr>
        <w:t>f</w:t>
      </w:r>
      <w:r>
        <w:rPr>
          <w:rFonts w:ascii="Arial" w:eastAsia="Arial" w:hAnsi="Arial" w:cs="Arial"/>
        </w:rPr>
        <w:t>e</w:t>
      </w:r>
      <w:r>
        <w:rPr>
          <w:rFonts w:ascii="Arial" w:eastAsia="Arial" w:hAnsi="Arial" w:cs="Arial"/>
          <w:spacing w:val="2"/>
        </w:rPr>
        <w:t>t</w:t>
      </w:r>
      <w:r>
        <w:rPr>
          <w:rFonts w:ascii="Arial" w:eastAsia="Arial" w:hAnsi="Arial" w:cs="Arial"/>
        </w:rPr>
        <w:t>y</w:t>
      </w:r>
      <w:r>
        <w:rPr>
          <w:rFonts w:ascii="Arial" w:eastAsia="Arial" w:hAnsi="Arial" w:cs="Arial"/>
          <w:spacing w:val="-8"/>
        </w:rPr>
        <w:t xml:space="preserve"> </w:t>
      </w:r>
      <w:r>
        <w:rPr>
          <w:rFonts w:ascii="Arial" w:eastAsia="Arial" w:hAnsi="Arial" w:cs="Arial"/>
          <w:w w:val="99"/>
        </w:rPr>
        <w:t>Re</w:t>
      </w:r>
      <w:r>
        <w:rPr>
          <w:rFonts w:ascii="Arial" w:eastAsia="Arial" w:hAnsi="Arial" w:cs="Arial"/>
          <w:spacing w:val="2"/>
          <w:w w:val="99"/>
        </w:rPr>
        <w:t>q</w:t>
      </w:r>
      <w:r>
        <w:rPr>
          <w:rFonts w:ascii="Arial" w:eastAsia="Arial" w:hAnsi="Arial" w:cs="Arial"/>
          <w:w w:val="99"/>
        </w:rPr>
        <w:t>u</w:t>
      </w:r>
      <w:r>
        <w:rPr>
          <w:rFonts w:ascii="Arial" w:eastAsia="Arial" w:hAnsi="Arial" w:cs="Arial"/>
          <w:spacing w:val="-1"/>
          <w:w w:val="99"/>
        </w:rPr>
        <w:t>i</w:t>
      </w:r>
      <w:r>
        <w:rPr>
          <w:rFonts w:ascii="Arial" w:eastAsia="Arial" w:hAnsi="Arial" w:cs="Arial"/>
          <w:spacing w:val="1"/>
          <w:w w:val="99"/>
        </w:rPr>
        <w:t>r</w:t>
      </w:r>
      <w:r>
        <w:rPr>
          <w:rFonts w:ascii="Arial" w:eastAsia="Arial" w:hAnsi="Arial" w:cs="Arial"/>
          <w:w w:val="99"/>
        </w:rPr>
        <w:t>e</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ts</w:t>
      </w:r>
      <w:r>
        <w:rPr>
          <w:rFonts w:ascii="Arial" w:eastAsia="Arial" w:hAnsi="Arial" w:cs="Arial"/>
          <w:spacing w:val="-25"/>
        </w:rPr>
        <w:t xml:space="preserve"> </w:t>
      </w:r>
      <w:r>
        <w:rPr>
          <w:spacing w:val="1"/>
        </w:rPr>
        <w:t>.........................................................................................................................</w:t>
      </w:r>
      <w:r>
        <w:rPr>
          <w:spacing w:val="5"/>
        </w:rPr>
        <w:t>.</w:t>
      </w:r>
      <w:r>
        <w:t>9</w:t>
      </w:r>
    </w:p>
    <w:p w14:paraId="627BE316" w14:textId="77777777" w:rsidR="007D194C" w:rsidRDefault="00CE1DEB">
      <w:pPr>
        <w:ind w:left="620"/>
      </w:pPr>
      <w:r>
        <w:rPr>
          <w:rFonts w:ascii="Arial" w:eastAsia="Arial" w:hAnsi="Arial" w:cs="Arial"/>
        </w:rPr>
        <w:t xml:space="preserve">5.3.     </w:t>
      </w:r>
      <w:r>
        <w:rPr>
          <w:rFonts w:ascii="Arial" w:eastAsia="Arial" w:hAnsi="Arial" w:cs="Arial"/>
          <w:spacing w:val="5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c</w:t>
      </w:r>
      <w:r>
        <w:rPr>
          <w:rFonts w:ascii="Arial" w:eastAsia="Arial" w:hAnsi="Arial" w:cs="Arial"/>
        </w:rPr>
        <w:t>uri</w:t>
      </w:r>
      <w:r>
        <w:rPr>
          <w:rFonts w:ascii="Arial" w:eastAsia="Arial" w:hAnsi="Arial" w:cs="Arial"/>
          <w:spacing w:val="4"/>
        </w:rPr>
        <w:t>t</w:t>
      </w:r>
      <w:r>
        <w:rPr>
          <w:rFonts w:ascii="Arial" w:eastAsia="Arial" w:hAnsi="Arial" w:cs="Arial"/>
        </w:rPr>
        <w:t>y</w:t>
      </w:r>
      <w:r>
        <w:rPr>
          <w:rFonts w:ascii="Arial" w:eastAsia="Arial" w:hAnsi="Arial" w:cs="Arial"/>
          <w:spacing w:val="-11"/>
        </w:rPr>
        <w:t xml:space="preserve"> </w:t>
      </w:r>
      <w:r>
        <w:rPr>
          <w:rFonts w:ascii="Arial" w:eastAsia="Arial" w:hAnsi="Arial" w:cs="Arial"/>
          <w:spacing w:val="2"/>
          <w:w w:val="99"/>
        </w:rPr>
        <w:t>R</w:t>
      </w:r>
      <w:r>
        <w:rPr>
          <w:rFonts w:ascii="Arial" w:eastAsia="Arial" w:hAnsi="Arial" w:cs="Arial"/>
          <w:w w:val="99"/>
        </w:rPr>
        <w:t>e</w:t>
      </w:r>
      <w:r>
        <w:rPr>
          <w:rFonts w:ascii="Arial" w:eastAsia="Arial" w:hAnsi="Arial" w:cs="Arial"/>
          <w:spacing w:val="-1"/>
          <w:w w:val="99"/>
        </w:rPr>
        <w:t>q</w:t>
      </w:r>
      <w:r>
        <w:rPr>
          <w:rFonts w:ascii="Arial" w:eastAsia="Arial" w:hAnsi="Arial" w:cs="Arial"/>
          <w:spacing w:val="2"/>
          <w:w w:val="99"/>
        </w:rPr>
        <w:t>u</w:t>
      </w:r>
      <w:r>
        <w:rPr>
          <w:rFonts w:ascii="Arial" w:eastAsia="Arial" w:hAnsi="Arial" w:cs="Arial"/>
          <w:spacing w:val="-1"/>
          <w:w w:val="99"/>
        </w:rPr>
        <w:t>i</w:t>
      </w:r>
      <w:r>
        <w:rPr>
          <w:rFonts w:ascii="Arial" w:eastAsia="Arial" w:hAnsi="Arial" w:cs="Arial"/>
          <w:spacing w:val="1"/>
          <w:w w:val="99"/>
        </w:rPr>
        <w:t>r</w:t>
      </w:r>
      <w:r>
        <w:rPr>
          <w:rFonts w:ascii="Arial" w:eastAsia="Arial" w:hAnsi="Arial" w:cs="Arial"/>
          <w:w w:val="99"/>
        </w:rPr>
        <w:t>e</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ts</w:t>
      </w:r>
      <w:r>
        <w:rPr>
          <w:rFonts w:ascii="Arial" w:eastAsia="Arial" w:hAnsi="Arial" w:cs="Arial"/>
          <w:spacing w:val="-28"/>
        </w:rPr>
        <w:t xml:space="preserve"> </w:t>
      </w:r>
      <w:r>
        <w:rPr>
          <w:spacing w:val="1"/>
        </w:rPr>
        <w:t>......................................................................................................................</w:t>
      </w:r>
      <w:r>
        <w:rPr>
          <w:spacing w:val="5"/>
        </w:rPr>
        <w:t>.</w:t>
      </w:r>
      <w:r>
        <w:t>9</w:t>
      </w:r>
    </w:p>
    <w:p w14:paraId="45C3A539" w14:textId="77777777" w:rsidR="007D194C" w:rsidRDefault="00CE1DEB">
      <w:pPr>
        <w:spacing w:line="220" w:lineRule="exact"/>
        <w:ind w:left="620"/>
      </w:pPr>
      <w:r>
        <w:rPr>
          <w:rFonts w:ascii="Arial" w:eastAsia="Arial" w:hAnsi="Arial" w:cs="Arial"/>
        </w:rPr>
        <w:t xml:space="preserve">5.4.     </w:t>
      </w:r>
      <w:r>
        <w:rPr>
          <w:rFonts w:ascii="Arial" w:eastAsia="Arial" w:hAnsi="Arial" w:cs="Arial"/>
          <w:spacing w:val="53"/>
        </w:rPr>
        <w:t xml:space="preserve"> </w:t>
      </w:r>
      <w:r>
        <w:rPr>
          <w:rFonts w:ascii="Arial" w:eastAsia="Arial" w:hAnsi="Arial" w:cs="Arial"/>
        </w:rPr>
        <w:t>U</w:t>
      </w:r>
      <w:r>
        <w:rPr>
          <w:rFonts w:ascii="Arial" w:eastAsia="Arial" w:hAnsi="Arial" w:cs="Arial"/>
          <w:spacing w:val="1"/>
        </w:rPr>
        <w:t>s</w:t>
      </w:r>
      <w:r>
        <w:rPr>
          <w:rFonts w:ascii="Arial" w:eastAsia="Arial" w:hAnsi="Arial" w:cs="Arial"/>
        </w:rPr>
        <w:t>er</w:t>
      </w:r>
      <w:r>
        <w:rPr>
          <w:rFonts w:ascii="Arial" w:eastAsia="Arial" w:hAnsi="Arial" w:cs="Arial"/>
          <w:spacing w:val="-4"/>
        </w:rPr>
        <w:t xml:space="preserve"> </w:t>
      </w:r>
      <w:r>
        <w:rPr>
          <w:rFonts w:ascii="Arial" w:eastAsia="Arial" w:hAnsi="Arial" w:cs="Arial"/>
          <w:w w:val="99"/>
        </w:rPr>
        <w:t>Do</w:t>
      </w:r>
      <w:r>
        <w:rPr>
          <w:rFonts w:ascii="Arial" w:eastAsia="Arial" w:hAnsi="Arial" w:cs="Arial"/>
          <w:spacing w:val="1"/>
          <w:w w:val="99"/>
        </w:rPr>
        <w:t>c</w:t>
      </w:r>
      <w:r>
        <w:rPr>
          <w:rFonts w:ascii="Arial" w:eastAsia="Arial" w:hAnsi="Arial" w:cs="Arial"/>
          <w:w w:val="99"/>
        </w:rPr>
        <w:t>u</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ta</w:t>
      </w:r>
      <w:r>
        <w:rPr>
          <w:rFonts w:ascii="Arial" w:eastAsia="Arial" w:hAnsi="Arial" w:cs="Arial"/>
          <w:spacing w:val="-1"/>
          <w:w w:val="99"/>
        </w:rPr>
        <w:t>ti</w:t>
      </w:r>
      <w:r>
        <w:rPr>
          <w:rFonts w:ascii="Arial" w:eastAsia="Arial" w:hAnsi="Arial" w:cs="Arial"/>
          <w:spacing w:val="2"/>
          <w:w w:val="99"/>
        </w:rPr>
        <w:t>o</w:t>
      </w:r>
      <w:r>
        <w:rPr>
          <w:rFonts w:ascii="Arial" w:eastAsia="Arial" w:hAnsi="Arial" w:cs="Arial"/>
          <w:w w:val="99"/>
        </w:rPr>
        <w:t>n</w:t>
      </w:r>
      <w:r>
        <w:rPr>
          <w:rFonts w:ascii="Arial" w:eastAsia="Arial" w:hAnsi="Arial" w:cs="Arial"/>
          <w:spacing w:val="-30"/>
        </w:rPr>
        <w:t xml:space="preserve"> </w:t>
      </w:r>
      <w:r>
        <w:rPr>
          <w:spacing w:val="1"/>
        </w:rPr>
        <w:t>..........................................................................................................................</w:t>
      </w:r>
      <w:r>
        <w:rPr>
          <w:spacing w:val="5"/>
        </w:rPr>
        <w:t>.</w:t>
      </w:r>
      <w:r>
        <w:t>9</w:t>
      </w:r>
    </w:p>
    <w:p w14:paraId="7DA65A90" w14:textId="77777777" w:rsidR="007D194C" w:rsidRDefault="007D194C">
      <w:pPr>
        <w:spacing w:line="240" w:lineRule="exact"/>
        <w:rPr>
          <w:sz w:val="24"/>
          <w:szCs w:val="24"/>
        </w:rPr>
      </w:pPr>
    </w:p>
    <w:p w14:paraId="71ED44DD" w14:textId="77777777" w:rsidR="007D194C" w:rsidRDefault="007D194C">
      <w:pPr>
        <w:ind w:left="380"/>
        <w:sectPr w:rsidR="007D194C">
          <w:footerReference w:type="default" r:id="rId12"/>
          <w:pgSz w:w="12240" w:h="15840"/>
          <w:pgMar w:top="720" w:right="1300" w:bottom="280" w:left="1300" w:header="533" w:footer="970" w:gutter="0"/>
          <w:cols w:space="720"/>
        </w:sectPr>
      </w:pPr>
    </w:p>
    <w:p w14:paraId="3677CA8C" w14:textId="77777777" w:rsidR="007D194C" w:rsidRDefault="007D194C">
      <w:pPr>
        <w:spacing w:line="200" w:lineRule="exact"/>
      </w:pPr>
    </w:p>
    <w:p w14:paraId="2CA224DE" w14:textId="77777777" w:rsidR="007D194C" w:rsidRDefault="007D194C">
      <w:pPr>
        <w:spacing w:line="200" w:lineRule="exact"/>
      </w:pPr>
    </w:p>
    <w:p w14:paraId="636D217A" w14:textId="77777777" w:rsidR="007D194C" w:rsidRDefault="007D194C">
      <w:pPr>
        <w:spacing w:before="4" w:line="280" w:lineRule="exact"/>
        <w:rPr>
          <w:sz w:val="28"/>
          <w:szCs w:val="28"/>
        </w:rPr>
      </w:pPr>
    </w:p>
    <w:p w14:paraId="6CAA3470" w14:textId="77777777" w:rsidR="007D194C" w:rsidRDefault="00CE1DEB">
      <w:pPr>
        <w:spacing w:before="18"/>
        <w:ind w:left="140"/>
        <w:rPr>
          <w:rFonts w:ascii="Arial" w:eastAsia="Arial" w:hAnsi="Arial" w:cs="Arial"/>
          <w:sz w:val="32"/>
          <w:szCs w:val="32"/>
        </w:rPr>
      </w:pPr>
      <w:r>
        <w:rPr>
          <w:rFonts w:ascii="Arial" w:eastAsia="Arial" w:hAnsi="Arial" w:cs="Arial"/>
          <w:b/>
          <w:i/>
          <w:sz w:val="32"/>
          <w:szCs w:val="32"/>
        </w:rPr>
        <w:t>1.</w:t>
      </w:r>
      <w:r>
        <w:rPr>
          <w:rFonts w:ascii="Arial" w:eastAsia="Arial" w:hAnsi="Arial" w:cs="Arial"/>
          <w:b/>
          <w:i/>
          <w:spacing w:val="2"/>
          <w:sz w:val="32"/>
          <w:szCs w:val="32"/>
        </w:rPr>
        <w:t xml:space="preserve"> </w:t>
      </w:r>
      <w:r>
        <w:rPr>
          <w:rFonts w:ascii="Arial" w:eastAsia="Arial" w:hAnsi="Arial" w:cs="Arial"/>
          <w:b/>
          <w:i/>
          <w:sz w:val="32"/>
          <w:szCs w:val="32"/>
        </w:rPr>
        <w:t>In</w:t>
      </w:r>
      <w:r>
        <w:rPr>
          <w:rFonts w:ascii="Arial" w:eastAsia="Arial" w:hAnsi="Arial" w:cs="Arial"/>
          <w:b/>
          <w:i/>
          <w:spacing w:val="-1"/>
          <w:sz w:val="32"/>
          <w:szCs w:val="32"/>
        </w:rPr>
        <w:t>t</w:t>
      </w:r>
      <w:r>
        <w:rPr>
          <w:rFonts w:ascii="Arial" w:eastAsia="Arial" w:hAnsi="Arial" w:cs="Arial"/>
          <w:b/>
          <w:i/>
          <w:sz w:val="32"/>
          <w:szCs w:val="32"/>
        </w:rPr>
        <w:t>r</w:t>
      </w:r>
      <w:r>
        <w:rPr>
          <w:rFonts w:ascii="Arial" w:eastAsia="Arial" w:hAnsi="Arial" w:cs="Arial"/>
          <w:b/>
          <w:i/>
          <w:spacing w:val="2"/>
          <w:sz w:val="32"/>
          <w:szCs w:val="32"/>
        </w:rPr>
        <w:t>o</w:t>
      </w:r>
      <w:r>
        <w:rPr>
          <w:rFonts w:ascii="Arial" w:eastAsia="Arial" w:hAnsi="Arial" w:cs="Arial"/>
          <w:b/>
          <w:i/>
          <w:sz w:val="32"/>
          <w:szCs w:val="32"/>
        </w:rPr>
        <w:t>d</w:t>
      </w:r>
      <w:r>
        <w:rPr>
          <w:rFonts w:ascii="Arial" w:eastAsia="Arial" w:hAnsi="Arial" w:cs="Arial"/>
          <w:b/>
          <w:i/>
          <w:spacing w:val="-1"/>
          <w:sz w:val="32"/>
          <w:szCs w:val="32"/>
        </w:rPr>
        <w:t>u</w:t>
      </w:r>
      <w:r>
        <w:rPr>
          <w:rFonts w:ascii="Arial" w:eastAsia="Arial" w:hAnsi="Arial" w:cs="Arial"/>
          <w:b/>
          <w:i/>
          <w:spacing w:val="2"/>
          <w:sz w:val="32"/>
          <w:szCs w:val="32"/>
        </w:rPr>
        <w:t>c</w:t>
      </w:r>
      <w:r>
        <w:rPr>
          <w:rFonts w:ascii="Arial" w:eastAsia="Arial" w:hAnsi="Arial" w:cs="Arial"/>
          <w:b/>
          <w:i/>
          <w:sz w:val="32"/>
          <w:szCs w:val="32"/>
        </w:rPr>
        <w:t>ti</w:t>
      </w:r>
      <w:r>
        <w:rPr>
          <w:rFonts w:ascii="Arial" w:eastAsia="Arial" w:hAnsi="Arial" w:cs="Arial"/>
          <w:b/>
          <w:i/>
          <w:spacing w:val="1"/>
          <w:sz w:val="32"/>
          <w:szCs w:val="32"/>
        </w:rPr>
        <w:t>o</w:t>
      </w:r>
      <w:r>
        <w:rPr>
          <w:rFonts w:ascii="Arial" w:eastAsia="Arial" w:hAnsi="Arial" w:cs="Arial"/>
          <w:b/>
          <w:i/>
          <w:sz w:val="32"/>
          <w:szCs w:val="32"/>
        </w:rPr>
        <w:t>n</w:t>
      </w:r>
    </w:p>
    <w:p w14:paraId="58AA94D6" w14:textId="77777777" w:rsidR="007D194C" w:rsidRDefault="007D194C">
      <w:pPr>
        <w:spacing w:line="200" w:lineRule="exact"/>
      </w:pPr>
    </w:p>
    <w:p w14:paraId="231CC22A" w14:textId="77777777" w:rsidR="007D194C" w:rsidRDefault="007D194C">
      <w:pPr>
        <w:spacing w:before="10" w:line="260" w:lineRule="exact"/>
        <w:rPr>
          <w:sz w:val="26"/>
          <w:szCs w:val="26"/>
        </w:rPr>
      </w:pPr>
    </w:p>
    <w:p w14:paraId="215198BB"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1</w:t>
      </w:r>
      <w:r>
        <w:rPr>
          <w:rFonts w:ascii="Arial" w:eastAsia="Arial" w:hAnsi="Arial" w:cs="Arial"/>
          <w:b/>
          <w:i/>
          <w:sz w:val="24"/>
          <w:szCs w:val="24"/>
        </w:rPr>
        <w:t>.</w:t>
      </w:r>
      <w:r>
        <w:rPr>
          <w:rFonts w:ascii="Arial" w:eastAsia="Arial" w:hAnsi="Arial" w:cs="Arial"/>
          <w:b/>
          <w:i/>
          <w:spacing w:val="1"/>
          <w:sz w:val="24"/>
          <w:szCs w:val="24"/>
        </w:rPr>
        <w:t>1</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Purpose</w:t>
      </w:r>
      <w:r>
        <w:rPr>
          <w:rFonts w:ascii="Arial" w:eastAsia="Arial" w:hAnsi="Arial" w:cs="Arial"/>
          <w:b/>
          <w:i/>
          <w:spacing w:val="1"/>
          <w:sz w:val="24"/>
          <w:szCs w:val="24"/>
        </w:rPr>
        <w:t xml:space="preserve"> </w:t>
      </w:r>
      <w:r>
        <w:rPr>
          <w:rFonts w:ascii="Arial" w:eastAsia="Arial" w:hAnsi="Arial" w:cs="Arial"/>
          <w:b/>
          <w:i/>
          <w:sz w:val="24"/>
          <w:szCs w:val="24"/>
        </w:rPr>
        <w:t>of D</w:t>
      </w:r>
      <w:r>
        <w:rPr>
          <w:rFonts w:ascii="Arial" w:eastAsia="Arial" w:hAnsi="Arial" w:cs="Arial"/>
          <w:b/>
          <w:i/>
          <w:spacing w:val="-1"/>
          <w:sz w:val="24"/>
          <w:szCs w:val="24"/>
        </w:rPr>
        <w:t>o</w:t>
      </w:r>
      <w:r>
        <w:rPr>
          <w:rFonts w:ascii="Arial" w:eastAsia="Arial" w:hAnsi="Arial" w:cs="Arial"/>
          <w:b/>
          <w:i/>
          <w:spacing w:val="1"/>
          <w:sz w:val="24"/>
          <w:szCs w:val="24"/>
        </w:rPr>
        <w:t>c</w:t>
      </w:r>
      <w:r>
        <w:rPr>
          <w:rFonts w:ascii="Arial" w:eastAsia="Arial" w:hAnsi="Arial" w:cs="Arial"/>
          <w:b/>
          <w:i/>
          <w:sz w:val="24"/>
          <w:szCs w:val="24"/>
        </w:rPr>
        <w:t>um</w:t>
      </w:r>
      <w:r>
        <w:rPr>
          <w:rFonts w:ascii="Arial" w:eastAsia="Arial" w:hAnsi="Arial" w:cs="Arial"/>
          <w:b/>
          <w:i/>
          <w:spacing w:val="1"/>
          <w:sz w:val="24"/>
          <w:szCs w:val="24"/>
        </w:rPr>
        <w:t>e</w:t>
      </w:r>
      <w:r>
        <w:rPr>
          <w:rFonts w:ascii="Arial" w:eastAsia="Arial" w:hAnsi="Arial" w:cs="Arial"/>
          <w:b/>
          <w:i/>
          <w:spacing w:val="-3"/>
          <w:sz w:val="24"/>
          <w:szCs w:val="24"/>
        </w:rPr>
        <w:t>n</w:t>
      </w:r>
      <w:r>
        <w:rPr>
          <w:rFonts w:ascii="Arial" w:eastAsia="Arial" w:hAnsi="Arial" w:cs="Arial"/>
          <w:b/>
          <w:i/>
          <w:sz w:val="24"/>
          <w:szCs w:val="24"/>
        </w:rPr>
        <w:t>t</w:t>
      </w:r>
    </w:p>
    <w:p w14:paraId="525CFEBF" w14:textId="77777777" w:rsidR="007D194C" w:rsidRDefault="007D194C">
      <w:pPr>
        <w:spacing w:before="9" w:line="100" w:lineRule="exact"/>
        <w:rPr>
          <w:sz w:val="11"/>
          <w:szCs w:val="11"/>
        </w:rPr>
      </w:pPr>
    </w:p>
    <w:p w14:paraId="54A5C3CC" w14:textId="77777777" w:rsidR="009E0CC7" w:rsidRDefault="009E0CC7" w:rsidP="009E0CC7">
      <w:pPr>
        <w:pStyle w:val="NormalWeb"/>
        <w:spacing w:before="240" w:beforeAutospacing="0" w:after="240" w:afterAutospacing="0"/>
      </w:pPr>
      <w:r>
        <w:rPr>
          <w:rFonts w:ascii="Arial" w:eastAsia="Arial" w:hAnsi="Arial" w:cs="Arial"/>
          <w:i/>
        </w:rPr>
        <w:t xml:space="preserve">    </w:t>
      </w:r>
      <w:r>
        <w:rPr>
          <w:rFonts w:ascii="Arial" w:hAnsi="Arial" w:cs="Arial"/>
          <w:color w:val="000000"/>
        </w:rPr>
        <w:t>Automated Teller machines are a crucial part of people’s daily lives. It provides quick access to cash withdrawals and balance inquiries. Moreover, they make life easier by reducing human interaction, as the user is only interacting with the machine. </w:t>
      </w:r>
    </w:p>
    <w:p w14:paraId="76553DDA" w14:textId="77777777" w:rsidR="009E0CC7" w:rsidRDefault="009E0CC7" w:rsidP="009E0CC7">
      <w:pPr>
        <w:pStyle w:val="NormalWeb"/>
        <w:spacing w:before="240" w:beforeAutospacing="0" w:after="240" w:afterAutospacing="0"/>
      </w:pPr>
      <w:r>
        <w:rPr>
          <w:rFonts w:ascii="Arial" w:hAnsi="Arial" w:cs="Arial"/>
          <w:color w:val="000000"/>
        </w:rPr>
        <w:t>The SRS covers the whole system, all the functionality, requirements, constraints, etc. Every feature will be discussed in detail in the following sections. The SRS will be discussing the external interface and all the functional requirements along with functionality.</w:t>
      </w:r>
    </w:p>
    <w:p w14:paraId="3F32BEBE" w14:textId="77777777" w:rsidR="009E0CC7" w:rsidRDefault="009E0CC7" w:rsidP="009E0CC7">
      <w:pPr>
        <w:pStyle w:val="NormalWeb"/>
        <w:spacing w:before="240" w:beforeAutospacing="0" w:after="240" w:afterAutospacing="0"/>
      </w:pPr>
      <w:r>
        <w:rPr>
          <w:rFonts w:ascii="Arial" w:hAnsi="Arial" w:cs="Arial"/>
          <w:color w:val="000000"/>
          <w:shd w:val="clear" w:color="auto" w:fill="FFFFFF"/>
        </w:rPr>
        <w:t>This SRS will create a framework for the development team and will help them clearly define what they need to develop. It will also lay groundwork not only for the development team but other teams such as quality assurance, operations, maintenance, etc.</w:t>
      </w:r>
    </w:p>
    <w:p w14:paraId="18CC6441" w14:textId="77777777" w:rsidR="009E0CC7" w:rsidRDefault="009E0CC7" w:rsidP="009E0CC7">
      <w:pPr>
        <w:pStyle w:val="NormalWeb"/>
        <w:spacing w:before="240" w:beforeAutospacing="0" w:after="240" w:afterAutospacing="0"/>
      </w:pPr>
      <w:r>
        <w:rPr>
          <w:rFonts w:ascii="Arial" w:hAnsi="Arial" w:cs="Arial"/>
          <w:color w:val="000000"/>
        </w:rPr>
        <w:t>This will also act as a document for reference and/or proof.</w:t>
      </w:r>
    </w:p>
    <w:p w14:paraId="742ED44C" w14:textId="77777777" w:rsidR="007D194C" w:rsidRDefault="007D194C">
      <w:pPr>
        <w:ind w:left="140"/>
        <w:rPr>
          <w:rFonts w:ascii="Arial" w:eastAsia="Arial" w:hAnsi="Arial" w:cs="Arial"/>
        </w:rPr>
      </w:pPr>
    </w:p>
    <w:p w14:paraId="43935AC6" w14:textId="77777777" w:rsidR="007D194C" w:rsidRDefault="007D194C">
      <w:pPr>
        <w:spacing w:before="1" w:line="120" w:lineRule="exact"/>
        <w:rPr>
          <w:sz w:val="12"/>
          <w:szCs w:val="12"/>
        </w:rPr>
      </w:pPr>
    </w:p>
    <w:p w14:paraId="070E3ED1"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1</w:t>
      </w:r>
      <w:r>
        <w:rPr>
          <w:rFonts w:ascii="Arial" w:eastAsia="Arial" w:hAnsi="Arial" w:cs="Arial"/>
          <w:b/>
          <w:i/>
          <w:sz w:val="24"/>
          <w:szCs w:val="24"/>
        </w:rPr>
        <w:t>.</w:t>
      </w:r>
      <w:r>
        <w:rPr>
          <w:rFonts w:ascii="Arial" w:eastAsia="Arial" w:hAnsi="Arial" w:cs="Arial"/>
          <w:b/>
          <w:i/>
          <w:spacing w:val="1"/>
          <w:sz w:val="24"/>
          <w:szCs w:val="24"/>
        </w:rPr>
        <w:t>2</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Intend</w:t>
      </w:r>
      <w:r>
        <w:rPr>
          <w:rFonts w:ascii="Arial" w:eastAsia="Arial" w:hAnsi="Arial" w:cs="Arial"/>
          <w:b/>
          <w:i/>
          <w:spacing w:val="1"/>
          <w:sz w:val="24"/>
          <w:szCs w:val="24"/>
        </w:rPr>
        <w:t>e</w:t>
      </w:r>
      <w:r>
        <w:rPr>
          <w:rFonts w:ascii="Arial" w:eastAsia="Arial" w:hAnsi="Arial" w:cs="Arial"/>
          <w:b/>
          <w:i/>
          <w:sz w:val="24"/>
          <w:szCs w:val="24"/>
        </w:rPr>
        <w:t>d Au</w:t>
      </w:r>
      <w:r>
        <w:rPr>
          <w:rFonts w:ascii="Arial" w:eastAsia="Arial" w:hAnsi="Arial" w:cs="Arial"/>
          <w:b/>
          <w:i/>
          <w:spacing w:val="-1"/>
          <w:sz w:val="24"/>
          <w:szCs w:val="24"/>
        </w:rPr>
        <w:t>d</w:t>
      </w:r>
      <w:r>
        <w:rPr>
          <w:rFonts w:ascii="Arial" w:eastAsia="Arial" w:hAnsi="Arial" w:cs="Arial"/>
          <w:b/>
          <w:i/>
          <w:sz w:val="24"/>
          <w:szCs w:val="24"/>
        </w:rPr>
        <w:t>i</w:t>
      </w:r>
      <w:r>
        <w:rPr>
          <w:rFonts w:ascii="Arial" w:eastAsia="Arial" w:hAnsi="Arial" w:cs="Arial"/>
          <w:b/>
          <w:i/>
          <w:spacing w:val="1"/>
          <w:sz w:val="24"/>
          <w:szCs w:val="24"/>
        </w:rPr>
        <w:t>e</w:t>
      </w:r>
      <w:r>
        <w:rPr>
          <w:rFonts w:ascii="Arial" w:eastAsia="Arial" w:hAnsi="Arial" w:cs="Arial"/>
          <w:b/>
          <w:i/>
          <w:sz w:val="24"/>
          <w:szCs w:val="24"/>
        </w:rPr>
        <w:t>nce</w:t>
      </w:r>
    </w:p>
    <w:p w14:paraId="488C8615" w14:textId="77777777" w:rsidR="007D194C" w:rsidRPr="004F4CED" w:rsidRDefault="007D194C">
      <w:pPr>
        <w:spacing w:before="9" w:line="100" w:lineRule="exact"/>
        <w:rPr>
          <w:sz w:val="24"/>
          <w:szCs w:val="24"/>
        </w:rPr>
      </w:pPr>
    </w:p>
    <w:p w14:paraId="5200A945" w14:textId="77777777" w:rsidR="009E0CC7" w:rsidRPr="004F4CED" w:rsidRDefault="009E0CC7" w:rsidP="009E0CC7">
      <w:pPr>
        <w:pStyle w:val="NormalWeb"/>
        <w:spacing w:before="0" w:beforeAutospacing="0" w:after="0" w:afterAutospacing="0"/>
      </w:pPr>
      <w:r w:rsidRPr="004F4CED">
        <w:rPr>
          <w:rFonts w:ascii="Arial" w:hAnsi="Arial" w:cs="Arial"/>
          <w:color w:val="000000"/>
        </w:rPr>
        <w:t>There is a specific audience that should read this SRS, the developer (who would build the whole system), the tester (who would test the system through test cases and pre-developed puts of that system), the system owner (who checks the system if its sound against the requirements that has been elicited). On the other hand, the marketing team or the advertising team will not read the whole SRS; they would skim the idea of the product, features, quality, and what’s new in this software and thus market the software such that it hits the target audience. Lastly, the designer would read the entire document line by line and would make sure that he doesn’t miss one single bit of detail since he must design accordingly. </w:t>
      </w:r>
    </w:p>
    <w:p w14:paraId="7E6AAD81" w14:textId="77777777" w:rsidR="009E0CC7" w:rsidRPr="004F4CED" w:rsidRDefault="009E0CC7" w:rsidP="009E0CC7">
      <w:pPr>
        <w:pStyle w:val="NormalWeb"/>
        <w:spacing w:before="0" w:beforeAutospacing="0" w:after="0" w:afterAutospacing="0"/>
      </w:pPr>
      <w:r w:rsidRPr="004F4CED">
        <w:rPr>
          <w:rFonts w:ascii="Arial" w:hAnsi="Arial" w:cs="Arial"/>
          <w:color w:val="000000"/>
        </w:rPr>
        <w:t xml:space="preserve">The following document should be read in a simple way heading to heading in a linear flow.  </w:t>
      </w:r>
    </w:p>
    <w:p w14:paraId="5D8F2E37" w14:textId="77777777" w:rsidR="007D194C" w:rsidRDefault="007D194C">
      <w:pPr>
        <w:ind w:left="140"/>
        <w:rPr>
          <w:rFonts w:ascii="Arial" w:eastAsia="Arial" w:hAnsi="Arial" w:cs="Arial"/>
        </w:rPr>
      </w:pPr>
    </w:p>
    <w:p w14:paraId="58ECD3AA" w14:textId="77777777" w:rsidR="007D194C" w:rsidRDefault="007D194C">
      <w:pPr>
        <w:spacing w:before="1" w:line="120" w:lineRule="exact"/>
        <w:rPr>
          <w:sz w:val="12"/>
          <w:szCs w:val="12"/>
        </w:rPr>
      </w:pPr>
    </w:p>
    <w:p w14:paraId="1080F8E0" w14:textId="77777777" w:rsidR="007D194C" w:rsidRDefault="00CE1DEB">
      <w:pPr>
        <w:ind w:left="140"/>
        <w:rPr>
          <w:rFonts w:ascii="Arial" w:eastAsia="Arial" w:hAnsi="Arial" w:cs="Arial"/>
          <w:sz w:val="24"/>
          <w:szCs w:val="24"/>
        </w:rPr>
      </w:pPr>
      <w:r>
        <w:rPr>
          <w:rFonts w:ascii="Arial" w:eastAsia="Arial" w:hAnsi="Arial" w:cs="Arial"/>
          <w:b/>
          <w:spacing w:val="1"/>
          <w:sz w:val="24"/>
          <w:szCs w:val="24"/>
        </w:rPr>
        <w:t>1</w:t>
      </w:r>
      <w:r>
        <w:rPr>
          <w:rFonts w:ascii="Arial" w:eastAsia="Arial" w:hAnsi="Arial" w:cs="Arial"/>
          <w:b/>
          <w:sz w:val="24"/>
          <w:szCs w:val="24"/>
        </w:rPr>
        <w:t xml:space="preserve">.3        </w:t>
      </w:r>
      <w:r>
        <w:rPr>
          <w:rFonts w:ascii="Arial" w:eastAsia="Arial" w:hAnsi="Arial" w:cs="Arial"/>
          <w:b/>
          <w:spacing w:val="56"/>
          <w:sz w:val="24"/>
          <w:szCs w:val="24"/>
        </w:rPr>
        <w:t xml:space="preserve"> </w:t>
      </w:r>
      <w:r>
        <w:rPr>
          <w:rFonts w:ascii="Arial" w:eastAsia="Arial" w:hAnsi="Arial" w:cs="Arial"/>
          <w:b/>
          <w:sz w:val="24"/>
          <w:szCs w:val="24"/>
        </w:rPr>
        <w:t>Definition of Ter</w:t>
      </w:r>
      <w:r>
        <w:rPr>
          <w:rFonts w:ascii="Arial" w:eastAsia="Arial" w:hAnsi="Arial" w:cs="Arial"/>
          <w:b/>
          <w:spacing w:val="-2"/>
          <w:sz w:val="24"/>
          <w:szCs w:val="24"/>
        </w:rPr>
        <w:t>m</w:t>
      </w:r>
      <w:r>
        <w:rPr>
          <w:rFonts w:ascii="Arial" w:eastAsia="Arial" w:hAnsi="Arial" w:cs="Arial"/>
          <w:b/>
          <w:spacing w:val="-1"/>
          <w:sz w:val="24"/>
          <w:szCs w:val="24"/>
        </w:rPr>
        <w:t>s</w:t>
      </w:r>
      <w:r>
        <w:rPr>
          <w:rFonts w:ascii="Arial" w:eastAsia="Arial" w:hAnsi="Arial" w:cs="Arial"/>
          <w:b/>
          <w:sz w:val="24"/>
          <w:szCs w:val="24"/>
        </w:rPr>
        <w:t>,</w:t>
      </w:r>
      <w:r>
        <w:rPr>
          <w:rFonts w:ascii="Arial" w:eastAsia="Arial" w:hAnsi="Arial" w:cs="Arial"/>
          <w:b/>
          <w:spacing w:val="3"/>
          <w:sz w:val="24"/>
          <w:szCs w:val="24"/>
        </w:rPr>
        <w:t xml:space="preserve"> </w:t>
      </w:r>
      <w:r>
        <w:rPr>
          <w:rFonts w:ascii="Arial" w:eastAsia="Arial" w:hAnsi="Arial" w:cs="Arial"/>
          <w:b/>
          <w:spacing w:val="-8"/>
          <w:sz w:val="24"/>
          <w:szCs w:val="24"/>
        </w:rPr>
        <w:t>A</w:t>
      </w:r>
      <w:r>
        <w:rPr>
          <w:rFonts w:ascii="Arial" w:eastAsia="Arial" w:hAnsi="Arial" w:cs="Arial"/>
          <w:b/>
          <w:spacing w:val="1"/>
          <w:sz w:val="24"/>
          <w:szCs w:val="24"/>
        </w:rPr>
        <w:t>c</w:t>
      </w:r>
      <w:r>
        <w:rPr>
          <w:rFonts w:ascii="Arial" w:eastAsia="Arial" w:hAnsi="Arial" w:cs="Arial"/>
          <w:b/>
          <w:sz w:val="24"/>
          <w:szCs w:val="24"/>
        </w:rPr>
        <w:t>r</w:t>
      </w:r>
      <w:r>
        <w:rPr>
          <w:rFonts w:ascii="Arial" w:eastAsia="Arial" w:hAnsi="Arial" w:cs="Arial"/>
          <w:b/>
          <w:spacing w:val="2"/>
          <w:sz w:val="24"/>
          <w:szCs w:val="24"/>
        </w:rPr>
        <w:t>on</w:t>
      </w:r>
      <w:r>
        <w:rPr>
          <w:rFonts w:ascii="Arial" w:eastAsia="Arial" w:hAnsi="Arial" w:cs="Arial"/>
          <w:b/>
          <w:spacing w:val="-4"/>
          <w:sz w:val="24"/>
          <w:szCs w:val="24"/>
        </w:rPr>
        <w:t>y</w:t>
      </w:r>
      <w:r>
        <w:rPr>
          <w:rFonts w:ascii="Arial" w:eastAsia="Arial" w:hAnsi="Arial" w:cs="Arial"/>
          <w:b/>
          <w:sz w:val="24"/>
          <w:szCs w:val="24"/>
        </w:rPr>
        <w:t>ms</w:t>
      </w:r>
      <w:r>
        <w:rPr>
          <w:rFonts w:ascii="Arial" w:eastAsia="Arial" w:hAnsi="Arial" w:cs="Arial"/>
          <w:b/>
          <w:spacing w:val="1"/>
          <w:sz w:val="24"/>
          <w:szCs w:val="24"/>
        </w:rPr>
        <w:t xml:space="preserve"> a</w:t>
      </w:r>
      <w:r>
        <w:rPr>
          <w:rFonts w:ascii="Arial" w:eastAsia="Arial" w:hAnsi="Arial" w:cs="Arial"/>
          <w:b/>
          <w:sz w:val="24"/>
          <w:szCs w:val="24"/>
        </w:rPr>
        <w:t>nd</w:t>
      </w:r>
      <w:r>
        <w:rPr>
          <w:rFonts w:ascii="Arial" w:eastAsia="Arial" w:hAnsi="Arial" w:cs="Arial"/>
          <w:b/>
          <w:spacing w:val="2"/>
          <w:sz w:val="24"/>
          <w:szCs w:val="24"/>
        </w:rPr>
        <w:t xml:space="preserve"> </w:t>
      </w:r>
      <w:r>
        <w:rPr>
          <w:rFonts w:ascii="Arial" w:eastAsia="Arial" w:hAnsi="Arial" w:cs="Arial"/>
          <w:b/>
          <w:spacing w:val="-5"/>
          <w:sz w:val="24"/>
          <w:szCs w:val="24"/>
        </w:rPr>
        <w:t>A</w:t>
      </w:r>
      <w:r>
        <w:rPr>
          <w:rFonts w:ascii="Arial" w:eastAsia="Arial" w:hAnsi="Arial" w:cs="Arial"/>
          <w:b/>
          <w:sz w:val="24"/>
          <w:szCs w:val="24"/>
        </w:rPr>
        <w:t>bb</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pacing w:val="-4"/>
          <w:sz w:val="24"/>
          <w:szCs w:val="24"/>
        </w:rPr>
        <w:t>v</w:t>
      </w:r>
      <w:r>
        <w:rPr>
          <w:rFonts w:ascii="Arial" w:eastAsia="Arial" w:hAnsi="Arial" w:cs="Arial"/>
          <w:b/>
          <w:sz w:val="24"/>
          <w:szCs w:val="24"/>
        </w:rPr>
        <w:t>i</w:t>
      </w:r>
      <w:r>
        <w:rPr>
          <w:rFonts w:ascii="Arial" w:eastAsia="Arial" w:hAnsi="Arial" w:cs="Arial"/>
          <w:b/>
          <w:spacing w:val="1"/>
          <w:sz w:val="24"/>
          <w:szCs w:val="24"/>
        </w:rPr>
        <w:t>a</w:t>
      </w:r>
      <w:r>
        <w:rPr>
          <w:rFonts w:ascii="Arial" w:eastAsia="Arial" w:hAnsi="Arial" w:cs="Arial"/>
          <w:b/>
          <w:sz w:val="24"/>
          <w:szCs w:val="24"/>
        </w:rPr>
        <w:t>tions</w:t>
      </w:r>
    </w:p>
    <w:p w14:paraId="3ED8743B" w14:textId="77777777" w:rsidR="007D194C" w:rsidRDefault="007D194C">
      <w:pPr>
        <w:spacing w:before="2" w:line="220" w:lineRule="exact"/>
        <w:ind w:left="140" w:right="196"/>
        <w:rPr>
          <w:rFonts w:ascii="Arial" w:eastAsia="Arial" w:hAnsi="Arial" w:cs="Arial"/>
        </w:rPr>
      </w:pPr>
    </w:p>
    <w:tbl>
      <w:tblPr>
        <w:tblW w:w="0" w:type="auto"/>
        <w:tblInd w:w="624" w:type="dxa"/>
        <w:tblLayout w:type="fixed"/>
        <w:tblCellMar>
          <w:left w:w="0" w:type="dxa"/>
          <w:right w:w="0" w:type="dxa"/>
        </w:tblCellMar>
        <w:tblLook w:val="01E0" w:firstRow="1" w:lastRow="1" w:firstColumn="1" w:lastColumn="1" w:noHBand="0" w:noVBand="0"/>
      </w:tblPr>
      <w:tblGrid>
        <w:gridCol w:w="2462"/>
        <w:gridCol w:w="6347"/>
      </w:tblGrid>
      <w:tr w:rsidR="007D194C" w14:paraId="5DA11B1F" w14:textId="77777777" w:rsidTr="004F4CED">
        <w:trPr>
          <w:trHeight w:hRule="exact" w:val="538"/>
        </w:trPr>
        <w:tc>
          <w:tcPr>
            <w:tcW w:w="2462" w:type="dxa"/>
            <w:tcBorders>
              <w:top w:val="single" w:sz="8" w:space="0" w:color="C0C0C0"/>
              <w:left w:val="single" w:sz="8" w:space="0" w:color="C0C0C0"/>
              <w:bottom w:val="single" w:sz="8" w:space="0" w:color="C0C0C0"/>
              <w:right w:val="single" w:sz="8" w:space="0" w:color="C0C0C0"/>
            </w:tcBorders>
            <w:shd w:val="clear" w:color="auto" w:fill="8B8B8B"/>
          </w:tcPr>
          <w:p w14:paraId="10EFC085" w14:textId="77777777" w:rsidR="007D194C" w:rsidRDefault="00CE1DEB">
            <w:pPr>
              <w:spacing w:line="200" w:lineRule="exact"/>
              <w:ind w:left="97"/>
              <w:rPr>
                <w:rFonts w:ascii="Arial" w:eastAsia="Arial" w:hAnsi="Arial" w:cs="Arial"/>
              </w:rPr>
            </w:pPr>
            <w:r>
              <w:rPr>
                <w:rFonts w:ascii="Arial" w:eastAsia="Arial" w:hAnsi="Arial" w:cs="Arial"/>
                <w:b/>
                <w:i/>
              </w:rPr>
              <w:t>Te</w:t>
            </w:r>
            <w:r>
              <w:rPr>
                <w:rFonts w:ascii="Arial" w:eastAsia="Arial" w:hAnsi="Arial" w:cs="Arial"/>
                <w:b/>
                <w:i/>
                <w:spacing w:val="-1"/>
              </w:rPr>
              <w:t>r</w:t>
            </w:r>
            <w:r>
              <w:rPr>
                <w:rFonts w:ascii="Arial" w:eastAsia="Arial" w:hAnsi="Arial" w:cs="Arial"/>
                <w:b/>
                <w:i/>
              </w:rPr>
              <w:t>m</w:t>
            </w:r>
          </w:p>
        </w:tc>
        <w:tc>
          <w:tcPr>
            <w:tcW w:w="6347" w:type="dxa"/>
            <w:tcBorders>
              <w:top w:val="single" w:sz="8" w:space="0" w:color="C0C0C0"/>
              <w:left w:val="single" w:sz="8" w:space="0" w:color="C0C0C0"/>
              <w:bottom w:val="single" w:sz="8" w:space="0" w:color="C0C0C0"/>
              <w:right w:val="single" w:sz="8" w:space="0" w:color="C0C0C0"/>
            </w:tcBorders>
            <w:shd w:val="clear" w:color="auto" w:fill="8B8B8B"/>
          </w:tcPr>
          <w:p w14:paraId="58B973EC" w14:textId="77777777" w:rsidR="007D194C" w:rsidRDefault="00CE1DEB">
            <w:pPr>
              <w:spacing w:line="200" w:lineRule="exact"/>
              <w:ind w:left="97"/>
              <w:rPr>
                <w:rFonts w:ascii="Arial" w:eastAsia="Arial" w:hAnsi="Arial" w:cs="Arial"/>
              </w:rPr>
            </w:pPr>
            <w:r>
              <w:rPr>
                <w:rFonts w:ascii="Arial" w:eastAsia="Arial" w:hAnsi="Arial" w:cs="Arial"/>
                <w:b/>
                <w:i/>
              </w:rPr>
              <w:t>Des</w:t>
            </w:r>
            <w:r>
              <w:rPr>
                <w:rFonts w:ascii="Arial" w:eastAsia="Arial" w:hAnsi="Arial" w:cs="Arial"/>
                <w:b/>
                <w:i/>
                <w:spacing w:val="1"/>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7D194C" w14:paraId="10F169BA"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089A4DCE" w14:textId="77777777" w:rsidR="007D194C" w:rsidRDefault="004F4CED" w:rsidP="004F4CED">
            <w:pPr>
              <w:spacing w:line="200" w:lineRule="exact"/>
              <w:rPr>
                <w:rFonts w:ascii="Arial" w:eastAsia="Arial" w:hAnsi="Arial" w:cs="Arial"/>
              </w:rPr>
            </w:pPr>
            <w:r>
              <w:rPr>
                <w:rFonts w:ascii="Arial" w:hAnsi="Arial" w:cs="Arial"/>
                <w:b/>
                <w:bCs/>
                <w:color w:val="000000"/>
              </w:rPr>
              <w:t>KID</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22A78DA3" w14:textId="77777777" w:rsidR="007D194C" w:rsidRDefault="004F4CED" w:rsidP="004F4CED">
            <w:pPr>
              <w:spacing w:line="200" w:lineRule="exact"/>
              <w:rPr>
                <w:rFonts w:ascii="Arial" w:eastAsia="Arial" w:hAnsi="Arial" w:cs="Arial"/>
              </w:rPr>
            </w:pPr>
            <w:r>
              <w:rPr>
                <w:rFonts w:ascii="Arial" w:hAnsi="Arial" w:cs="Arial"/>
                <w:color w:val="000000"/>
              </w:rPr>
              <w:t>Key Information Document</w:t>
            </w:r>
          </w:p>
        </w:tc>
      </w:tr>
      <w:tr w:rsidR="007D194C" w14:paraId="33A44F73"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1871D14D" w14:textId="77777777" w:rsidR="007D194C" w:rsidRDefault="004F4CED" w:rsidP="004F4CED">
            <w:pPr>
              <w:spacing w:line="200" w:lineRule="exact"/>
              <w:rPr>
                <w:rFonts w:ascii="Arial" w:eastAsia="Arial" w:hAnsi="Arial" w:cs="Arial"/>
              </w:rPr>
            </w:pPr>
            <w:r>
              <w:rPr>
                <w:rFonts w:ascii="Arial" w:hAnsi="Arial" w:cs="Arial"/>
                <w:b/>
                <w:bCs/>
                <w:color w:val="000000"/>
              </w:rPr>
              <w:t>BA</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61772A72" w14:textId="77777777" w:rsidR="007D194C" w:rsidRDefault="004F4CED" w:rsidP="004F4CED">
            <w:pPr>
              <w:spacing w:line="200" w:lineRule="exact"/>
              <w:rPr>
                <w:rFonts w:ascii="Arial" w:eastAsia="Arial" w:hAnsi="Arial" w:cs="Arial"/>
              </w:rPr>
            </w:pPr>
            <w:r>
              <w:rPr>
                <w:rFonts w:ascii="Arial" w:hAnsi="Arial" w:cs="Arial"/>
                <w:color w:val="000000"/>
              </w:rPr>
              <w:t>Business analyst</w:t>
            </w:r>
          </w:p>
        </w:tc>
      </w:tr>
      <w:tr w:rsidR="007D194C" w14:paraId="74923B95"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4188C82B" w14:textId="77777777" w:rsidR="007D194C" w:rsidRDefault="004F4CED">
            <w:r>
              <w:rPr>
                <w:rFonts w:ascii="Arial" w:hAnsi="Arial" w:cs="Arial"/>
                <w:b/>
                <w:bCs/>
                <w:color w:val="000000"/>
              </w:rPr>
              <w:t>OTP</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3773E7D9" w14:textId="77777777" w:rsidR="007D194C" w:rsidRDefault="004F4CED">
            <w:r>
              <w:rPr>
                <w:rFonts w:ascii="Arial" w:hAnsi="Arial" w:cs="Arial"/>
                <w:color w:val="000000"/>
              </w:rPr>
              <w:t>One Time Password</w:t>
            </w:r>
          </w:p>
        </w:tc>
      </w:tr>
      <w:tr w:rsidR="007D194C" w14:paraId="4355E595"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2904B579" w14:textId="77777777" w:rsidR="007D194C" w:rsidRDefault="004F4CED">
            <w:r>
              <w:rPr>
                <w:rFonts w:ascii="Arial" w:hAnsi="Arial" w:cs="Arial"/>
                <w:b/>
                <w:bCs/>
                <w:color w:val="000000"/>
              </w:rPr>
              <w:t>PIN</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34B29DA0" w14:textId="77777777" w:rsidR="007D194C" w:rsidRDefault="004F4CED">
            <w:r>
              <w:rPr>
                <w:rFonts w:ascii="Arial" w:hAnsi="Arial" w:cs="Arial"/>
                <w:color w:val="000000"/>
              </w:rPr>
              <w:t>Personal Identification Number</w:t>
            </w:r>
          </w:p>
        </w:tc>
      </w:tr>
      <w:tr w:rsidR="007D194C" w14:paraId="6A588BBE"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51555287" w14:textId="77777777" w:rsidR="007D194C" w:rsidRDefault="004F4CED">
            <w:r>
              <w:rPr>
                <w:rFonts w:ascii="Arial" w:hAnsi="Arial" w:cs="Arial"/>
                <w:b/>
                <w:bCs/>
                <w:color w:val="000000"/>
              </w:rPr>
              <w:t>ATM</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514BF73C" w14:textId="77777777" w:rsidR="007D194C" w:rsidRDefault="004F4CED">
            <w:r>
              <w:rPr>
                <w:rFonts w:ascii="Arial" w:hAnsi="Arial" w:cs="Arial"/>
                <w:color w:val="000000"/>
              </w:rPr>
              <w:t>Automated Teller Machine</w:t>
            </w:r>
          </w:p>
        </w:tc>
      </w:tr>
      <w:tr w:rsidR="007D194C" w14:paraId="6D639E20" w14:textId="77777777" w:rsidTr="004F4CED">
        <w:trPr>
          <w:trHeight w:hRule="exact" w:val="324"/>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61F5D4C8" w14:textId="77777777" w:rsidR="007D194C" w:rsidRDefault="004F4CED">
            <w:r>
              <w:rPr>
                <w:rFonts w:ascii="Arial" w:hAnsi="Arial" w:cs="Arial"/>
                <w:b/>
                <w:bCs/>
                <w:color w:val="000000"/>
              </w:rPr>
              <w:t>JDK</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2EF0F7EA" w14:textId="77777777" w:rsidR="007D194C" w:rsidRDefault="004F4CED">
            <w:r>
              <w:rPr>
                <w:rFonts w:ascii="Arial" w:hAnsi="Arial" w:cs="Arial"/>
                <w:color w:val="000000"/>
              </w:rPr>
              <w:t>Java Development Kit</w:t>
            </w:r>
          </w:p>
        </w:tc>
      </w:tr>
      <w:tr w:rsidR="007D194C" w14:paraId="5CDA9BD3"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21B634D4" w14:textId="77777777" w:rsidR="007D194C" w:rsidRDefault="004F4CED">
            <w:r>
              <w:rPr>
                <w:rFonts w:ascii="Arial" w:hAnsi="Arial" w:cs="Arial"/>
                <w:b/>
                <w:bCs/>
                <w:color w:val="000000"/>
              </w:rPr>
              <w:t>FTP</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66155E96" w14:textId="77777777" w:rsidR="007D194C" w:rsidRDefault="004F4CED">
            <w:r>
              <w:rPr>
                <w:rFonts w:ascii="Arial" w:hAnsi="Arial" w:cs="Arial"/>
                <w:color w:val="000000"/>
              </w:rPr>
              <w:t>File Transfer Protocol</w:t>
            </w:r>
          </w:p>
        </w:tc>
      </w:tr>
      <w:tr w:rsidR="007D194C" w14:paraId="685311E5"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4998C6BE" w14:textId="77777777" w:rsidR="007D194C" w:rsidRDefault="004F4CED">
            <w:r>
              <w:rPr>
                <w:rFonts w:ascii="Arial" w:hAnsi="Arial" w:cs="Arial"/>
                <w:b/>
                <w:bCs/>
                <w:color w:val="000000"/>
              </w:rPr>
              <w:t>GSM</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050D3FBE" w14:textId="77777777" w:rsidR="007D194C" w:rsidRDefault="004F4CED">
            <w:r>
              <w:rPr>
                <w:rFonts w:ascii="Arial" w:hAnsi="Arial" w:cs="Arial"/>
                <w:color w:val="000000"/>
              </w:rPr>
              <w:t>Global System for Mobile communications</w:t>
            </w:r>
          </w:p>
        </w:tc>
      </w:tr>
    </w:tbl>
    <w:p w14:paraId="55E26F08" w14:textId="77777777" w:rsidR="004F4CED" w:rsidRDefault="004F4CED">
      <w:pPr>
        <w:spacing w:before="94"/>
        <w:ind w:left="140"/>
        <w:rPr>
          <w:rFonts w:ascii="Arial" w:eastAsia="Arial" w:hAnsi="Arial" w:cs="Arial"/>
          <w:b/>
          <w:i/>
          <w:spacing w:val="1"/>
          <w:sz w:val="24"/>
          <w:szCs w:val="24"/>
        </w:rPr>
      </w:pPr>
    </w:p>
    <w:p w14:paraId="6ACA74DF" w14:textId="77777777" w:rsidR="004F4CED" w:rsidRDefault="004F4CED">
      <w:pPr>
        <w:spacing w:before="94"/>
        <w:ind w:left="140"/>
        <w:rPr>
          <w:rFonts w:ascii="Arial" w:eastAsia="Arial" w:hAnsi="Arial" w:cs="Arial"/>
          <w:b/>
          <w:i/>
          <w:spacing w:val="1"/>
          <w:sz w:val="24"/>
          <w:szCs w:val="24"/>
        </w:rPr>
      </w:pPr>
    </w:p>
    <w:p w14:paraId="73F28F96" w14:textId="77777777" w:rsidR="004F4CED" w:rsidRDefault="004F4CED">
      <w:pPr>
        <w:spacing w:before="94"/>
        <w:ind w:left="140"/>
        <w:rPr>
          <w:rFonts w:ascii="Arial" w:eastAsia="Arial" w:hAnsi="Arial" w:cs="Arial"/>
          <w:b/>
          <w:i/>
          <w:spacing w:val="1"/>
          <w:sz w:val="24"/>
          <w:szCs w:val="24"/>
        </w:rPr>
      </w:pPr>
    </w:p>
    <w:p w14:paraId="3B7B6202" w14:textId="77777777" w:rsidR="004F4CED" w:rsidRDefault="004F4CED">
      <w:pPr>
        <w:spacing w:before="94"/>
        <w:ind w:left="140"/>
        <w:rPr>
          <w:rFonts w:ascii="Arial" w:eastAsia="Arial" w:hAnsi="Arial" w:cs="Arial"/>
          <w:b/>
          <w:i/>
          <w:spacing w:val="1"/>
          <w:sz w:val="24"/>
          <w:szCs w:val="24"/>
        </w:rPr>
      </w:pPr>
    </w:p>
    <w:p w14:paraId="076BAB97" w14:textId="77777777" w:rsidR="004F4CED" w:rsidRDefault="004F4CED">
      <w:pPr>
        <w:spacing w:before="94"/>
        <w:ind w:left="140"/>
        <w:rPr>
          <w:rFonts w:ascii="Arial" w:eastAsia="Arial" w:hAnsi="Arial" w:cs="Arial"/>
          <w:b/>
          <w:i/>
          <w:spacing w:val="1"/>
          <w:sz w:val="24"/>
          <w:szCs w:val="24"/>
        </w:rPr>
      </w:pPr>
    </w:p>
    <w:p w14:paraId="48A2708F" w14:textId="77777777" w:rsidR="007D194C" w:rsidRDefault="00CE1DEB">
      <w:pPr>
        <w:spacing w:before="94"/>
        <w:ind w:left="140"/>
        <w:rPr>
          <w:rFonts w:ascii="Arial" w:eastAsia="Arial" w:hAnsi="Arial" w:cs="Arial"/>
          <w:sz w:val="24"/>
          <w:szCs w:val="24"/>
        </w:rPr>
      </w:pPr>
      <w:r>
        <w:rPr>
          <w:rFonts w:ascii="Arial" w:eastAsia="Arial" w:hAnsi="Arial" w:cs="Arial"/>
          <w:b/>
          <w:i/>
          <w:spacing w:val="1"/>
          <w:sz w:val="24"/>
          <w:szCs w:val="24"/>
        </w:rPr>
        <w:t>1</w:t>
      </w:r>
      <w:r>
        <w:rPr>
          <w:rFonts w:ascii="Arial" w:eastAsia="Arial" w:hAnsi="Arial" w:cs="Arial"/>
          <w:b/>
          <w:i/>
          <w:sz w:val="24"/>
          <w:szCs w:val="24"/>
        </w:rPr>
        <w:t xml:space="preserve">.4     </w:t>
      </w:r>
      <w:r>
        <w:rPr>
          <w:rFonts w:ascii="Arial" w:eastAsia="Arial" w:hAnsi="Arial" w:cs="Arial"/>
          <w:b/>
          <w:i/>
          <w:spacing w:val="58"/>
          <w:sz w:val="24"/>
          <w:szCs w:val="24"/>
        </w:rPr>
        <w:t xml:space="preserve"> </w:t>
      </w:r>
      <w:r>
        <w:rPr>
          <w:rFonts w:ascii="Arial" w:eastAsia="Arial" w:hAnsi="Arial" w:cs="Arial"/>
          <w:b/>
          <w:i/>
          <w:sz w:val="24"/>
          <w:szCs w:val="24"/>
        </w:rPr>
        <w:t>D</w:t>
      </w:r>
      <w:r>
        <w:rPr>
          <w:rFonts w:ascii="Arial" w:eastAsia="Arial" w:hAnsi="Arial" w:cs="Arial"/>
          <w:b/>
          <w:i/>
          <w:spacing w:val="-1"/>
          <w:sz w:val="24"/>
          <w:szCs w:val="24"/>
        </w:rPr>
        <w:t>o</w:t>
      </w:r>
      <w:r>
        <w:rPr>
          <w:rFonts w:ascii="Arial" w:eastAsia="Arial" w:hAnsi="Arial" w:cs="Arial"/>
          <w:b/>
          <w:i/>
          <w:spacing w:val="1"/>
          <w:sz w:val="24"/>
          <w:szCs w:val="24"/>
        </w:rPr>
        <w:t>c</w:t>
      </w:r>
      <w:r>
        <w:rPr>
          <w:rFonts w:ascii="Arial" w:eastAsia="Arial" w:hAnsi="Arial" w:cs="Arial"/>
          <w:b/>
          <w:i/>
          <w:sz w:val="24"/>
          <w:szCs w:val="24"/>
        </w:rPr>
        <w:t>um</w:t>
      </w:r>
      <w:r>
        <w:rPr>
          <w:rFonts w:ascii="Arial" w:eastAsia="Arial" w:hAnsi="Arial" w:cs="Arial"/>
          <w:b/>
          <w:i/>
          <w:spacing w:val="1"/>
          <w:sz w:val="24"/>
          <w:szCs w:val="24"/>
        </w:rPr>
        <w:t>e</w:t>
      </w:r>
      <w:r>
        <w:rPr>
          <w:rFonts w:ascii="Arial" w:eastAsia="Arial" w:hAnsi="Arial" w:cs="Arial"/>
          <w:b/>
          <w:i/>
          <w:sz w:val="24"/>
          <w:szCs w:val="24"/>
        </w:rPr>
        <w:t>nt</w:t>
      </w:r>
      <w:r>
        <w:rPr>
          <w:rFonts w:ascii="Arial" w:eastAsia="Arial" w:hAnsi="Arial" w:cs="Arial"/>
          <w:b/>
          <w:i/>
          <w:spacing w:val="-1"/>
          <w:sz w:val="24"/>
          <w:szCs w:val="24"/>
        </w:rPr>
        <w:t xml:space="preserve"> </w:t>
      </w:r>
      <w:r>
        <w:rPr>
          <w:rFonts w:ascii="Arial" w:eastAsia="Arial" w:hAnsi="Arial" w:cs="Arial"/>
          <w:b/>
          <w:i/>
          <w:sz w:val="24"/>
          <w:szCs w:val="24"/>
        </w:rPr>
        <w:t>Conv</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ion</w:t>
      </w:r>
    </w:p>
    <w:p w14:paraId="1AC4FA57" w14:textId="77777777" w:rsidR="007D194C" w:rsidRPr="004F4CED" w:rsidRDefault="007D194C">
      <w:pPr>
        <w:spacing w:before="9" w:line="100" w:lineRule="exact"/>
        <w:rPr>
          <w:iCs/>
          <w:sz w:val="24"/>
          <w:szCs w:val="24"/>
        </w:rPr>
      </w:pPr>
    </w:p>
    <w:p w14:paraId="11C48DA9" w14:textId="77777777" w:rsidR="007D194C" w:rsidRPr="004F4CED" w:rsidRDefault="004F4CED">
      <w:pPr>
        <w:ind w:left="140"/>
        <w:rPr>
          <w:rFonts w:ascii="Arial" w:eastAsia="Arial" w:hAnsi="Arial" w:cs="Arial"/>
          <w:iCs/>
          <w:sz w:val="24"/>
          <w:szCs w:val="24"/>
        </w:rPr>
      </w:pPr>
      <w:r w:rsidRPr="004F4CED">
        <w:rPr>
          <w:rFonts w:ascii="Arial" w:eastAsia="Arial" w:hAnsi="Arial" w:cs="Arial"/>
          <w:iCs/>
          <w:sz w:val="24"/>
          <w:szCs w:val="24"/>
        </w:rPr>
        <w:t>Font: Arial</w:t>
      </w:r>
    </w:p>
    <w:p w14:paraId="3C7B4CC2" w14:textId="77777777" w:rsidR="004F4CED" w:rsidRPr="004F4CED" w:rsidRDefault="004F4CED">
      <w:pPr>
        <w:ind w:left="140"/>
        <w:rPr>
          <w:rFonts w:ascii="Arial" w:eastAsia="Arial" w:hAnsi="Arial" w:cs="Arial"/>
          <w:iCs/>
          <w:sz w:val="24"/>
          <w:szCs w:val="24"/>
        </w:rPr>
      </w:pPr>
    </w:p>
    <w:p w14:paraId="613C8970" w14:textId="77777777" w:rsidR="004F4CED" w:rsidRPr="004F4CED" w:rsidRDefault="004F4CED" w:rsidP="004F4CED">
      <w:pPr>
        <w:rPr>
          <w:rFonts w:ascii="Arial" w:eastAsia="Arial" w:hAnsi="Arial" w:cs="Arial"/>
          <w:iCs/>
          <w:sz w:val="24"/>
          <w:szCs w:val="24"/>
        </w:rPr>
        <w:sectPr w:rsidR="004F4CED" w:rsidRPr="004F4CED">
          <w:pgSz w:w="12240" w:h="15840"/>
          <w:pgMar w:top="720" w:right="1300" w:bottom="280" w:left="1300" w:header="533" w:footer="970" w:gutter="0"/>
          <w:cols w:space="720"/>
        </w:sectPr>
      </w:pPr>
      <w:r>
        <w:rPr>
          <w:rFonts w:ascii="Arial" w:eastAsia="Arial" w:hAnsi="Arial" w:cs="Arial"/>
          <w:iCs/>
          <w:sz w:val="24"/>
          <w:szCs w:val="24"/>
        </w:rPr>
        <w:t xml:space="preserve">  </w:t>
      </w:r>
      <w:r w:rsidRPr="004F4CED">
        <w:rPr>
          <w:rFonts w:ascii="Arial" w:eastAsia="Arial" w:hAnsi="Arial" w:cs="Arial"/>
          <w:iCs/>
          <w:sz w:val="24"/>
          <w:szCs w:val="24"/>
        </w:rPr>
        <w:t>Size: 12</w:t>
      </w:r>
    </w:p>
    <w:p w14:paraId="6A717B28" w14:textId="77777777" w:rsidR="007D194C" w:rsidRDefault="007D194C">
      <w:pPr>
        <w:spacing w:line="200" w:lineRule="exact"/>
      </w:pPr>
    </w:p>
    <w:p w14:paraId="1E8E95D5" w14:textId="77777777" w:rsidR="007D194C" w:rsidRDefault="007D194C">
      <w:pPr>
        <w:spacing w:line="200" w:lineRule="exact"/>
      </w:pPr>
    </w:p>
    <w:p w14:paraId="5F16E039" w14:textId="77777777" w:rsidR="007D194C" w:rsidRDefault="007D194C">
      <w:pPr>
        <w:spacing w:before="4" w:line="280" w:lineRule="exact"/>
        <w:rPr>
          <w:sz w:val="28"/>
          <w:szCs w:val="28"/>
        </w:rPr>
      </w:pPr>
    </w:p>
    <w:p w14:paraId="0BA4CE5D" w14:textId="77777777" w:rsidR="007D194C" w:rsidRDefault="00CE1DEB">
      <w:pPr>
        <w:spacing w:before="18"/>
        <w:ind w:left="140"/>
        <w:rPr>
          <w:rFonts w:ascii="Arial" w:eastAsia="Arial" w:hAnsi="Arial" w:cs="Arial"/>
          <w:sz w:val="32"/>
          <w:szCs w:val="32"/>
        </w:rPr>
      </w:pPr>
      <w:r>
        <w:rPr>
          <w:rFonts w:ascii="Arial" w:eastAsia="Arial" w:hAnsi="Arial" w:cs="Arial"/>
          <w:b/>
          <w:i/>
          <w:sz w:val="32"/>
          <w:szCs w:val="32"/>
        </w:rPr>
        <w:t>2.</w:t>
      </w:r>
      <w:r>
        <w:rPr>
          <w:rFonts w:ascii="Arial" w:eastAsia="Arial" w:hAnsi="Arial" w:cs="Arial"/>
          <w:b/>
          <w:i/>
          <w:spacing w:val="2"/>
          <w:sz w:val="32"/>
          <w:szCs w:val="32"/>
        </w:rPr>
        <w:t xml:space="preserve"> </w:t>
      </w:r>
      <w:r>
        <w:rPr>
          <w:rFonts w:ascii="Arial" w:eastAsia="Arial" w:hAnsi="Arial" w:cs="Arial"/>
          <w:b/>
          <w:i/>
          <w:spacing w:val="-1"/>
          <w:sz w:val="32"/>
          <w:szCs w:val="32"/>
        </w:rPr>
        <w:t>O</w:t>
      </w:r>
      <w:r>
        <w:rPr>
          <w:rFonts w:ascii="Arial" w:eastAsia="Arial" w:hAnsi="Arial" w:cs="Arial"/>
          <w:b/>
          <w:i/>
          <w:sz w:val="32"/>
          <w:szCs w:val="32"/>
        </w:rPr>
        <w:t>ver</w:t>
      </w:r>
      <w:r>
        <w:rPr>
          <w:rFonts w:ascii="Arial" w:eastAsia="Arial" w:hAnsi="Arial" w:cs="Arial"/>
          <w:b/>
          <w:i/>
          <w:spacing w:val="1"/>
          <w:sz w:val="32"/>
          <w:szCs w:val="32"/>
        </w:rPr>
        <w:t>a</w:t>
      </w:r>
      <w:r>
        <w:rPr>
          <w:rFonts w:ascii="Arial" w:eastAsia="Arial" w:hAnsi="Arial" w:cs="Arial"/>
          <w:b/>
          <w:i/>
          <w:sz w:val="32"/>
          <w:szCs w:val="32"/>
        </w:rPr>
        <w:t>ll</w:t>
      </w:r>
      <w:r>
        <w:rPr>
          <w:rFonts w:ascii="Arial" w:eastAsia="Arial" w:hAnsi="Arial" w:cs="Arial"/>
          <w:b/>
          <w:i/>
          <w:spacing w:val="-9"/>
          <w:sz w:val="32"/>
          <w:szCs w:val="32"/>
        </w:rPr>
        <w:t xml:space="preserve"> </w:t>
      </w:r>
      <w:r>
        <w:rPr>
          <w:rFonts w:ascii="Arial" w:eastAsia="Arial" w:hAnsi="Arial" w:cs="Arial"/>
          <w:b/>
          <w:i/>
          <w:sz w:val="32"/>
          <w:szCs w:val="32"/>
        </w:rPr>
        <w:t>S</w:t>
      </w:r>
      <w:r>
        <w:rPr>
          <w:rFonts w:ascii="Arial" w:eastAsia="Arial" w:hAnsi="Arial" w:cs="Arial"/>
          <w:b/>
          <w:i/>
          <w:spacing w:val="1"/>
          <w:sz w:val="32"/>
          <w:szCs w:val="32"/>
        </w:rPr>
        <w:t>y</w:t>
      </w:r>
      <w:r>
        <w:rPr>
          <w:rFonts w:ascii="Arial" w:eastAsia="Arial" w:hAnsi="Arial" w:cs="Arial"/>
          <w:b/>
          <w:i/>
          <w:spacing w:val="2"/>
          <w:sz w:val="32"/>
          <w:szCs w:val="32"/>
        </w:rPr>
        <w:t>s</w:t>
      </w:r>
      <w:r>
        <w:rPr>
          <w:rFonts w:ascii="Arial" w:eastAsia="Arial" w:hAnsi="Arial" w:cs="Arial"/>
          <w:b/>
          <w:i/>
          <w:sz w:val="32"/>
          <w:szCs w:val="32"/>
        </w:rPr>
        <w:t>t</w:t>
      </w:r>
      <w:r>
        <w:rPr>
          <w:rFonts w:ascii="Arial" w:eastAsia="Arial" w:hAnsi="Arial" w:cs="Arial"/>
          <w:b/>
          <w:i/>
          <w:spacing w:val="2"/>
          <w:sz w:val="32"/>
          <w:szCs w:val="32"/>
        </w:rPr>
        <w:t>e</w:t>
      </w:r>
      <w:r>
        <w:rPr>
          <w:rFonts w:ascii="Arial" w:eastAsia="Arial" w:hAnsi="Arial" w:cs="Arial"/>
          <w:b/>
          <w:i/>
          <w:sz w:val="32"/>
          <w:szCs w:val="32"/>
        </w:rPr>
        <w:t>m</w:t>
      </w:r>
      <w:r>
        <w:rPr>
          <w:rFonts w:ascii="Arial" w:eastAsia="Arial" w:hAnsi="Arial" w:cs="Arial"/>
          <w:b/>
          <w:i/>
          <w:spacing w:val="-9"/>
          <w:sz w:val="32"/>
          <w:szCs w:val="32"/>
        </w:rPr>
        <w:t xml:space="preserve"> </w:t>
      </w:r>
      <w:r>
        <w:rPr>
          <w:rFonts w:ascii="Arial" w:eastAsia="Arial" w:hAnsi="Arial" w:cs="Arial"/>
          <w:b/>
          <w:i/>
          <w:sz w:val="32"/>
          <w:szCs w:val="32"/>
        </w:rPr>
        <w:t>D</w:t>
      </w:r>
      <w:r>
        <w:rPr>
          <w:rFonts w:ascii="Arial" w:eastAsia="Arial" w:hAnsi="Arial" w:cs="Arial"/>
          <w:b/>
          <w:i/>
          <w:spacing w:val="2"/>
          <w:sz w:val="32"/>
          <w:szCs w:val="32"/>
        </w:rPr>
        <w:t>e</w:t>
      </w:r>
      <w:r>
        <w:rPr>
          <w:rFonts w:ascii="Arial" w:eastAsia="Arial" w:hAnsi="Arial" w:cs="Arial"/>
          <w:b/>
          <w:i/>
          <w:sz w:val="32"/>
          <w:szCs w:val="32"/>
        </w:rPr>
        <w:t>scri</w:t>
      </w:r>
      <w:r>
        <w:rPr>
          <w:rFonts w:ascii="Arial" w:eastAsia="Arial" w:hAnsi="Arial" w:cs="Arial"/>
          <w:b/>
          <w:i/>
          <w:spacing w:val="2"/>
          <w:sz w:val="32"/>
          <w:szCs w:val="32"/>
        </w:rPr>
        <w:t>p</w:t>
      </w:r>
      <w:r>
        <w:rPr>
          <w:rFonts w:ascii="Arial" w:eastAsia="Arial" w:hAnsi="Arial" w:cs="Arial"/>
          <w:b/>
          <w:i/>
          <w:sz w:val="32"/>
          <w:szCs w:val="32"/>
        </w:rPr>
        <w:t>ti</w:t>
      </w:r>
      <w:r>
        <w:rPr>
          <w:rFonts w:ascii="Arial" w:eastAsia="Arial" w:hAnsi="Arial" w:cs="Arial"/>
          <w:b/>
          <w:i/>
          <w:spacing w:val="1"/>
          <w:sz w:val="32"/>
          <w:szCs w:val="32"/>
        </w:rPr>
        <w:t>o</w:t>
      </w:r>
      <w:r>
        <w:rPr>
          <w:rFonts w:ascii="Arial" w:eastAsia="Arial" w:hAnsi="Arial" w:cs="Arial"/>
          <w:b/>
          <w:i/>
          <w:sz w:val="32"/>
          <w:szCs w:val="32"/>
        </w:rPr>
        <w:t>n</w:t>
      </w:r>
    </w:p>
    <w:p w14:paraId="4C8D8F97" w14:textId="77777777" w:rsidR="007D194C" w:rsidRDefault="007D194C">
      <w:pPr>
        <w:spacing w:before="10" w:line="100" w:lineRule="exact"/>
        <w:rPr>
          <w:sz w:val="11"/>
          <w:szCs w:val="11"/>
        </w:rPr>
      </w:pPr>
    </w:p>
    <w:p w14:paraId="6DCA6A78"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1</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Proj</w:t>
      </w:r>
      <w:r>
        <w:rPr>
          <w:rFonts w:ascii="Arial" w:eastAsia="Arial" w:hAnsi="Arial" w:cs="Arial"/>
          <w:b/>
          <w:i/>
          <w:spacing w:val="1"/>
          <w:sz w:val="24"/>
          <w:szCs w:val="24"/>
        </w:rPr>
        <w:t>ec</w:t>
      </w:r>
      <w:r>
        <w:rPr>
          <w:rFonts w:ascii="Arial" w:eastAsia="Arial" w:hAnsi="Arial" w:cs="Arial"/>
          <w:b/>
          <w:i/>
          <w:sz w:val="24"/>
          <w:szCs w:val="24"/>
        </w:rPr>
        <w:t xml:space="preserve">t </w:t>
      </w:r>
      <w:r>
        <w:rPr>
          <w:rFonts w:ascii="Arial" w:eastAsia="Arial" w:hAnsi="Arial" w:cs="Arial"/>
          <w:b/>
          <w:i/>
          <w:spacing w:val="-1"/>
          <w:sz w:val="24"/>
          <w:szCs w:val="24"/>
        </w:rPr>
        <w:t>Ba</w:t>
      </w:r>
      <w:r>
        <w:rPr>
          <w:rFonts w:ascii="Arial" w:eastAsia="Arial" w:hAnsi="Arial" w:cs="Arial"/>
          <w:b/>
          <w:i/>
          <w:spacing w:val="1"/>
          <w:sz w:val="24"/>
          <w:szCs w:val="24"/>
        </w:rPr>
        <w:t>ck</w:t>
      </w:r>
      <w:r>
        <w:rPr>
          <w:rFonts w:ascii="Arial" w:eastAsia="Arial" w:hAnsi="Arial" w:cs="Arial"/>
          <w:b/>
          <w:i/>
          <w:sz w:val="24"/>
          <w:szCs w:val="24"/>
        </w:rPr>
        <w:t>grou</w:t>
      </w:r>
      <w:r>
        <w:rPr>
          <w:rFonts w:ascii="Arial" w:eastAsia="Arial" w:hAnsi="Arial" w:cs="Arial"/>
          <w:b/>
          <w:i/>
          <w:spacing w:val="-1"/>
          <w:sz w:val="24"/>
          <w:szCs w:val="24"/>
        </w:rPr>
        <w:t>n</w:t>
      </w:r>
      <w:r>
        <w:rPr>
          <w:rFonts w:ascii="Arial" w:eastAsia="Arial" w:hAnsi="Arial" w:cs="Arial"/>
          <w:b/>
          <w:i/>
          <w:sz w:val="24"/>
          <w:szCs w:val="24"/>
        </w:rPr>
        <w:t>d</w:t>
      </w:r>
    </w:p>
    <w:p w14:paraId="09637CE7" w14:textId="77777777" w:rsidR="007D194C" w:rsidRDefault="007D194C">
      <w:pPr>
        <w:spacing w:before="9" w:line="100" w:lineRule="exact"/>
        <w:rPr>
          <w:sz w:val="11"/>
          <w:szCs w:val="11"/>
        </w:rPr>
      </w:pPr>
    </w:p>
    <w:p w14:paraId="48BB4E68" w14:textId="77777777" w:rsidR="0030091D" w:rsidRDefault="0030091D" w:rsidP="0030091D">
      <w:pPr>
        <w:pStyle w:val="NormalWeb"/>
        <w:spacing w:before="0" w:beforeAutospacing="0" w:after="0" w:afterAutospacing="0"/>
      </w:pPr>
      <w:r>
        <w:rPr>
          <w:rFonts w:ascii="Arial" w:hAnsi="Arial" w:cs="Arial"/>
          <w:color w:val="000000"/>
        </w:rPr>
        <w:t xml:space="preserve">As we all know, when it comes to paying electricity bills, things get very disorganized. People are in long queues waiting for their turns, sometimes fights to break out, and sometimes people return without their payment being made as the time slot gets finished before their turn, and the whole process repeats. The idea of paying electricity bills through an ATM allows clients to come in at any time of day and pay their bills. This ease of access will lead to shorter queues for bill payment without much hassle and fuss. The clients will not miss the deadline for bill payments and will save money once they have paid for the overdue date. Additional to this, sometimes users don’t have access to internet and they want to transfer funds to their loved ones. The system will allow them to transfer funds without the use of internet. </w:t>
      </w:r>
    </w:p>
    <w:p w14:paraId="54BBD73A" w14:textId="77777777" w:rsidR="007D194C" w:rsidRDefault="007D194C">
      <w:pPr>
        <w:spacing w:before="1" w:line="120" w:lineRule="exact"/>
        <w:rPr>
          <w:sz w:val="12"/>
          <w:szCs w:val="12"/>
        </w:rPr>
      </w:pPr>
    </w:p>
    <w:p w14:paraId="453CB80B" w14:textId="77777777" w:rsidR="007D194C" w:rsidRDefault="00CE1DEB">
      <w:pPr>
        <w:ind w:left="140"/>
        <w:rPr>
          <w:rFonts w:ascii="Arial" w:eastAsia="Arial" w:hAnsi="Arial" w:cs="Arial"/>
          <w:b/>
          <w:i/>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2</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Proj</w:t>
      </w:r>
      <w:r>
        <w:rPr>
          <w:rFonts w:ascii="Arial" w:eastAsia="Arial" w:hAnsi="Arial" w:cs="Arial"/>
          <w:b/>
          <w:i/>
          <w:spacing w:val="1"/>
          <w:sz w:val="24"/>
          <w:szCs w:val="24"/>
        </w:rPr>
        <w:t>ec</w:t>
      </w:r>
      <w:r>
        <w:rPr>
          <w:rFonts w:ascii="Arial" w:eastAsia="Arial" w:hAnsi="Arial" w:cs="Arial"/>
          <w:b/>
          <w:i/>
          <w:sz w:val="24"/>
          <w:szCs w:val="24"/>
        </w:rPr>
        <w:t xml:space="preserve">t </w:t>
      </w:r>
      <w:r>
        <w:rPr>
          <w:rFonts w:ascii="Arial" w:eastAsia="Arial" w:hAnsi="Arial" w:cs="Arial"/>
          <w:b/>
          <w:i/>
          <w:spacing w:val="-2"/>
          <w:sz w:val="24"/>
          <w:szCs w:val="24"/>
        </w:rPr>
        <w:t>S</w:t>
      </w:r>
      <w:r>
        <w:rPr>
          <w:rFonts w:ascii="Arial" w:eastAsia="Arial" w:hAnsi="Arial" w:cs="Arial"/>
          <w:b/>
          <w:i/>
          <w:spacing w:val="1"/>
          <w:sz w:val="24"/>
          <w:szCs w:val="24"/>
        </w:rPr>
        <w:t>c</w:t>
      </w:r>
      <w:r>
        <w:rPr>
          <w:rFonts w:ascii="Arial" w:eastAsia="Arial" w:hAnsi="Arial" w:cs="Arial"/>
          <w:b/>
          <w:i/>
          <w:sz w:val="24"/>
          <w:szCs w:val="24"/>
        </w:rPr>
        <w:t>ope</w:t>
      </w:r>
    </w:p>
    <w:p w14:paraId="456D4E05" w14:textId="77777777" w:rsidR="0030091D" w:rsidRDefault="0030091D">
      <w:pPr>
        <w:ind w:left="140"/>
        <w:rPr>
          <w:rFonts w:ascii="Arial" w:eastAsia="Arial" w:hAnsi="Arial" w:cs="Arial"/>
          <w:b/>
          <w:i/>
          <w:sz w:val="24"/>
          <w:szCs w:val="24"/>
        </w:rPr>
      </w:pPr>
    </w:p>
    <w:p w14:paraId="0D56EF5C" w14:textId="77777777" w:rsidR="0030091D" w:rsidRDefault="00E258F9">
      <w:pPr>
        <w:ind w:left="140"/>
        <w:rPr>
          <w:rFonts w:ascii="Arial" w:eastAsia="Arial" w:hAnsi="Arial" w:cs="Arial"/>
          <w:sz w:val="24"/>
          <w:szCs w:val="24"/>
        </w:rPr>
      </w:pPr>
      <w:r>
        <w:rPr>
          <w:noProof/>
        </w:rPr>
        <w:drawing>
          <wp:inline distT="0" distB="0" distL="0" distR="0" wp14:anchorId="7AE4460C" wp14:editId="226032B2">
            <wp:extent cx="6121400" cy="3213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3213735"/>
                    </a:xfrm>
                    <a:prstGeom prst="rect">
                      <a:avLst/>
                    </a:prstGeom>
                  </pic:spPr>
                </pic:pic>
              </a:graphicData>
            </a:graphic>
          </wp:inline>
        </w:drawing>
      </w:r>
    </w:p>
    <w:p w14:paraId="5B295238" w14:textId="77777777" w:rsidR="00E258F9" w:rsidRDefault="00E258F9">
      <w:pPr>
        <w:ind w:left="140"/>
        <w:rPr>
          <w:rFonts w:ascii="Arial" w:eastAsia="Arial" w:hAnsi="Arial" w:cs="Arial"/>
          <w:sz w:val="24"/>
          <w:szCs w:val="24"/>
        </w:rPr>
      </w:pPr>
      <w:r>
        <w:rPr>
          <w:noProof/>
        </w:rPr>
        <w:drawing>
          <wp:inline distT="0" distB="0" distL="0" distR="0" wp14:anchorId="5F85A5B6" wp14:editId="25332929">
            <wp:extent cx="6121400" cy="2399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2399665"/>
                    </a:xfrm>
                    <a:prstGeom prst="rect">
                      <a:avLst/>
                    </a:prstGeom>
                  </pic:spPr>
                </pic:pic>
              </a:graphicData>
            </a:graphic>
          </wp:inline>
        </w:drawing>
      </w:r>
    </w:p>
    <w:p w14:paraId="5B441837" w14:textId="77777777" w:rsidR="00E258F9" w:rsidRDefault="00E258F9">
      <w:pPr>
        <w:ind w:left="140"/>
        <w:rPr>
          <w:rFonts w:ascii="Arial" w:eastAsia="Arial" w:hAnsi="Arial" w:cs="Arial"/>
          <w:sz w:val="24"/>
          <w:szCs w:val="24"/>
        </w:rPr>
      </w:pPr>
    </w:p>
    <w:p w14:paraId="5E61E912" w14:textId="77777777" w:rsidR="00E258F9" w:rsidRDefault="00E258F9">
      <w:pPr>
        <w:ind w:left="140"/>
        <w:rPr>
          <w:rFonts w:ascii="Arial" w:eastAsia="Arial" w:hAnsi="Arial" w:cs="Arial"/>
          <w:sz w:val="24"/>
          <w:szCs w:val="24"/>
        </w:rPr>
      </w:pPr>
    </w:p>
    <w:p w14:paraId="6D373160" w14:textId="77777777" w:rsidR="00E258F9" w:rsidRPr="00E258F9" w:rsidRDefault="00E258F9" w:rsidP="00E258F9">
      <w:pPr>
        <w:rPr>
          <w:sz w:val="24"/>
          <w:szCs w:val="24"/>
        </w:rPr>
      </w:pPr>
      <w:r w:rsidRPr="00E258F9">
        <w:rPr>
          <w:rFonts w:ascii="Arial" w:hAnsi="Arial" w:cs="Arial"/>
          <w:b/>
          <w:bCs/>
          <w:color w:val="000000"/>
          <w:sz w:val="24"/>
          <w:szCs w:val="24"/>
        </w:rPr>
        <w:t>Statement of Project’s success criteria:</w:t>
      </w:r>
    </w:p>
    <w:p w14:paraId="796E27E8" w14:textId="77777777" w:rsidR="00E258F9" w:rsidRPr="00E258F9" w:rsidRDefault="00E258F9" w:rsidP="00E258F9">
      <w:pPr>
        <w:rPr>
          <w:sz w:val="24"/>
          <w:szCs w:val="24"/>
        </w:rPr>
      </w:pPr>
      <w:r w:rsidRPr="00E258F9">
        <w:rPr>
          <w:sz w:val="24"/>
          <w:szCs w:val="24"/>
        </w:rPr>
        <w:br/>
      </w:r>
    </w:p>
    <w:p w14:paraId="11FDEF30"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50% reduction in queue lengths for electricity via bank within the first 5 months.</w:t>
      </w:r>
    </w:p>
    <w:p w14:paraId="55CDBA4F"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25% cost reduction by lesser employees within 1 year.</w:t>
      </w:r>
    </w:p>
    <w:p w14:paraId="5071598A"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30% of the current crop of clients (paying manually via banks) use our system within the first 3 months.</w:t>
      </w:r>
    </w:p>
    <w:p w14:paraId="2784F21A"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At least 50% 4 stars and above reviews of our system (via feedback) within the first 6 months.</w:t>
      </w:r>
    </w:p>
    <w:p w14:paraId="3248A9A9" w14:textId="77777777" w:rsidR="00E258F9" w:rsidRDefault="00E258F9">
      <w:pPr>
        <w:ind w:left="140"/>
        <w:rPr>
          <w:rFonts w:ascii="Arial" w:eastAsia="Arial" w:hAnsi="Arial" w:cs="Arial"/>
          <w:sz w:val="24"/>
          <w:szCs w:val="24"/>
        </w:rPr>
      </w:pPr>
    </w:p>
    <w:p w14:paraId="28A1868C" w14:textId="77777777" w:rsidR="007D194C" w:rsidRDefault="007D194C">
      <w:pPr>
        <w:spacing w:before="9" w:line="100" w:lineRule="exact"/>
        <w:rPr>
          <w:sz w:val="11"/>
          <w:szCs w:val="11"/>
        </w:rPr>
      </w:pPr>
    </w:p>
    <w:p w14:paraId="57B36DA4" w14:textId="77777777" w:rsidR="007D194C" w:rsidRDefault="007D194C">
      <w:pPr>
        <w:spacing w:before="8" w:line="100" w:lineRule="exact"/>
        <w:rPr>
          <w:sz w:val="11"/>
          <w:szCs w:val="11"/>
        </w:rPr>
      </w:pPr>
    </w:p>
    <w:p w14:paraId="1982230B"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3</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N</w:t>
      </w:r>
      <w:r>
        <w:rPr>
          <w:rFonts w:ascii="Arial" w:eastAsia="Arial" w:hAnsi="Arial" w:cs="Arial"/>
          <w:b/>
          <w:i/>
          <w:spacing w:val="-1"/>
          <w:sz w:val="24"/>
          <w:szCs w:val="24"/>
        </w:rPr>
        <w:t>o</w:t>
      </w:r>
      <w:r>
        <w:rPr>
          <w:rFonts w:ascii="Arial" w:eastAsia="Arial" w:hAnsi="Arial" w:cs="Arial"/>
          <w:b/>
          <w:i/>
          <w:sz w:val="24"/>
          <w:szCs w:val="24"/>
        </w:rPr>
        <w:t xml:space="preserve">t In </w:t>
      </w:r>
      <w:r>
        <w:rPr>
          <w:rFonts w:ascii="Arial" w:eastAsia="Arial" w:hAnsi="Arial" w:cs="Arial"/>
          <w:b/>
          <w:i/>
          <w:spacing w:val="1"/>
          <w:sz w:val="24"/>
          <w:szCs w:val="24"/>
        </w:rPr>
        <w:t>Sc</w:t>
      </w:r>
      <w:r>
        <w:rPr>
          <w:rFonts w:ascii="Arial" w:eastAsia="Arial" w:hAnsi="Arial" w:cs="Arial"/>
          <w:b/>
          <w:i/>
          <w:sz w:val="24"/>
          <w:szCs w:val="24"/>
        </w:rPr>
        <w:t>ope</w:t>
      </w:r>
    </w:p>
    <w:p w14:paraId="30871724" w14:textId="77777777" w:rsidR="007D194C" w:rsidRDefault="007D194C">
      <w:pPr>
        <w:spacing w:before="9" w:line="100" w:lineRule="exact"/>
        <w:rPr>
          <w:sz w:val="11"/>
          <w:szCs w:val="11"/>
        </w:rPr>
      </w:pPr>
    </w:p>
    <w:p w14:paraId="498F981E" w14:textId="77777777" w:rsidR="0030091D" w:rsidRDefault="0030091D" w:rsidP="0030091D">
      <w:pPr>
        <w:pStyle w:val="NormalWeb"/>
        <w:spacing w:before="0" w:beforeAutospacing="0" w:after="0" w:afterAutospacing="0"/>
      </w:pPr>
      <w:r>
        <w:rPr>
          <w:rFonts w:ascii="Arial" w:hAnsi="Arial" w:cs="Arial"/>
          <w:b/>
          <w:bCs/>
          <w:color w:val="000000"/>
        </w:rPr>
        <w:t>Project Exclusions:</w:t>
      </w:r>
    </w:p>
    <w:p w14:paraId="24CBA126" w14:textId="77777777" w:rsidR="0030091D" w:rsidRDefault="0030091D" w:rsidP="0030091D">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UI for users (only UX).</w:t>
      </w:r>
    </w:p>
    <w:p w14:paraId="32F1F803" w14:textId="77777777" w:rsidR="0030091D" w:rsidRDefault="0030091D" w:rsidP="0030091D">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Free of cost future updates in the system as per hardware changes.</w:t>
      </w:r>
    </w:p>
    <w:p w14:paraId="07C45054" w14:textId="77777777" w:rsidR="0030091D" w:rsidRDefault="0030091D" w:rsidP="0030091D">
      <w:pPr>
        <w:pStyle w:val="NormalWeb"/>
        <w:numPr>
          <w:ilvl w:val="0"/>
          <w:numId w:val="2"/>
        </w:numPr>
        <w:spacing w:before="0" w:beforeAutospacing="0" w:after="240" w:afterAutospacing="0"/>
        <w:textAlignment w:val="baseline"/>
        <w:rPr>
          <w:rFonts w:ascii="Arial" w:hAnsi="Arial" w:cs="Arial"/>
          <w:color w:val="000000"/>
        </w:rPr>
      </w:pPr>
      <w:r>
        <w:rPr>
          <w:rFonts w:ascii="Arial" w:hAnsi="Arial" w:cs="Arial"/>
          <w:color w:val="000000"/>
        </w:rPr>
        <w:t>Dealing with unauthorized actions, such as blocking another person using someone else’s card for cash withdrawal (will be done by the bank staff themselves if the client reports/requests for lost card/card blocking, etc.).</w:t>
      </w:r>
    </w:p>
    <w:p w14:paraId="114A53B3" w14:textId="77777777" w:rsidR="007D194C" w:rsidRDefault="007D194C">
      <w:pPr>
        <w:spacing w:before="1" w:line="120" w:lineRule="exact"/>
        <w:rPr>
          <w:sz w:val="12"/>
          <w:szCs w:val="12"/>
        </w:rPr>
      </w:pPr>
    </w:p>
    <w:p w14:paraId="6B79C1CE" w14:textId="77777777" w:rsidR="007D194C" w:rsidRDefault="00CE1DEB">
      <w:pPr>
        <w:ind w:left="140"/>
        <w:rPr>
          <w:rFonts w:ascii="Arial" w:eastAsia="Arial" w:hAnsi="Arial" w:cs="Arial"/>
          <w:b/>
          <w:i/>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4</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Proj</w:t>
      </w:r>
      <w:r>
        <w:rPr>
          <w:rFonts w:ascii="Arial" w:eastAsia="Arial" w:hAnsi="Arial" w:cs="Arial"/>
          <w:b/>
          <w:i/>
          <w:spacing w:val="1"/>
          <w:sz w:val="24"/>
          <w:szCs w:val="24"/>
        </w:rPr>
        <w:t>ec</w:t>
      </w:r>
      <w:r>
        <w:rPr>
          <w:rFonts w:ascii="Arial" w:eastAsia="Arial" w:hAnsi="Arial" w:cs="Arial"/>
          <w:b/>
          <w:i/>
          <w:sz w:val="24"/>
          <w:szCs w:val="24"/>
        </w:rPr>
        <w:t>t O</w:t>
      </w:r>
      <w:r>
        <w:rPr>
          <w:rFonts w:ascii="Arial" w:eastAsia="Arial" w:hAnsi="Arial" w:cs="Arial"/>
          <w:b/>
          <w:i/>
          <w:spacing w:val="-2"/>
          <w:sz w:val="24"/>
          <w:szCs w:val="24"/>
        </w:rPr>
        <w:t>b</w:t>
      </w:r>
      <w:r>
        <w:rPr>
          <w:rFonts w:ascii="Arial" w:eastAsia="Arial" w:hAnsi="Arial" w:cs="Arial"/>
          <w:b/>
          <w:i/>
          <w:sz w:val="24"/>
          <w:szCs w:val="24"/>
        </w:rPr>
        <w:t>j</w:t>
      </w:r>
      <w:r>
        <w:rPr>
          <w:rFonts w:ascii="Arial" w:eastAsia="Arial" w:hAnsi="Arial" w:cs="Arial"/>
          <w:b/>
          <w:i/>
          <w:spacing w:val="1"/>
          <w:sz w:val="24"/>
          <w:szCs w:val="24"/>
        </w:rPr>
        <w:t>ec</w:t>
      </w:r>
      <w:r>
        <w:rPr>
          <w:rFonts w:ascii="Arial" w:eastAsia="Arial" w:hAnsi="Arial" w:cs="Arial"/>
          <w:b/>
          <w:i/>
          <w:sz w:val="24"/>
          <w:szCs w:val="24"/>
        </w:rPr>
        <w:t>t</w:t>
      </w:r>
      <w:r>
        <w:rPr>
          <w:rFonts w:ascii="Arial" w:eastAsia="Arial" w:hAnsi="Arial" w:cs="Arial"/>
          <w:b/>
          <w:i/>
          <w:spacing w:val="-3"/>
          <w:sz w:val="24"/>
          <w:szCs w:val="24"/>
        </w:rPr>
        <w:t>i</w:t>
      </w:r>
      <w:r>
        <w:rPr>
          <w:rFonts w:ascii="Arial" w:eastAsia="Arial" w:hAnsi="Arial" w:cs="Arial"/>
          <w:b/>
          <w:i/>
          <w:spacing w:val="1"/>
          <w:sz w:val="24"/>
          <w:szCs w:val="24"/>
        </w:rPr>
        <w:t>ve</w:t>
      </w:r>
      <w:r>
        <w:rPr>
          <w:rFonts w:ascii="Arial" w:eastAsia="Arial" w:hAnsi="Arial" w:cs="Arial"/>
          <w:b/>
          <w:i/>
          <w:sz w:val="24"/>
          <w:szCs w:val="24"/>
        </w:rPr>
        <w:t>s</w:t>
      </w:r>
    </w:p>
    <w:p w14:paraId="390CFC7D" w14:textId="77777777" w:rsidR="00E258F9" w:rsidRPr="00986543" w:rsidRDefault="00E258F9" w:rsidP="00E258F9">
      <w:pPr>
        <w:rPr>
          <w:rFonts w:ascii="Arial" w:hAnsi="Arial" w:cs="Arial"/>
          <w:color w:val="000000"/>
          <w:sz w:val="24"/>
          <w:szCs w:val="24"/>
        </w:rPr>
      </w:pPr>
      <w:r w:rsidRPr="00986543">
        <w:rPr>
          <w:rFonts w:ascii="Arial" w:hAnsi="Arial" w:cs="Arial"/>
          <w:color w:val="000000"/>
          <w:sz w:val="24"/>
          <w:szCs w:val="24"/>
        </w:rPr>
        <w:t>The product is developed on the demand of a Meezan bank which wants a new ATM interface for their ATM outlets. It’s a replacement for the previous ATM interface. The bank wants to introduce new features to the ATMs like cash deposits and bill payments which could revolutionize the ATM market. Another reason to replace the old system is, earlier the average user would take about 4 to 7 minutes to withdraw cash, as the users were having difficulty using the previous interface. The increasing number of complaints from the users convinced the management of the bank to design a new and user-friendly interface.</w:t>
      </w:r>
    </w:p>
    <w:p w14:paraId="423F1C9B" w14:textId="77777777" w:rsidR="00E258F9" w:rsidRPr="00986543" w:rsidRDefault="00E258F9" w:rsidP="00E258F9">
      <w:pPr>
        <w:rPr>
          <w:rFonts w:ascii="Arial" w:hAnsi="Arial" w:cs="Arial"/>
          <w:color w:val="000000"/>
          <w:sz w:val="24"/>
          <w:szCs w:val="24"/>
        </w:rPr>
      </w:pPr>
      <w:r w:rsidRPr="00986543">
        <w:rPr>
          <w:rFonts w:ascii="Arial" w:hAnsi="Arial" w:cs="Arial"/>
          <w:color w:val="000000"/>
          <w:sz w:val="24"/>
          <w:szCs w:val="24"/>
        </w:rPr>
        <w:t xml:space="preserve">Furthermore system increases the number of options users have to transfer funds to other accounts. They will have the option to transfer funds through bank, app, and atm. This solves the problem of users who sometimes don’t have access to internet and cannot transfer funds through web app and don’t want to wait in long queues at banks. </w:t>
      </w:r>
    </w:p>
    <w:p w14:paraId="0A392DF2" w14:textId="77777777" w:rsidR="00E258F9" w:rsidRDefault="00E258F9">
      <w:pPr>
        <w:ind w:left="140"/>
        <w:rPr>
          <w:rFonts w:ascii="Arial" w:eastAsia="Arial" w:hAnsi="Arial" w:cs="Arial"/>
          <w:b/>
          <w:i/>
          <w:spacing w:val="1"/>
          <w:sz w:val="24"/>
          <w:szCs w:val="24"/>
        </w:rPr>
      </w:pPr>
    </w:p>
    <w:p w14:paraId="4EA442E7"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5</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Sta</w:t>
      </w:r>
      <w:r>
        <w:rPr>
          <w:rFonts w:ascii="Arial" w:eastAsia="Arial" w:hAnsi="Arial" w:cs="Arial"/>
          <w:b/>
          <w:i/>
          <w:spacing w:val="1"/>
          <w:sz w:val="24"/>
          <w:szCs w:val="24"/>
        </w:rPr>
        <w:t>ke</w:t>
      </w:r>
      <w:r>
        <w:rPr>
          <w:rFonts w:ascii="Arial" w:eastAsia="Arial" w:hAnsi="Arial" w:cs="Arial"/>
          <w:b/>
          <w:i/>
          <w:sz w:val="24"/>
          <w:szCs w:val="24"/>
        </w:rPr>
        <w:t>hold</w:t>
      </w:r>
      <w:r>
        <w:rPr>
          <w:rFonts w:ascii="Arial" w:eastAsia="Arial" w:hAnsi="Arial" w:cs="Arial"/>
          <w:b/>
          <w:i/>
          <w:spacing w:val="-2"/>
          <w:sz w:val="24"/>
          <w:szCs w:val="24"/>
        </w:rPr>
        <w:t>e</w:t>
      </w:r>
      <w:r>
        <w:rPr>
          <w:rFonts w:ascii="Arial" w:eastAsia="Arial" w:hAnsi="Arial" w:cs="Arial"/>
          <w:b/>
          <w:i/>
          <w:sz w:val="24"/>
          <w:szCs w:val="24"/>
        </w:rPr>
        <w:t>rs</w:t>
      </w:r>
    </w:p>
    <w:p w14:paraId="0EA77548" w14:textId="77777777" w:rsidR="007D194C" w:rsidRDefault="007D194C">
      <w:pPr>
        <w:spacing w:before="10" w:line="100" w:lineRule="exact"/>
        <w:rPr>
          <w:sz w:val="11"/>
          <w:szCs w:val="11"/>
        </w:rPr>
      </w:pPr>
    </w:p>
    <w:p w14:paraId="494B0B12"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Atm User: </w:t>
      </w:r>
      <w:r w:rsidRPr="00E258F9">
        <w:rPr>
          <w:rFonts w:ascii="Arial" w:hAnsi="Arial" w:cs="Arial"/>
          <w:color w:val="000000"/>
          <w:sz w:val="24"/>
          <w:szCs w:val="24"/>
        </w:rPr>
        <w:t>external.</w:t>
      </w:r>
    </w:p>
    <w:p w14:paraId="5EF4890E"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Project Manager: </w:t>
      </w:r>
      <w:r w:rsidRPr="00E258F9">
        <w:rPr>
          <w:rFonts w:ascii="Arial" w:hAnsi="Arial" w:cs="Arial"/>
          <w:color w:val="000000"/>
          <w:sz w:val="24"/>
          <w:szCs w:val="24"/>
        </w:rPr>
        <w:t>internal.</w:t>
      </w:r>
    </w:p>
    <w:p w14:paraId="663ABDEB"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Project team members: </w:t>
      </w:r>
      <w:r w:rsidRPr="00E258F9">
        <w:rPr>
          <w:rFonts w:ascii="Arial" w:hAnsi="Arial" w:cs="Arial"/>
          <w:color w:val="000000"/>
          <w:sz w:val="24"/>
          <w:szCs w:val="24"/>
        </w:rPr>
        <w:t>internal.</w:t>
      </w:r>
    </w:p>
    <w:p w14:paraId="7694C66C"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Project sponsors: </w:t>
      </w:r>
      <w:r w:rsidRPr="00E258F9">
        <w:rPr>
          <w:rFonts w:ascii="Arial" w:hAnsi="Arial" w:cs="Arial"/>
          <w:color w:val="000000"/>
          <w:sz w:val="24"/>
          <w:szCs w:val="24"/>
        </w:rPr>
        <w:t>external.</w:t>
      </w:r>
    </w:p>
    <w:p w14:paraId="448D0635"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Resource manager: </w:t>
      </w:r>
      <w:r w:rsidRPr="00E258F9">
        <w:rPr>
          <w:rFonts w:ascii="Arial" w:hAnsi="Arial" w:cs="Arial"/>
          <w:color w:val="000000"/>
          <w:sz w:val="24"/>
          <w:szCs w:val="24"/>
        </w:rPr>
        <w:t>internal.</w:t>
      </w:r>
    </w:p>
    <w:p w14:paraId="71340B86"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Government agencies: </w:t>
      </w:r>
      <w:r w:rsidRPr="00E258F9">
        <w:rPr>
          <w:rFonts w:ascii="Arial" w:hAnsi="Arial" w:cs="Arial"/>
          <w:color w:val="000000"/>
          <w:sz w:val="24"/>
          <w:szCs w:val="24"/>
        </w:rPr>
        <w:t>external.</w:t>
      </w:r>
    </w:p>
    <w:p w14:paraId="74AAFF93"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Bank Regulator: </w:t>
      </w:r>
      <w:r w:rsidRPr="00E258F9">
        <w:rPr>
          <w:rFonts w:ascii="Arial" w:hAnsi="Arial" w:cs="Arial"/>
          <w:color w:val="000000"/>
          <w:sz w:val="24"/>
          <w:szCs w:val="24"/>
        </w:rPr>
        <w:t>external.</w:t>
      </w:r>
    </w:p>
    <w:p w14:paraId="5F1B99D2"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Bank Manager: </w:t>
      </w:r>
      <w:r w:rsidRPr="00E258F9">
        <w:rPr>
          <w:rFonts w:ascii="Arial" w:hAnsi="Arial" w:cs="Arial"/>
          <w:color w:val="000000"/>
          <w:sz w:val="24"/>
          <w:szCs w:val="24"/>
        </w:rPr>
        <w:t>external.</w:t>
      </w:r>
    </w:p>
    <w:p w14:paraId="40E8EB06"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Subject matter experts:</w:t>
      </w:r>
      <w:r w:rsidRPr="00E258F9">
        <w:rPr>
          <w:rFonts w:ascii="Arial" w:hAnsi="Arial" w:cs="Arial"/>
          <w:color w:val="000000"/>
          <w:sz w:val="24"/>
          <w:szCs w:val="24"/>
        </w:rPr>
        <w:t xml:space="preserve"> internal.</w:t>
      </w:r>
    </w:p>
    <w:p w14:paraId="428D27EF"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Documentation Writers:</w:t>
      </w:r>
      <w:r w:rsidRPr="00E258F9">
        <w:rPr>
          <w:rFonts w:ascii="Arial" w:hAnsi="Arial" w:cs="Arial"/>
          <w:color w:val="000000"/>
          <w:sz w:val="24"/>
          <w:szCs w:val="24"/>
        </w:rPr>
        <w:t xml:space="preserve"> internal.</w:t>
      </w:r>
    </w:p>
    <w:p w14:paraId="3C41E519" w14:textId="77777777" w:rsid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Electricity department(bank): </w:t>
      </w:r>
      <w:r w:rsidRPr="00E258F9">
        <w:rPr>
          <w:rFonts w:ascii="Arial" w:hAnsi="Arial" w:cs="Arial"/>
          <w:color w:val="000000"/>
          <w:sz w:val="24"/>
          <w:szCs w:val="24"/>
        </w:rPr>
        <w:t>external.</w:t>
      </w:r>
    </w:p>
    <w:p w14:paraId="46FED1CA" w14:textId="77777777" w:rsidR="00E258F9" w:rsidRDefault="00E258F9" w:rsidP="00E258F9">
      <w:pPr>
        <w:numPr>
          <w:ilvl w:val="0"/>
          <w:numId w:val="4"/>
        </w:numPr>
        <w:textAlignment w:val="baseline"/>
        <w:rPr>
          <w:rFonts w:ascii="Arial" w:hAnsi="Arial" w:cs="Arial"/>
          <w:b/>
          <w:bCs/>
          <w:color w:val="000000"/>
          <w:sz w:val="24"/>
          <w:szCs w:val="24"/>
        </w:rPr>
      </w:pPr>
      <w:r>
        <w:rPr>
          <w:rFonts w:ascii="Arial" w:hAnsi="Arial" w:cs="Arial"/>
          <w:b/>
          <w:bCs/>
          <w:color w:val="000000"/>
          <w:sz w:val="24"/>
          <w:szCs w:val="24"/>
        </w:rPr>
        <w:t>Security Department(bank):</w:t>
      </w:r>
      <w:r w:rsidRPr="00E258F9">
        <w:rPr>
          <w:rFonts w:ascii="Arial" w:hAnsi="Arial" w:cs="Arial"/>
          <w:color w:val="000000"/>
          <w:sz w:val="24"/>
          <w:szCs w:val="24"/>
        </w:rPr>
        <w:t xml:space="preserve"> external</w:t>
      </w:r>
    </w:p>
    <w:p w14:paraId="38C306D4" w14:textId="77777777" w:rsidR="00E258F9" w:rsidRPr="00E258F9" w:rsidRDefault="00E258F9" w:rsidP="00E258F9">
      <w:pPr>
        <w:pStyle w:val="NormalWeb"/>
        <w:numPr>
          <w:ilvl w:val="0"/>
          <w:numId w:val="4"/>
        </w:numPr>
        <w:spacing w:before="0" w:beforeAutospacing="0" w:after="0" w:afterAutospacing="0"/>
        <w:textAlignment w:val="baseline"/>
        <w:rPr>
          <w:rFonts w:ascii="Arial" w:hAnsi="Arial" w:cs="Arial"/>
          <w:b/>
          <w:bCs/>
          <w:color w:val="000000"/>
        </w:rPr>
      </w:pPr>
      <w:r w:rsidRPr="00E258F9">
        <w:rPr>
          <w:rFonts w:ascii="Arial" w:hAnsi="Arial" w:cs="Arial"/>
          <w:b/>
          <w:bCs/>
          <w:color w:val="000000"/>
        </w:rPr>
        <w:t xml:space="preserve">Safety Department(bank): </w:t>
      </w:r>
      <w:r w:rsidRPr="00E258F9">
        <w:rPr>
          <w:rFonts w:ascii="Arial" w:hAnsi="Arial" w:cs="Arial"/>
          <w:color w:val="000000"/>
        </w:rPr>
        <w:t>external.</w:t>
      </w:r>
    </w:p>
    <w:p w14:paraId="2CE9C1B1" w14:textId="77777777" w:rsidR="00E258F9" w:rsidRPr="00E258F9" w:rsidRDefault="00E258F9" w:rsidP="00E258F9">
      <w:pPr>
        <w:pStyle w:val="NormalWeb"/>
        <w:numPr>
          <w:ilvl w:val="0"/>
          <w:numId w:val="4"/>
        </w:numPr>
        <w:spacing w:before="0" w:beforeAutospacing="0" w:after="0" w:afterAutospacing="0"/>
        <w:textAlignment w:val="baseline"/>
        <w:rPr>
          <w:rFonts w:ascii="Arial" w:hAnsi="Arial" w:cs="Arial"/>
          <w:b/>
          <w:bCs/>
          <w:color w:val="000000"/>
        </w:rPr>
      </w:pPr>
      <w:r w:rsidRPr="00E258F9">
        <w:rPr>
          <w:rFonts w:ascii="Arial" w:hAnsi="Arial" w:cs="Arial"/>
          <w:b/>
          <w:bCs/>
          <w:color w:val="000000"/>
        </w:rPr>
        <w:lastRenderedPageBreak/>
        <w:t xml:space="preserve"> CEO of Bank: </w:t>
      </w:r>
      <w:r w:rsidRPr="00E258F9">
        <w:rPr>
          <w:rFonts w:ascii="Arial" w:hAnsi="Arial" w:cs="Arial"/>
          <w:color w:val="000000"/>
        </w:rPr>
        <w:t>external.</w:t>
      </w:r>
    </w:p>
    <w:p w14:paraId="1EB87281" w14:textId="77777777" w:rsidR="00E258F9" w:rsidRPr="00E258F9" w:rsidRDefault="00E258F9" w:rsidP="00E258F9">
      <w:pPr>
        <w:pStyle w:val="NormalWeb"/>
        <w:numPr>
          <w:ilvl w:val="0"/>
          <w:numId w:val="4"/>
        </w:numPr>
        <w:spacing w:before="0" w:beforeAutospacing="0" w:after="0" w:afterAutospacing="0"/>
        <w:textAlignment w:val="baseline"/>
        <w:rPr>
          <w:rFonts w:ascii="Arial" w:hAnsi="Arial" w:cs="Arial"/>
          <w:color w:val="000000"/>
        </w:rPr>
      </w:pPr>
      <w:r w:rsidRPr="00E258F9">
        <w:rPr>
          <w:rFonts w:ascii="Arial" w:hAnsi="Arial" w:cs="Arial"/>
          <w:b/>
          <w:bCs/>
          <w:color w:val="000000"/>
        </w:rPr>
        <w:t xml:space="preserve"> Development team: </w:t>
      </w:r>
      <w:r w:rsidRPr="00E258F9">
        <w:rPr>
          <w:rFonts w:ascii="Arial" w:hAnsi="Arial" w:cs="Arial"/>
          <w:color w:val="000000"/>
        </w:rPr>
        <w:t>internal.</w:t>
      </w:r>
    </w:p>
    <w:p w14:paraId="250D721E" w14:textId="77777777" w:rsidR="00E258F9" w:rsidRPr="00303D6E" w:rsidRDefault="00E258F9" w:rsidP="00E258F9">
      <w:pPr>
        <w:pStyle w:val="NormalWeb"/>
        <w:numPr>
          <w:ilvl w:val="0"/>
          <w:numId w:val="4"/>
        </w:numPr>
        <w:spacing w:before="0" w:beforeAutospacing="0" w:after="0" w:afterAutospacing="0"/>
        <w:textAlignment w:val="baseline"/>
        <w:rPr>
          <w:rFonts w:ascii="Arial" w:hAnsi="Arial" w:cs="Arial"/>
          <w:b/>
          <w:bCs/>
          <w:color w:val="000000"/>
        </w:rPr>
      </w:pPr>
      <w:r w:rsidRPr="00E258F9">
        <w:rPr>
          <w:rFonts w:ascii="Arial" w:hAnsi="Arial" w:cs="Arial"/>
          <w:color w:val="000000"/>
        </w:rPr>
        <w:t> </w:t>
      </w:r>
      <w:r w:rsidRPr="00E258F9">
        <w:rPr>
          <w:rFonts w:ascii="Arial" w:hAnsi="Arial" w:cs="Arial"/>
          <w:b/>
          <w:bCs/>
          <w:color w:val="000000"/>
        </w:rPr>
        <w:t>Maintenance team:</w:t>
      </w:r>
      <w:r w:rsidRPr="00E258F9">
        <w:rPr>
          <w:rFonts w:ascii="Arial" w:hAnsi="Arial" w:cs="Arial"/>
          <w:color w:val="000000"/>
        </w:rPr>
        <w:t xml:space="preserve"> internal.</w:t>
      </w:r>
    </w:p>
    <w:p w14:paraId="0FDFA5AB" w14:textId="77777777" w:rsidR="00303D6E" w:rsidRDefault="00303D6E" w:rsidP="00303D6E">
      <w:pPr>
        <w:pStyle w:val="NormalWeb"/>
        <w:spacing w:before="0" w:beforeAutospacing="0" w:after="0" w:afterAutospacing="0"/>
        <w:textAlignment w:val="baseline"/>
        <w:rPr>
          <w:rFonts w:ascii="Arial" w:hAnsi="Arial" w:cs="Arial"/>
          <w:b/>
          <w:bCs/>
          <w:color w:val="000000"/>
        </w:rPr>
      </w:pPr>
    </w:p>
    <w:p w14:paraId="11E35083" w14:textId="77777777" w:rsidR="00303D6E" w:rsidRPr="00E258F9" w:rsidRDefault="00303D6E" w:rsidP="00303D6E">
      <w:pPr>
        <w:pStyle w:val="NormalWeb"/>
        <w:spacing w:before="0" w:beforeAutospacing="0" w:after="0" w:afterAutospacing="0"/>
        <w:textAlignment w:val="baseline"/>
        <w:rPr>
          <w:rFonts w:ascii="Arial" w:hAnsi="Arial" w:cs="Arial"/>
          <w:b/>
          <w:bCs/>
          <w:color w:val="000000"/>
        </w:rPr>
      </w:pPr>
    </w:p>
    <w:p w14:paraId="58947EB1" w14:textId="77777777" w:rsidR="00E258F9" w:rsidRDefault="00E258F9" w:rsidP="00E258F9">
      <w:pPr>
        <w:pStyle w:val="NormalWeb"/>
        <w:spacing w:before="0" w:beforeAutospacing="0" w:after="0" w:afterAutospacing="0"/>
        <w:textAlignment w:val="baseline"/>
        <w:rPr>
          <w:rFonts w:ascii="Arial" w:hAnsi="Arial" w:cs="Arial"/>
          <w:b/>
          <w:bCs/>
          <w:color w:val="000000"/>
        </w:rPr>
      </w:pPr>
    </w:p>
    <w:p w14:paraId="53CD229E" w14:textId="77777777" w:rsidR="00E258F9" w:rsidRPr="00E258F9" w:rsidRDefault="00E258F9" w:rsidP="00E258F9">
      <w:pPr>
        <w:pStyle w:val="NormalWeb"/>
        <w:spacing w:before="0" w:beforeAutospacing="0" w:after="0" w:afterAutospacing="0"/>
        <w:textAlignment w:val="baseline"/>
        <w:rPr>
          <w:rFonts w:ascii="Arial" w:hAnsi="Arial" w:cs="Arial"/>
          <w:b/>
          <w:bCs/>
          <w:color w:val="000000"/>
        </w:rPr>
      </w:pPr>
    </w:p>
    <w:p w14:paraId="7FB5EAD3" w14:textId="77777777" w:rsidR="00E258F9" w:rsidRPr="00E258F9" w:rsidRDefault="00E258F9" w:rsidP="00E258F9">
      <w:pPr>
        <w:pStyle w:val="NormalWeb"/>
        <w:numPr>
          <w:ilvl w:val="0"/>
          <w:numId w:val="4"/>
        </w:numPr>
        <w:spacing w:before="0" w:beforeAutospacing="0" w:after="160" w:afterAutospacing="0"/>
        <w:textAlignment w:val="baseline"/>
        <w:rPr>
          <w:rFonts w:ascii="Arial" w:hAnsi="Arial" w:cs="Arial"/>
          <w:b/>
          <w:bCs/>
          <w:color w:val="000000"/>
        </w:rPr>
      </w:pPr>
      <w:r>
        <w:rPr>
          <w:rFonts w:ascii="Arial" w:hAnsi="Arial" w:cs="Arial"/>
          <w:b/>
          <w:bCs/>
          <w:color w:val="000000"/>
          <w:sz w:val="28"/>
          <w:szCs w:val="28"/>
        </w:rPr>
        <w:t> </w:t>
      </w:r>
      <w:r w:rsidRPr="00E258F9">
        <w:rPr>
          <w:rFonts w:ascii="Arial" w:hAnsi="Arial" w:cs="Arial"/>
          <w:b/>
          <w:bCs/>
          <w:color w:val="000000"/>
        </w:rPr>
        <w:t xml:space="preserve">Design team: </w:t>
      </w:r>
      <w:r w:rsidRPr="00E258F9">
        <w:rPr>
          <w:rFonts w:ascii="Arial" w:hAnsi="Arial" w:cs="Arial"/>
          <w:color w:val="000000"/>
        </w:rPr>
        <w:t>internal.</w:t>
      </w:r>
    </w:p>
    <w:p w14:paraId="00FEA248" w14:textId="77777777" w:rsidR="00E258F9" w:rsidRPr="00E258F9" w:rsidRDefault="00E258F9" w:rsidP="00E258F9">
      <w:pPr>
        <w:ind w:left="360"/>
        <w:textAlignment w:val="baseline"/>
        <w:rPr>
          <w:rFonts w:ascii="Arial" w:hAnsi="Arial" w:cs="Arial"/>
          <w:b/>
          <w:bCs/>
          <w:color w:val="000000"/>
          <w:sz w:val="24"/>
          <w:szCs w:val="24"/>
        </w:rPr>
      </w:pPr>
    </w:p>
    <w:p w14:paraId="43A460EC" w14:textId="77777777" w:rsidR="007D194C" w:rsidRDefault="00E258F9" w:rsidP="00E258F9">
      <w:pPr>
        <w:spacing w:before="1" w:line="120" w:lineRule="exact"/>
        <w:rPr>
          <w:sz w:val="12"/>
          <w:szCs w:val="12"/>
        </w:rPr>
      </w:pPr>
      <w:r w:rsidRPr="00E258F9">
        <w:rPr>
          <w:rFonts w:ascii="Arial" w:hAnsi="Arial" w:cs="Arial"/>
          <w:b/>
          <w:bCs/>
          <w:color w:val="000000"/>
          <w:sz w:val="28"/>
          <w:szCs w:val="28"/>
        </w:rPr>
        <w:t> </w:t>
      </w:r>
    </w:p>
    <w:p w14:paraId="1427237E"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6</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Op</w:t>
      </w:r>
      <w:r>
        <w:rPr>
          <w:rFonts w:ascii="Arial" w:eastAsia="Arial" w:hAnsi="Arial" w:cs="Arial"/>
          <w:b/>
          <w:i/>
          <w:spacing w:val="1"/>
          <w:sz w:val="24"/>
          <w:szCs w:val="24"/>
        </w:rPr>
        <w:t>e</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ting En</w:t>
      </w:r>
      <w:r>
        <w:rPr>
          <w:rFonts w:ascii="Arial" w:eastAsia="Arial" w:hAnsi="Arial" w:cs="Arial"/>
          <w:b/>
          <w:i/>
          <w:spacing w:val="-1"/>
          <w:sz w:val="24"/>
          <w:szCs w:val="24"/>
        </w:rPr>
        <w:t>v</w:t>
      </w:r>
      <w:r>
        <w:rPr>
          <w:rFonts w:ascii="Arial" w:eastAsia="Arial" w:hAnsi="Arial" w:cs="Arial"/>
          <w:b/>
          <w:i/>
          <w:sz w:val="24"/>
          <w:szCs w:val="24"/>
        </w:rPr>
        <w:t>ironm</w:t>
      </w:r>
      <w:r>
        <w:rPr>
          <w:rFonts w:ascii="Arial" w:eastAsia="Arial" w:hAnsi="Arial" w:cs="Arial"/>
          <w:b/>
          <w:i/>
          <w:spacing w:val="-1"/>
          <w:sz w:val="24"/>
          <w:szCs w:val="24"/>
        </w:rPr>
        <w:t>e</w:t>
      </w:r>
      <w:r>
        <w:rPr>
          <w:rFonts w:ascii="Arial" w:eastAsia="Arial" w:hAnsi="Arial" w:cs="Arial"/>
          <w:b/>
          <w:i/>
          <w:sz w:val="24"/>
          <w:szCs w:val="24"/>
        </w:rPr>
        <w:t>nt</w:t>
      </w:r>
    </w:p>
    <w:p w14:paraId="3C894AFA" w14:textId="77777777" w:rsidR="007D194C" w:rsidRDefault="007D194C">
      <w:pPr>
        <w:spacing w:before="9" w:line="100" w:lineRule="exact"/>
        <w:rPr>
          <w:sz w:val="11"/>
          <w:szCs w:val="11"/>
        </w:rPr>
      </w:pPr>
    </w:p>
    <w:p w14:paraId="7A0E271E" w14:textId="77777777" w:rsidR="00303D6E" w:rsidRDefault="00303D6E" w:rsidP="00303D6E">
      <w:pPr>
        <w:pStyle w:val="NormalWeb"/>
        <w:spacing w:before="240" w:beforeAutospacing="0" w:after="240" w:afterAutospacing="0"/>
        <w:ind w:left="375"/>
      </w:pPr>
      <w:r>
        <w:rPr>
          <w:rFonts w:ascii="Arial" w:hAnsi="Arial" w:cs="Arial"/>
          <w:color w:val="000000"/>
        </w:rPr>
        <w:t>The software will be used in all ATMs throughout the country. The ATMs will be in a vestibule or a room. It will have a card reader to scan the card, a keypad to enter the pin, a safe to store the money, a printer to print the receipt, a Cash dispenser, and a screen to prompt the users. To update customer transactions and save user information in the bank's database, the ATM system will work in tandem with the bank's system. The software will work on white-label ATMs and dial-up ATMs.</w:t>
      </w:r>
    </w:p>
    <w:p w14:paraId="0BFFA2FC" w14:textId="77777777" w:rsidR="007D194C" w:rsidRDefault="007D194C">
      <w:pPr>
        <w:spacing w:before="1" w:line="120" w:lineRule="exact"/>
        <w:rPr>
          <w:sz w:val="12"/>
          <w:szCs w:val="12"/>
        </w:rPr>
      </w:pPr>
    </w:p>
    <w:p w14:paraId="691C6567"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7</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w:t>
      </w:r>
      <w:r>
        <w:rPr>
          <w:rFonts w:ascii="Arial" w:eastAsia="Arial" w:hAnsi="Arial" w:cs="Arial"/>
          <w:b/>
          <w:i/>
          <w:spacing w:val="1"/>
          <w:sz w:val="24"/>
          <w:szCs w:val="24"/>
        </w:rPr>
        <w:t>ys</w:t>
      </w:r>
      <w:r>
        <w:rPr>
          <w:rFonts w:ascii="Arial" w:eastAsia="Arial" w:hAnsi="Arial" w:cs="Arial"/>
          <w:b/>
          <w:i/>
          <w:sz w:val="24"/>
          <w:szCs w:val="24"/>
        </w:rPr>
        <w:t>tem</w:t>
      </w:r>
      <w:r>
        <w:rPr>
          <w:rFonts w:ascii="Arial" w:eastAsia="Arial" w:hAnsi="Arial" w:cs="Arial"/>
          <w:b/>
          <w:i/>
          <w:spacing w:val="2"/>
          <w:sz w:val="24"/>
          <w:szCs w:val="24"/>
        </w:rPr>
        <w:t xml:space="preserve"> </w:t>
      </w:r>
      <w:r>
        <w:rPr>
          <w:rFonts w:ascii="Arial" w:eastAsia="Arial" w:hAnsi="Arial" w:cs="Arial"/>
          <w:b/>
          <w:i/>
          <w:sz w:val="24"/>
          <w:szCs w:val="24"/>
        </w:rPr>
        <w:t>Const</w:t>
      </w:r>
      <w:r>
        <w:rPr>
          <w:rFonts w:ascii="Arial" w:eastAsia="Arial" w:hAnsi="Arial" w:cs="Arial"/>
          <w:b/>
          <w:i/>
          <w:spacing w:val="-2"/>
          <w:sz w:val="24"/>
          <w:szCs w:val="24"/>
        </w:rPr>
        <w:t>r</w:t>
      </w:r>
      <w:r>
        <w:rPr>
          <w:rFonts w:ascii="Arial" w:eastAsia="Arial" w:hAnsi="Arial" w:cs="Arial"/>
          <w:b/>
          <w:i/>
          <w:spacing w:val="1"/>
          <w:sz w:val="24"/>
          <w:szCs w:val="24"/>
        </w:rPr>
        <w:t>a</w:t>
      </w:r>
      <w:r>
        <w:rPr>
          <w:rFonts w:ascii="Arial" w:eastAsia="Arial" w:hAnsi="Arial" w:cs="Arial"/>
          <w:b/>
          <w:i/>
          <w:sz w:val="24"/>
          <w:szCs w:val="24"/>
        </w:rPr>
        <w:t>ints</w:t>
      </w:r>
    </w:p>
    <w:p w14:paraId="016B01AE" w14:textId="77777777" w:rsidR="007D194C" w:rsidRDefault="007D194C">
      <w:pPr>
        <w:spacing w:before="10" w:line="100" w:lineRule="exact"/>
        <w:rPr>
          <w:sz w:val="11"/>
          <w:szCs w:val="11"/>
        </w:rPr>
      </w:pPr>
    </w:p>
    <w:p w14:paraId="012C1AD9" w14:textId="77777777" w:rsidR="007D194C" w:rsidRDefault="007D194C">
      <w:pPr>
        <w:spacing w:before="3" w:line="120" w:lineRule="exact"/>
        <w:rPr>
          <w:sz w:val="12"/>
          <w:szCs w:val="12"/>
        </w:rPr>
      </w:pPr>
    </w:p>
    <w:p w14:paraId="140EB7E0" w14:textId="77777777" w:rsidR="00027DAD" w:rsidRDefault="00027DAD" w:rsidP="00027DAD">
      <w:pPr>
        <w:pStyle w:val="NormalWeb"/>
        <w:numPr>
          <w:ilvl w:val="0"/>
          <w:numId w:val="6"/>
        </w:numPr>
        <w:spacing w:before="240" w:beforeAutospacing="0" w:after="0" w:afterAutospacing="0"/>
        <w:textAlignment w:val="baseline"/>
        <w:rPr>
          <w:rFonts w:ascii="Arial" w:hAnsi="Arial" w:cs="Arial"/>
          <w:color w:val="000000"/>
        </w:rPr>
      </w:pPr>
      <w:r>
        <w:rPr>
          <w:rFonts w:ascii="Arial" w:hAnsi="Arial" w:cs="Arial"/>
          <w:color w:val="000000"/>
        </w:rPr>
        <w:t>The system is coded in Java.</w:t>
      </w:r>
    </w:p>
    <w:p w14:paraId="13B0BE77"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Deadline for completion (4 months).</w:t>
      </w:r>
    </w:p>
    <w:p w14:paraId="7E879B41"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The ATM must service at most one person at a time.</w:t>
      </w:r>
    </w:p>
    <w:p w14:paraId="335C01C4"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Users can only use the cards of banks acceptable by the system.</w:t>
      </w:r>
    </w:p>
    <w:p w14:paraId="6BBC82B5"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The number of invalid pin entries attempted must not exceed three. After three unsuccessful login attempts, the card is seized/blocked and needs to be replaced by the bank.</w:t>
      </w:r>
    </w:p>
    <w:p w14:paraId="39EF5709"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Simultaneous access to an account through both the ATM and the bank is not supported.</w:t>
      </w:r>
    </w:p>
    <w:p w14:paraId="2DEAC2B9"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The minimum amount of money a user can withdraw is Rs 500/- and the maximum amount of money a user can withdraw in a session is Rs.15,000/- and the maximum amount he can withdraw in a day is different for different cards. </w:t>
      </w:r>
    </w:p>
    <w:p w14:paraId="223CED81" w14:textId="77777777" w:rsidR="00027DAD" w:rsidRDefault="00027DAD" w:rsidP="00027DA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For silver, Rs.15000/-.</w:t>
      </w:r>
    </w:p>
    <w:p w14:paraId="16702D7B" w14:textId="77777777" w:rsidR="00027DAD" w:rsidRDefault="00027DAD" w:rsidP="00027DA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For gold, Rs.25000/-.</w:t>
      </w:r>
    </w:p>
    <w:p w14:paraId="688D8353" w14:textId="77777777" w:rsidR="00027DAD" w:rsidRDefault="00027DAD" w:rsidP="00027DA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For platinum, Rs.50000/-.</w:t>
      </w:r>
    </w:p>
    <w:p w14:paraId="17F3F779" w14:textId="77777777" w:rsidR="00027DAD" w:rsidRDefault="00027DAD" w:rsidP="00027DAD">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Before the transaction is carried out, a check is performed by the machine to ensure that a minimum amount of Rs 1000/- is left in the user’s account after the withdrawal. Withdrawal will be rejected if the amount left in the account is less than Rs 1000/-.</w:t>
      </w:r>
    </w:p>
    <w:p w14:paraId="05699B27" w14:textId="77777777" w:rsidR="00027DAD" w:rsidRDefault="00027DAD" w:rsidP="00027DAD">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minimum amount of money a user can deposit is Rs 500/- and the maximum amount he can withdraw in a day is different for different cards.</w:t>
      </w:r>
    </w:p>
    <w:p w14:paraId="3F71D181" w14:textId="77777777" w:rsidR="00027DAD" w:rsidRDefault="00027DAD" w:rsidP="00027DAD">
      <w:pPr>
        <w:pStyle w:val="NormalWeb"/>
        <w:numPr>
          <w:ilvl w:val="0"/>
          <w:numId w:val="10"/>
        </w:numPr>
        <w:spacing w:before="0" w:beforeAutospacing="0" w:after="0" w:afterAutospacing="0"/>
        <w:ind w:left="1080"/>
        <w:textAlignment w:val="baseline"/>
        <w:rPr>
          <w:rFonts w:ascii="Arial" w:hAnsi="Arial" w:cs="Arial"/>
          <w:color w:val="000000"/>
        </w:rPr>
      </w:pPr>
      <w:r>
        <w:rPr>
          <w:rFonts w:ascii="Arial" w:hAnsi="Arial" w:cs="Arial"/>
          <w:color w:val="000000"/>
        </w:rPr>
        <w:t> For silver, Rs.10000/-.</w:t>
      </w:r>
    </w:p>
    <w:p w14:paraId="0C7F0D65" w14:textId="77777777" w:rsidR="00027DAD" w:rsidRDefault="00027DAD" w:rsidP="00027DAD">
      <w:pPr>
        <w:pStyle w:val="NormalWeb"/>
        <w:numPr>
          <w:ilvl w:val="0"/>
          <w:numId w:val="10"/>
        </w:numPr>
        <w:spacing w:before="0" w:beforeAutospacing="0" w:after="0" w:afterAutospacing="0"/>
        <w:ind w:left="1080"/>
        <w:textAlignment w:val="baseline"/>
        <w:rPr>
          <w:rFonts w:ascii="Arial" w:hAnsi="Arial" w:cs="Arial"/>
          <w:color w:val="000000"/>
        </w:rPr>
      </w:pPr>
      <w:r>
        <w:rPr>
          <w:rFonts w:ascii="Arial" w:hAnsi="Arial" w:cs="Arial"/>
          <w:color w:val="000000"/>
        </w:rPr>
        <w:t>For gold, Rs.15000/-.</w:t>
      </w:r>
    </w:p>
    <w:p w14:paraId="013192C5" w14:textId="77777777" w:rsidR="00027DAD" w:rsidRDefault="00027DAD" w:rsidP="00027DAD">
      <w:pPr>
        <w:pStyle w:val="NormalWeb"/>
        <w:numPr>
          <w:ilvl w:val="0"/>
          <w:numId w:val="10"/>
        </w:numPr>
        <w:spacing w:before="0" w:beforeAutospacing="0" w:after="0" w:afterAutospacing="0"/>
        <w:ind w:left="1080"/>
        <w:textAlignment w:val="baseline"/>
        <w:rPr>
          <w:rFonts w:ascii="Arial" w:hAnsi="Arial" w:cs="Arial"/>
          <w:color w:val="000000"/>
        </w:rPr>
      </w:pPr>
      <w:r>
        <w:rPr>
          <w:rFonts w:ascii="Arial" w:hAnsi="Arial" w:cs="Arial"/>
          <w:color w:val="000000"/>
        </w:rPr>
        <w:t>For platinum, Rs.25000/-.</w:t>
      </w:r>
    </w:p>
    <w:p w14:paraId="65D83015" w14:textId="77777777" w:rsidR="00027DAD" w:rsidRDefault="00027DAD" w:rsidP="00027DAD">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The software requires a minimum memory of 20GB.</w:t>
      </w:r>
    </w:p>
    <w:p w14:paraId="31B98F64" w14:textId="77777777" w:rsidR="00027DAD" w:rsidRDefault="00027DAD" w:rsidP="00027DAD">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sz w:val="23"/>
          <w:szCs w:val="23"/>
        </w:rPr>
        <w:t>The database used should be Oracle7.0.</w:t>
      </w:r>
    </w:p>
    <w:p w14:paraId="36BEB4A3" w14:textId="77777777" w:rsidR="00027DAD" w:rsidRDefault="00027DAD" w:rsidP="00027DAD">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sz w:val="23"/>
          <w:szCs w:val="23"/>
        </w:rPr>
        <w:t>ATM has limited storage of currency notes.</w:t>
      </w:r>
    </w:p>
    <w:p w14:paraId="4D24ABBA" w14:textId="77777777" w:rsidR="007D194C" w:rsidRDefault="007D194C">
      <w:pPr>
        <w:spacing w:before="8" w:line="100" w:lineRule="exact"/>
        <w:rPr>
          <w:sz w:val="11"/>
          <w:szCs w:val="11"/>
        </w:rPr>
      </w:pPr>
    </w:p>
    <w:p w14:paraId="12DCE899" w14:textId="77777777" w:rsidR="00027DAD" w:rsidRDefault="00027DAD">
      <w:pPr>
        <w:ind w:left="140"/>
        <w:rPr>
          <w:rFonts w:ascii="Arial" w:eastAsia="Arial" w:hAnsi="Arial" w:cs="Arial"/>
          <w:b/>
          <w:i/>
          <w:spacing w:val="1"/>
          <w:sz w:val="24"/>
          <w:szCs w:val="24"/>
        </w:rPr>
      </w:pPr>
    </w:p>
    <w:p w14:paraId="3FD3E9E2" w14:textId="77777777" w:rsidR="00027DAD" w:rsidRDefault="00027DAD">
      <w:pPr>
        <w:ind w:left="140"/>
        <w:rPr>
          <w:rFonts w:ascii="Arial" w:eastAsia="Arial" w:hAnsi="Arial" w:cs="Arial"/>
          <w:b/>
          <w:i/>
          <w:spacing w:val="1"/>
          <w:sz w:val="24"/>
          <w:szCs w:val="24"/>
        </w:rPr>
      </w:pPr>
    </w:p>
    <w:p w14:paraId="3FC054B3" w14:textId="77777777" w:rsidR="00027DAD" w:rsidRDefault="00027DAD">
      <w:pPr>
        <w:ind w:left="140"/>
        <w:rPr>
          <w:rFonts w:ascii="Arial" w:eastAsia="Arial" w:hAnsi="Arial" w:cs="Arial"/>
          <w:b/>
          <w:i/>
          <w:spacing w:val="1"/>
          <w:sz w:val="24"/>
          <w:szCs w:val="24"/>
        </w:rPr>
      </w:pPr>
    </w:p>
    <w:p w14:paraId="507E2973" w14:textId="77777777" w:rsidR="00027DAD" w:rsidRDefault="00027DAD">
      <w:pPr>
        <w:ind w:left="140"/>
        <w:rPr>
          <w:rFonts w:ascii="Arial" w:eastAsia="Arial" w:hAnsi="Arial" w:cs="Arial"/>
          <w:b/>
          <w:i/>
          <w:spacing w:val="1"/>
          <w:sz w:val="24"/>
          <w:szCs w:val="24"/>
        </w:rPr>
      </w:pPr>
    </w:p>
    <w:p w14:paraId="1308F320" w14:textId="77777777" w:rsidR="00027DAD" w:rsidRDefault="00027DAD">
      <w:pPr>
        <w:ind w:left="140"/>
        <w:rPr>
          <w:rFonts w:ascii="Arial" w:eastAsia="Arial" w:hAnsi="Arial" w:cs="Arial"/>
          <w:b/>
          <w:i/>
          <w:spacing w:val="1"/>
          <w:sz w:val="24"/>
          <w:szCs w:val="24"/>
        </w:rPr>
      </w:pPr>
    </w:p>
    <w:p w14:paraId="5963DE00" w14:textId="77777777" w:rsidR="00027DAD" w:rsidRDefault="00027DAD">
      <w:pPr>
        <w:ind w:left="140"/>
        <w:rPr>
          <w:rFonts w:ascii="Arial" w:eastAsia="Arial" w:hAnsi="Arial" w:cs="Arial"/>
          <w:b/>
          <w:i/>
          <w:spacing w:val="1"/>
          <w:sz w:val="24"/>
          <w:szCs w:val="24"/>
        </w:rPr>
      </w:pPr>
    </w:p>
    <w:p w14:paraId="67489BDC" w14:textId="77777777" w:rsidR="00027DAD" w:rsidRDefault="00027DAD">
      <w:pPr>
        <w:ind w:left="140"/>
        <w:rPr>
          <w:rFonts w:ascii="Arial" w:eastAsia="Arial" w:hAnsi="Arial" w:cs="Arial"/>
          <w:b/>
          <w:i/>
          <w:spacing w:val="1"/>
          <w:sz w:val="24"/>
          <w:szCs w:val="24"/>
        </w:rPr>
      </w:pPr>
    </w:p>
    <w:p w14:paraId="67903C68"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8</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As</w:t>
      </w:r>
      <w:r>
        <w:rPr>
          <w:rFonts w:ascii="Arial" w:eastAsia="Arial" w:hAnsi="Arial" w:cs="Arial"/>
          <w:b/>
          <w:i/>
          <w:spacing w:val="1"/>
          <w:sz w:val="24"/>
          <w:szCs w:val="24"/>
        </w:rPr>
        <w:t>s</w:t>
      </w:r>
      <w:r>
        <w:rPr>
          <w:rFonts w:ascii="Arial" w:eastAsia="Arial" w:hAnsi="Arial" w:cs="Arial"/>
          <w:b/>
          <w:i/>
          <w:sz w:val="24"/>
          <w:szCs w:val="24"/>
        </w:rPr>
        <w:t>ump</w:t>
      </w:r>
      <w:r>
        <w:rPr>
          <w:rFonts w:ascii="Arial" w:eastAsia="Arial" w:hAnsi="Arial" w:cs="Arial"/>
          <w:b/>
          <w:i/>
          <w:spacing w:val="-1"/>
          <w:sz w:val="24"/>
          <w:szCs w:val="24"/>
        </w:rPr>
        <w:t>t</w:t>
      </w:r>
      <w:r>
        <w:rPr>
          <w:rFonts w:ascii="Arial" w:eastAsia="Arial" w:hAnsi="Arial" w:cs="Arial"/>
          <w:b/>
          <w:i/>
          <w:sz w:val="24"/>
          <w:szCs w:val="24"/>
        </w:rPr>
        <w:t>ions</w:t>
      </w:r>
      <w:r>
        <w:rPr>
          <w:rFonts w:ascii="Arial" w:eastAsia="Arial" w:hAnsi="Arial" w:cs="Arial"/>
          <w:b/>
          <w:i/>
          <w:spacing w:val="1"/>
          <w:sz w:val="24"/>
          <w:szCs w:val="24"/>
        </w:rPr>
        <w:t xml:space="preserve"> </w:t>
      </w:r>
      <w:r>
        <w:rPr>
          <w:rFonts w:ascii="Arial" w:eastAsia="Arial" w:hAnsi="Arial" w:cs="Arial"/>
          <w:b/>
          <w:i/>
          <w:sz w:val="24"/>
          <w:szCs w:val="24"/>
        </w:rPr>
        <w:t>&amp; D</w:t>
      </w:r>
      <w:r>
        <w:rPr>
          <w:rFonts w:ascii="Arial" w:eastAsia="Arial" w:hAnsi="Arial" w:cs="Arial"/>
          <w:b/>
          <w:i/>
          <w:spacing w:val="1"/>
          <w:sz w:val="24"/>
          <w:szCs w:val="24"/>
        </w:rPr>
        <w:t>e</w:t>
      </w:r>
      <w:r>
        <w:rPr>
          <w:rFonts w:ascii="Arial" w:eastAsia="Arial" w:hAnsi="Arial" w:cs="Arial"/>
          <w:b/>
          <w:i/>
          <w:sz w:val="24"/>
          <w:szCs w:val="24"/>
        </w:rPr>
        <w:t>p</w:t>
      </w:r>
      <w:r>
        <w:rPr>
          <w:rFonts w:ascii="Arial" w:eastAsia="Arial" w:hAnsi="Arial" w:cs="Arial"/>
          <w:b/>
          <w:i/>
          <w:spacing w:val="-2"/>
          <w:sz w:val="24"/>
          <w:szCs w:val="24"/>
        </w:rPr>
        <w:t>e</w:t>
      </w:r>
      <w:r>
        <w:rPr>
          <w:rFonts w:ascii="Arial" w:eastAsia="Arial" w:hAnsi="Arial" w:cs="Arial"/>
          <w:b/>
          <w:i/>
          <w:sz w:val="24"/>
          <w:szCs w:val="24"/>
        </w:rPr>
        <w:t>nden</w:t>
      </w:r>
      <w:r>
        <w:rPr>
          <w:rFonts w:ascii="Arial" w:eastAsia="Arial" w:hAnsi="Arial" w:cs="Arial"/>
          <w:b/>
          <w:i/>
          <w:spacing w:val="1"/>
          <w:sz w:val="24"/>
          <w:szCs w:val="24"/>
        </w:rPr>
        <w:t>c</w:t>
      </w:r>
      <w:r>
        <w:rPr>
          <w:rFonts w:ascii="Arial" w:eastAsia="Arial" w:hAnsi="Arial" w:cs="Arial"/>
          <w:b/>
          <w:i/>
          <w:sz w:val="24"/>
          <w:szCs w:val="24"/>
        </w:rPr>
        <w:t>i</w:t>
      </w:r>
      <w:r>
        <w:rPr>
          <w:rFonts w:ascii="Arial" w:eastAsia="Arial" w:hAnsi="Arial" w:cs="Arial"/>
          <w:b/>
          <w:i/>
          <w:spacing w:val="1"/>
          <w:sz w:val="24"/>
          <w:szCs w:val="24"/>
        </w:rPr>
        <w:t>e</w:t>
      </w:r>
      <w:r>
        <w:rPr>
          <w:rFonts w:ascii="Arial" w:eastAsia="Arial" w:hAnsi="Arial" w:cs="Arial"/>
          <w:b/>
          <w:i/>
          <w:sz w:val="24"/>
          <w:szCs w:val="24"/>
        </w:rPr>
        <w:t>s</w:t>
      </w:r>
    </w:p>
    <w:p w14:paraId="236A5ACB" w14:textId="77777777" w:rsidR="007D194C" w:rsidRDefault="007D194C">
      <w:pPr>
        <w:spacing w:before="9" w:line="100" w:lineRule="exact"/>
        <w:rPr>
          <w:sz w:val="11"/>
          <w:szCs w:val="11"/>
        </w:rPr>
      </w:pPr>
    </w:p>
    <w:p w14:paraId="4229DEA2" w14:textId="77777777" w:rsidR="007D194C" w:rsidRDefault="007D194C">
      <w:pPr>
        <w:ind w:left="500"/>
        <w:rPr>
          <w:rFonts w:ascii="Arial" w:eastAsia="Arial" w:hAnsi="Arial" w:cs="Arial"/>
        </w:rPr>
      </w:pPr>
    </w:p>
    <w:p w14:paraId="5B4ED23A" w14:textId="77777777" w:rsidR="007D194C" w:rsidRDefault="007D194C">
      <w:pPr>
        <w:spacing w:before="10" w:line="100" w:lineRule="exact"/>
        <w:rPr>
          <w:sz w:val="11"/>
          <w:szCs w:val="11"/>
        </w:rPr>
      </w:pPr>
    </w:p>
    <w:p w14:paraId="79E3F20E" w14:textId="77777777" w:rsidR="00027DAD" w:rsidRPr="00027DAD" w:rsidRDefault="00CE1DEB" w:rsidP="00027DAD">
      <w:pPr>
        <w:rPr>
          <w:sz w:val="24"/>
          <w:szCs w:val="24"/>
        </w:rPr>
      </w:pPr>
      <w:r>
        <w:rPr>
          <w:rFonts w:ascii="Segoe MDL2 Assets" w:eastAsia="Segoe MDL2 Assets" w:hAnsi="Segoe MDL2 Assets" w:cs="Segoe MDL2 Assets"/>
          <w:w w:val="45"/>
        </w:rPr>
        <w:t xml:space="preserve"> </w:t>
      </w:r>
      <w:r w:rsidR="00027DAD" w:rsidRPr="00027DAD">
        <w:rPr>
          <w:rFonts w:ascii="Arial" w:hAnsi="Arial" w:cs="Arial"/>
          <w:b/>
          <w:bCs/>
          <w:color w:val="000000"/>
          <w:sz w:val="24"/>
          <w:szCs w:val="24"/>
        </w:rPr>
        <w:t>Assumptions:</w:t>
      </w:r>
    </w:p>
    <w:p w14:paraId="38C9EE02" w14:textId="77777777" w:rsidR="00027DAD" w:rsidRPr="00027DAD" w:rsidRDefault="00027DAD" w:rsidP="00027DAD">
      <w:pPr>
        <w:rPr>
          <w:sz w:val="24"/>
          <w:szCs w:val="24"/>
        </w:rPr>
      </w:pPr>
      <w:r w:rsidRPr="00027DAD">
        <w:rPr>
          <w:sz w:val="24"/>
          <w:szCs w:val="24"/>
        </w:rPr>
        <w:br/>
      </w:r>
    </w:p>
    <w:p w14:paraId="35BCA45C"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Every client knows how to read and understand Urdu and/or the English language/s.</w:t>
      </w:r>
    </w:p>
    <w:p w14:paraId="20FA2AE6"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The ATM will be functional 24/7, only non-functional when the bank management refills it with cash.</w:t>
      </w:r>
    </w:p>
    <w:p w14:paraId="384C8C5A"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Every user using the ATM has a valid ATM card.</w:t>
      </w:r>
    </w:p>
    <w:p w14:paraId="6BB12784"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Every ATM has the required hardware mentioned in the SRS.</w:t>
      </w:r>
    </w:p>
    <w:p w14:paraId="0645F675" w14:textId="77777777" w:rsidR="007D194C" w:rsidRDefault="007D194C">
      <w:pPr>
        <w:ind w:left="500"/>
        <w:rPr>
          <w:rFonts w:ascii="Arial" w:eastAsia="Arial" w:hAnsi="Arial" w:cs="Arial"/>
        </w:rPr>
      </w:pPr>
    </w:p>
    <w:p w14:paraId="450C9196" w14:textId="77777777" w:rsidR="00027DAD" w:rsidRDefault="00027DAD">
      <w:pPr>
        <w:ind w:left="500"/>
        <w:rPr>
          <w:rFonts w:ascii="Arial" w:eastAsia="Arial" w:hAnsi="Arial" w:cs="Arial"/>
        </w:rPr>
      </w:pPr>
    </w:p>
    <w:p w14:paraId="0E3A1258" w14:textId="77777777" w:rsidR="00027DAD" w:rsidRPr="00027DAD" w:rsidRDefault="00027DAD" w:rsidP="00027DAD">
      <w:pPr>
        <w:rPr>
          <w:sz w:val="24"/>
          <w:szCs w:val="24"/>
        </w:rPr>
      </w:pPr>
      <w:r w:rsidRPr="00027DAD">
        <w:rPr>
          <w:rFonts w:ascii="Arial" w:hAnsi="Arial" w:cs="Arial"/>
          <w:color w:val="000000"/>
          <w:sz w:val="24"/>
          <w:szCs w:val="24"/>
        </w:rPr>
        <w:t> </w:t>
      </w:r>
    </w:p>
    <w:p w14:paraId="64DE6E31" w14:textId="77777777" w:rsidR="00027DAD" w:rsidRPr="00027DAD" w:rsidRDefault="00027DAD" w:rsidP="00027DAD">
      <w:pPr>
        <w:rPr>
          <w:sz w:val="24"/>
          <w:szCs w:val="24"/>
        </w:rPr>
      </w:pPr>
      <w:r w:rsidRPr="00027DAD">
        <w:rPr>
          <w:rFonts w:ascii="Arial" w:hAnsi="Arial" w:cs="Arial"/>
          <w:b/>
          <w:bCs/>
          <w:color w:val="000000"/>
          <w:sz w:val="24"/>
          <w:szCs w:val="24"/>
        </w:rPr>
        <w:t>Dependencies:</w:t>
      </w:r>
    </w:p>
    <w:p w14:paraId="44363ECB" w14:textId="77777777" w:rsidR="00027DAD" w:rsidRPr="00027DAD" w:rsidRDefault="00027DAD" w:rsidP="00027DAD">
      <w:pPr>
        <w:rPr>
          <w:sz w:val="24"/>
          <w:szCs w:val="24"/>
        </w:rPr>
      </w:pPr>
      <w:r w:rsidRPr="00027DAD">
        <w:rPr>
          <w:sz w:val="24"/>
          <w:szCs w:val="24"/>
        </w:rPr>
        <w:br/>
      </w:r>
    </w:p>
    <w:p w14:paraId="7013C849" w14:textId="77777777" w:rsidR="00027DAD" w:rsidRPr="00027DAD" w:rsidRDefault="00027DAD" w:rsidP="00027DAD">
      <w:pPr>
        <w:numPr>
          <w:ilvl w:val="0"/>
          <w:numId w:val="13"/>
        </w:numPr>
        <w:textAlignment w:val="baseline"/>
        <w:rPr>
          <w:rFonts w:ascii="Arial" w:hAnsi="Arial" w:cs="Arial"/>
          <w:color w:val="000000"/>
          <w:sz w:val="24"/>
          <w:szCs w:val="24"/>
        </w:rPr>
      </w:pPr>
      <w:r w:rsidRPr="00027DAD">
        <w:rPr>
          <w:rFonts w:ascii="Arial" w:hAnsi="Arial" w:cs="Arial"/>
          <w:color w:val="000000"/>
          <w:sz w:val="24"/>
          <w:szCs w:val="24"/>
        </w:rPr>
        <w:t>Bank management fills ATMs with cash for them to be functional.</w:t>
      </w:r>
    </w:p>
    <w:p w14:paraId="41F790DB" w14:textId="77777777" w:rsidR="00027DAD" w:rsidRPr="00027DAD" w:rsidRDefault="00027DAD" w:rsidP="00027DAD">
      <w:pPr>
        <w:numPr>
          <w:ilvl w:val="0"/>
          <w:numId w:val="13"/>
        </w:numPr>
        <w:textAlignment w:val="baseline"/>
        <w:rPr>
          <w:rFonts w:ascii="Arial" w:hAnsi="Arial" w:cs="Arial"/>
          <w:color w:val="000000"/>
          <w:sz w:val="24"/>
          <w:szCs w:val="24"/>
        </w:rPr>
      </w:pPr>
      <w:r w:rsidRPr="00027DAD">
        <w:rPr>
          <w:rFonts w:ascii="Arial" w:hAnsi="Arial" w:cs="Arial"/>
          <w:color w:val="000000"/>
          <w:sz w:val="24"/>
          <w:szCs w:val="24"/>
        </w:rPr>
        <w:t>The ATM should have an electricity supply 24/7 as it would not be operational/functional without it.</w:t>
      </w:r>
    </w:p>
    <w:p w14:paraId="517CF09B" w14:textId="77777777" w:rsidR="00027DAD" w:rsidRPr="00027DAD" w:rsidRDefault="00027DAD" w:rsidP="00027DAD">
      <w:pPr>
        <w:numPr>
          <w:ilvl w:val="0"/>
          <w:numId w:val="14"/>
        </w:numPr>
        <w:spacing w:after="240"/>
        <w:textAlignment w:val="baseline"/>
        <w:rPr>
          <w:rFonts w:ascii="Arial" w:hAnsi="Arial" w:cs="Arial"/>
          <w:color w:val="000000"/>
          <w:sz w:val="24"/>
          <w:szCs w:val="24"/>
        </w:rPr>
      </w:pPr>
      <w:r w:rsidRPr="00027DAD">
        <w:rPr>
          <w:rFonts w:ascii="Arial" w:hAnsi="Arial" w:cs="Arial"/>
          <w:color w:val="000000"/>
          <w:sz w:val="24"/>
          <w:szCs w:val="24"/>
        </w:rPr>
        <w:t>Security in front of ATMs for safe transactions, otherwise no one will use it.</w:t>
      </w:r>
    </w:p>
    <w:p w14:paraId="41275C5A" w14:textId="77777777" w:rsidR="00027DAD" w:rsidRDefault="00027DAD">
      <w:pPr>
        <w:ind w:left="500"/>
        <w:rPr>
          <w:rFonts w:ascii="Arial" w:eastAsia="Arial" w:hAnsi="Arial" w:cs="Arial"/>
        </w:rPr>
        <w:sectPr w:rsidR="00027DAD">
          <w:pgSz w:w="12240" w:h="15840"/>
          <w:pgMar w:top="720" w:right="1300" w:bottom="280" w:left="1300" w:header="533" w:footer="970" w:gutter="0"/>
          <w:cols w:space="720"/>
        </w:sectPr>
      </w:pPr>
    </w:p>
    <w:p w14:paraId="1E0EADB5" w14:textId="77777777" w:rsidR="007D194C" w:rsidRDefault="007D194C">
      <w:pPr>
        <w:spacing w:line="200" w:lineRule="exact"/>
      </w:pPr>
    </w:p>
    <w:p w14:paraId="342AB765" w14:textId="77777777" w:rsidR="007D194C" w:rsidRDefault="007D194C">
      <w:pPr>
        <w:spacing w:line="200" w:lineRule="exact"/>
      </w:pPr>
    </w:p>
    <w:p w14:paraId="65CA71D5" w14:textId="77777777" w:rsidR="007D194C" w:rsidRDefault="007D194C">
      <w:pPr>
        <w:spacing w:line="200" w:lineRule="exact"/>
      </w:pPr>
    </w:p>
    <w:p w14:paraId="227DF7E9" w14:textId="77777777" w:rsidR="007D194C" w:rsidRDefault="007D194C">
      <w:pPr>
        <w:spacing w:line="200" w:lineRule="exact"/>
      </w:pPr>
    </w:p>
    <w:p w14:paraId="559C5EF7" w14:textId="77777777" w:rsidR="007D194C" w:rsidRDefault="007D194C">
      <w:pPr>
        <w:spacing w:before="15" w:line="220" w:lineRule="exact"/>
        <w:rPr>
          <w:sz w:val="22"/>
          <w:szCs w:val="22"/>
        </w:rPr>
      </w:pPr>
    </w:p>
    <w:p w14:paraId="6AF401D8" w14:textId="77777777" w:rsidR="007D194C" w:rsidRDefault="00CE1DEB">
      <w:pPr>
        <w:spacing w:before="18"/>
        <w:ind w:left="140" w:right="4186"/>
        <w:jc w:val="both"/>
        <w:rPr>
          <w:rFonts w:ascii="Arial" w:eastAsia="Arial" w:hAnsi="Arial" w:cs="Arial"/>
          <w:sz w:val="32"/>
          <w:szCs w:val="32"/>
        </w:rPr>
      </w:pPr>
      <w:r>
        <w:rPr>
          <w:rFonts w:ascii="Arial" w:eastAsia="Arial" w:hAnsi="Arial" w:cs="Arial"/>
          <w:b/>
          <w:i/>
          <w:sz w:val="32"/>
          <w:szCs w:val="32"/>
        </w:rPr>
        <w:t>3.</w:t>
      </w:r>
      <w:r>
        <w:rPr>
          <w:rFonts w:ascii="Arial" w:eastAsia="Arial" w:hAnsi="Arial" w:cs="Arial"/>
          <w:b/>
          <w:i/>
          <w:spacing w:val="2"/>
          <w:sz w:val="32"/>
          <w:szCs w:val="32"/>
        </w:rPr>
        <w:t xml:space="preserve"> </w:t>
      </w:r>
      <w:r>
        <w:rPr>
          <w:rFonts w:ascii="Arial" w:eastAsia="Arial" w:hAnsi="Arial" w:cs="Arial"/>
          <w:b/>
          <w:i/>
          <w:sz w:val="32"/>
          <w:szCs w:val="32"/>
        </w:rPr>
        <w:t>External</w:t>
      </w:r>
      <w:r>
        <w:rPr>
          <w:rFonts w:ascii="Arial" w:eastAsia="Arial" w:hAnsi="Arial" w:cs="Arial"/>
          <w:b/>
          <w:i/>
          <w:spacing w:val="-13"/>
          <w:sz w:val="32"/>
          <w:szCs w:val="32"/>
        </w:rPr>
        <w:t xml:space="preserve"> </w:t>
      </w:r>
      <w:r>
        <w:rPr>
          <w:rFonts w:ascii="Arial" w:eastAsia="Arial" w:hAnsi="Arial" w:cs="Arial"/>
          <w:b/>
          <w:i/>
          <w:spacing w:val="3"/>
          <w:sz w:val="32"/>
          <w:szCs w:val="32"/>
        </w:rPr>
        <w:t>I</w:t>
      </w:r>
      <w:r>
        <w:rPr>
          <w:rFonts w:ascii="Arial" w:eastAsia="Arial" w:hAnsi="Arial" w:cs="Arial"/>
          <w:b/>
          <w:i/>
          <w:sz w:val="32"/>
          <w:szCs w:val="32"/>
        </w:rPr>
        <w:t>n</w:t>
      </w:r>
      <w:r>
        <w:rPr>
          <w:rFonts w:ascii="Arial" w:eastAsia="Arial" w:hAnsi="Arial" w:cs="Arial"/>
          <w:b/>
          <w:i/>
          <w:spacing w:val="-1"/>
          <w:sz w:val="32"/>
          <w:szCs w:val="32"/>
        </w:rPr>
        <w:t>t</w:t>
      </w:r>
      <w:r>
        <w:rPr>
          <w:rFonts w:ascii="Arial" w:eastAsia="Arial" w:hAnsi="Arial" w:cs="Arial"/>
          <w:b/>
          <w:i/>
          <w:sz w:val="32"/>
          <w:szCs w:val="32"/>
        </w:rPr>
        <w:t>e</w:t>
      </w:r>
      <w:r>
        <w:rPr>
          <w:rFonts w:ascii="Arial" w:eastAsia="Arial" w:hAnsi="Arial" w:cs="Arial"/>
          <w:b/>
          <w:i/>
          <w:spacing w:val="3"/>
          <w:sz w:val="32"/>
          <w:szCs w:val="32"/>
        </w:rPr>
        <w:t>r</w:t>
      </w:r>
      <w:r>
        <w:rPr>
          <w:rFonts w:ascii="Arial" w:eastAsia="Arial" w:hAnsi="Arial" w:cs="Arial"/>
          <w:b/>
          <w:i/>
          <w:sz w:val="32"/>
          <w:szCs w:val="32"/>
        </w:rPr>
        <w:t>f</w:t>
      </w:r>
      <w:r>
        <w:rPr>
          <w:rFonts w:ascii="Arial" w:eastAsia="Arial" w:hAnsi="Arial" w:cs="Arial"/>
          <w:b/>
          <w:i/>
          <w:spacing w:val="2"/>
          <w:sz w:val="32"/>
          <w:szCs w:val="32"/>
        </w:rPr>
        <w:t>a</w:t>
      </w:r>
      <w:r>
        <w:rPr>
          <w:rFonts w:ascii="Arial" w:eastAsia="Arial" w:hAnsi="Arial" w:cs="Arial"/>
          <w:b/>
          <w:i/>
          <w:sz w:val="32"/>
          <w:szCs w:val="32"/>
        </w:rPr>
        <w:t>ce</w:t>
      </w:r>
      <w:r>
        <w:rPr>
          <w:rFonts w:ascii="Arial" w:eastAsia="Arial" w:hAnsi="Arial" w:cs="Arial"/>
          <w:b/>
          <w:i/>
          <w:spacing w:val="-12"/>
          <w:sz w:val="32"/>
          <w:szCs w:val="32"/>
        </w:rPr>
        <w:t xml:space="preserve"> </w:t>
      </w:r>
      <w:r>
        <w:rPr>
          <w:rFonts w:ascii="Arial" w:eastAsia="Arial" w:hAnsi="Arial" w:cs="Arial"/>
          <w:b/>
          <w:i/>
          <w:sz w:val="32"/>
          <w:szCs w:val="32"/>
        </w:rPr>
        <w:t>Re</w:t>
      </w:r>
      <w:r>
        <w:rPr>
          <w:rFonts w:ascii="Arial" w:eastAsia="Arial" w:hAnsi="Arial" w:cs="Arial"/>
          <w:b/>
          <w:i/>
          <w:spacing w:val="2"/>
          <w:sz w:val="32"/>
          <w:szCs w:val="32"/>
        </w:rPr>
        <w:t>q</w:t>
      </w:r>
      <w:r>
        <w:rPr>
          <w:rFonts w:ascii="Arial" w:eastAsia="Arial" w:hAnsi="Arial" w:cs="Arial"/>
          <w:b/>
          <w:i/>
          <w:sz w:val="32"/>
          <w:szCs w:val="32"/>
        </w:rPr>
        <w:t>uire</w:t>
      </w:r>
      <w:r>
        <w:rPr>
          <w:rFonts w:ascii="Arial" w:eastAsia="Arial" w:hAnsi="Arial" w:cs="Arial"/>
          <w:b/>
          <w:i/>
          <w:spacing w:val="2"/>
          <w:sz w:val="32"/>
          <w:szCs w:val="32"/>
        </w:rPr>
        <w:t>m</w:t>
      </w:r>
      <w:r>
        <w:rPr>
          <w:rFonts w:ascii="Arial" w:eastAsia="Arial" w:hAnsi="Arial" w:cs="Arial"/>
          <w:b/>
          <w:i/>
          <w:sz w:val="32"/>
          <w:szCs w:val="32"/>
        </w:rPr>
        <w:t>en</w:t>
      </w:r>
      <w:r>
        <w:rPr>
          <w:rFonts w:ascii="Arial" w:eastAsia="Arial" w:hAnsi="Arial" w:cs="Arial"/>
          <w:b/>
          <w:i/>
          <w:spacing w:val="1"/>
          <w:sz w:val="32"/>
          <w:szCs w:val="32"/>
        </w:rPr>
        <w:t>t</w:t>
      </w:r>
      <w:r>
        <w:rPr>
          <w:rFonts w:ascii="Arial" w:eastAsia="Arial" w:hAnsi="Arial" w:cs="Arial"/>
          <w:b/>
          <w:i/>
          <w:sz w:val="32"/>
          <w:szCs w:val="32"/>
        </w:rPr>
        <w:t>s</w:t>
      </w:r>
    </w:p>
    <w:p w14:paraId="2DF7ACB0" w14:textId="77777777" w:rsidR="007D194C" w:rsidRDefault="007D194C">
      <w:pPr>
        <w:spacing w:before="9" w:line="100" w:lineRule="exact"/>
        <w:rPr>
          <w:sz w:val="11"/>
          <w:szCs w:val="11"/>
        </w:rPr>
      </w:pPr>
    </w:p>
    <w:p w14:paraId="11A8A119" w14:textId="77777777" w:rsidR="007D194C" w:rsidRDefault="007D194C">
      <w:pPr>
        <w:spacing w:before="1" w:line="120" w:lineRule="exact"/>
        <w:rPr>
          <w:rFonts w:ascii="Arial" w:eastAsia="Arial" w:hAnsi="Arial" w:cs="Arial"/>
          <w:i/>
        </w:rPr>
      </w:pPr>
    </w:p>
    <w:p w14:paraId="0D3908AA" w14:textId="77777777" w:rsidR="008A1BEB" w:rsidRDefault="008A1BEB">
      <w:pPr>
        <w:spacing w:before="1" w:line="120" w:lineRule="exact"/>
        <w:rPr>
          <w:sz w:val="12"/>
          <w:szCs w:val="12"/>
        </w:rPr>
      </w:pPr>
    </w:p>
    <w:p w14:paraId="600E074C" w14:textId="77777777" w:rsidR="007D194C" w:rsidRDefault="00CE1DEB">
      <w:pPr>
        <w:ind w:left="140" w:right="6089"/>
        <w:jc w:val="both"/>
        <w:rPr>
          <w:rFonts w:ascii="Arial" w:eastAsia="Arial" w:hAnsi="Arial" w:cs="Arial"/>
          <w:sz w:val="24"/>
          <w:szCs w:val="24"/>
        </w:rPr>
      </w:pPr>
      <w:r>
        <w:rPr>
          <w:rFonts w:ascii="Arial" w:eastAsia="Arial" w:hAnsi="Arial" w:cs="Arial"/>
          <w:b/>
          <w:i/>
          <w:spacing w:val="1"/>
          <w:sz w:val="24"/>
          <w:szCs w:val="24"/>
        </w:rPr>
        <w:t>3</w:t>
      </w:r>
      <w:r>
        <w:rPr>
          <w:rFonts w:ascii="Arial" w:eastAsia="Arial" w:hAnsi="Arial" w:cs="Arial"/>
          <w:b/>
          <w:i/>
          <w:sz w:val="24"/>
          <w:szCs w:val="24"/>
        </w:rPr>
        <w:t>.</w:t>
      </w:r>
      <w:r>
        <w:rPr>
          <w:rFonts w:ascii="Arial" w:eastAsia="Arial" w:hAnsi="Arial" w:cs="Arial"/>
          <w:b/>
          <w:i/>
          <w:spacing w:val="1"/>
          <w:sz w:val="24"/>
          <w:szCs w:val="24"/>
        </w:rPr>
        <w:t>1</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Hard</w:t>
      </w:r>
      <w:r>
        <w:rPr>
          <w:rFonts w:ascii="Arial" w:eastAsia="Arial" w:hAnsi="Arial" w:cs="Arial"/>
          <w:b/>
          <w:i/>
          <w:spacing w:val="1"/>
          <w:sz w:val="24"/>
          <w:szCs w:val="24"/>
        </w:rPr>
        <w:t>wa</w:t>
      </w:r>
      <w:r>
        <w:rPr>
          <w:rFonts w:ascii="Arial" w:eastAsia="Arial" w:hAnsi="Arial" w:cs="Arial"/>
          <w:b/>
          <w:i/>
          <w:sz w:val="24"/>
          <w:szCs w:val="24"/>
        </w:rPr>
        <w:t>re</w:t>
      </w:r>
      <w:r>
        <w:rPr>
          <w:rFonts w:ascii="Arial" w:eastAsia="Arial" w:hAnsi="Arial" w:cs="Arial"/>
          <w:b/>
          <w:i/>
          <w:spacing w:val="-1"/>
          <w:sz w:val="24"/>
          <w:szCs w:val="24"/>
        </w:rPr>
        <w:t xml:space="preserve"> </w:t>
      </w:r>
      <w:r>
        <w:rPr>
          <w:rFonts w:ascii="Arial" w:eastAsia="Arial" w:hAnsi="Arial" w:cs="Arial"/>
          <w:b/>
          <w:i/>
          <w:sz w:val="24"/>
          <w:szCs w:val="24"/>
        </w:rPr>
        <w:t>Interfa</w:t>
      </w:r>
      <w:r>
        <w:rPr>
          <w:rFonts w:ascii="Arial" w:eastAsia="Arial" w:hAnsi="Arial" w:cs="Arial"/>
          <w:b/>
          <w:i/>
          <w:spacing w:val="-1"/>
          <w:sz w:val="24"/>
          <w:szCs w:val="24"/>
        </w:rPr>
        <w:t>c</w:t>
      </w:r>
      <w:r>
        <w:rPr>
          <w:rFonts w:ascii="Arial" w:eastAsia="Arial" w:hAnsi="Arial" w:cs="Arial"/>
          <w:b/>
          <w:i/>
          <w:spacing w:val="1"/>
          <w:sz w:val="24"/>
          <w:szCs w:val="24"/>
        </w:rPr>
        <w:t>e</w:t>
      </w:r>
      <w:r>
        <w:rPr>
          <w:rFonts w:ascii="Arial" w:eastAsia="Arial" w:hAnsi="Arial" w:cs="Arial"/>
          <w:b/>
          <w:i/>
          <w:sz w:val="24"/>
          <w:szCs w:val="24"/>
        </w:rPr>
        <w:t>s</w:t>
      </w:r>
    </w:p>
    <w:p w14:paraId="153AC887" w14:textId="77777777" w:rsidR="007D194C" w:rsidRDefault="007D194C">
      <w:pPr>
        <w:spacing w:before="10" w:line="100" w:lineRule="exact"/>
        <w:rPr>
          <w:sz w:val="11"/>
          <w:szCs w:val="11"/>
        </w:rPr>
      </w:pPr>
    </w:p>
    <w:p w14:paraId="0B2B9553" w14:textId="77777777" w:rsidR="007D194C" w:rsidRDefault="00A00F58">
      <w:pPr>
        <w:spacing w:before="1" w:line="120" w:lineRule="exact"/>
        <w:rPr>
          <w:rFonts w:ascii="Arial" w:eastAsia="Arial" w:hAnsi="Arial" w:cs="Arial"/>
          <w:i/>
        </w:rPr>
      </w:pPr>
      <w:r>
        <w:rPr>
          <w:rFonts w:ascii="Arial" w:eastAsia="Arial" w:hAnsi="Arial" w:cs="Arial"/>
          <w:i/>
        </w:rPr>
        <w:t xml:space="preserve">   </w:t>
      </w:r>
    </w:p>
    <w:p w14:paraId="220C400F" w14:textId="77777777" w:rsidR="00A00F58" w:rsidRDefault="00A00F58" w:rsidP="00A00F58">
      <w:pPr>
        <w:pStyle w:val="NormalWeb"/>
        <w:spacing w:before="0" w:beforeAutospacing="0" w:after="1" w:afterAutospacing="0"/>
        <w:ind w:left="345" w:right="429" w:hanging="360"/>
      </w:pPr>
      <w:r>
        <w:rPr>
          <w:rFonts w:ascii="Arial" w:hAnsi="Arial" w:cs="Arial"/>
          <w:color w:val="000000"/>
        </w:rPr>
        <w:t>1. There must be an ATM card that should fulfill the requirement of the physical dimension. </w:t>
      </w:r>
    </w:p>
    <w:p w14:paraId="4B024E0C" w14:textId="77777777" w:rsidR="00A00F58" w:rsidRDefault="00A00F58" w:rsidP="00A00F58">
      <w:pPr>
        <w:pStyle w:val="NormalWeb"/>
        <w:spacing w:before="0" w:beforeAutospacing="0" w:after="57" w:afterAutospacing="0"/>
        <w:ind w:left="720"/>
      </w:pPr>
      <w:r>
        <w:rPr>
          <w:rFonts w:ascii="Arial" w:hAnsi="Arial" w:cs="Arial"/>
          <w:color w:val="000000"/>
        </w:rPr>
        <w:t> </w:t>
      </w:r>
    </w:p>
    <w:p w14:paraId="327910F4" w14:textId="77777777" w:rsidR="00A00F58" w:rsidRDefault="00A00F58" w:rsidP="00A00F58">
      <w:pPr>
        <w:pStyle w:val="NormalWeb"/>
        <w:numPr>
          <w:ilvl w:val="0"/>
          <w:numId w:val="15"/>
        </w:numPr>
        <w:spacing w:before="0" w:beforeAutospacing="0" w:after="40" w:afterAutospacing="0"/>
        <w:ind w:left="1080" w:right="429"/>
        <w:jc w:val="both"/>
        <w:textAlignment w:val="baseline"/>
        <w:rPr>
          <w:rFonts w:ascii="Arial" w:hAnsi="Arial" w:cs="Arial"/>
          <w:color w:val="000000"/>
          <w:sz w:val="28"/>
          <w:szCs w:val="28"/>
        </w:rPr>
      </w:pPr>
      <w:r>
        <w:rPr>
          <w:rFonts w:ascii="Arial" w:hAnsi="Arial" w:cs="Arial"/>
          <w:color w:val="000000"/>
        </w:rPr>
        <w:t>The width of an ATM card must be 85.47mm to 85.72mm. </w:t>
      </w:r>
    </w:p>
    <w:p w14:paraId="698C3E60" w14:textId="77777777" w:rsidR="00A00F58" w:rsidRDefault="00A00F58" w:rsidP="00A00F58">
      <w:pPr>
        <w:pStyle w:val="NormalWeb"/>
        <w:numPr>
          <w:ilvl w:val="0"/>
          <w:numId w:val="15"/>
        </w:numPr>
        <w:spacing w:before="0" w:beforeAutospacing="0" w:after="40" w:afterAutospacing="0"/>
        <w:ind w:left="1080" w:right="429"/>
        <w:jc w:val="both"/>
        <w:textAlignment w:val="baseline"/>
        <w:rPr>
          <w:rFonts w:ascii="Arial" w:hAnsi="Arial" w:cs="Arial"/>
          <w:color w:val="000000"/>
          <w:sz w:val="28"/>
          <w:szCs w:val="28"/>
        </w:rPr>
      </w:pPr>
      <w:r>
        <w:rPr>
          <w:rFonts w:ascii="Arial" w:hAnsi="Arial" w:cs="Arial"/>
          <w:color w:val="000000"/>
        </w:rPr>
        <w:t>The height of the ATM card must be 53.92mm to 54.03mm. </w:t>
      </w:r>
    </w:p>
    <w:p w14:paraId="4441CBA1" w14:textId="77777777" w:rsidR="00A00F58" w:rsidRDefault="00A00F58" w:rsidP="00A00F58">
      <w:pPr>
        <w:pStyle w:val="NormalWeb"/>
        <w:numPr>
          <w:ilvl w:val="0"/>
          <w:numId w:val="15"/>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Thickness of the ATM card must be 0.76mm+0.08mm </w:t>
      </w:r>
    </w:p>
    <w:p w14:paraId="2B2DC8C4" w14:textId="77777777" w:rsidR="00A00F58" w:rsidRDefault="00A00F58" w:rsidP="00A00F58">
      <w:pPr>
        <w:pStyle w:val="NormalWeb"/>
        <w:spacing w:before="0" w:beforeAutospacing="0" w:after="0" w:afterAutospacing="0"/>
        <w:ind w:left="1080"/>
      </w:pPr>
      <w:r>
        <w:rPr>
          <w:rFonts w:ascii="Arial" w:hAnsi="Arial" w:cs="Arial"/>
          <w:color w:val="000000"/>
        </w:rPr>
        <w:t> </w:t>
      </w:r>
    </w:p>
    <w:p w14:paraId="167BC28D" w14:textId="77777777" w:rsidR="00A00F58" w:rsidRDefault="00A00F58" w:rsidP="00A00F58">
      <w:pPr>
        <w:pStyle w:val="NormalWeb"/>
        <w:numPr>
          <w:ilvl w:val="0"/>
          <w:numId w:val="16"/>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card reader should be a magnetic stripe reader. </w:t>
      </w:r>
    </w:p>
    <w:p w14:paraId="24E3494E" w14:textId="77777777" w:rsidR="00A00F58" w:rsidRDefault="00A00F58" w:rsidP="00A00F58">
      <w:pPr>
        <w:pStyle w:val="NormalWeb"/>
        <w:numPr>
          <w:ilvl w:val="0"/>
          <w:numId w:val="17"/>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card reader shall have a Smart card option. </w:t>
      </w:r>
    </w:p>
    <w:p w14:paraId="3E800403" w14:textId="77777777" w:rsidR="00A00F58" w:rsidRDefault="00A00F58" w:rsidP="00A00F58">
      <w:pPr>
        <w:pStyle w:val="NormalWeb"/>
        <w:numPr>
          <w:ilvl w:val="0"/>
          <w:numId w:val="18"/>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There shall be a 40-column dot matrix receipt printer. </w:t>
      </w:r>
    </w:p>
    <w:p w14:paraId="5026B64A" w14:textId="77777777" w:rsidR="00A00F58" w:rsidRDefault="00A00F58" w:rsidP="00A00F58">
      <w:pPr>
        <w:pStyle w:val="NormalWeb"/>
        <w:numPr>
          <w:ilvl w:val="0"/>
          <w:numId w:val="19"/>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envelope depository shall be a maximum of 4.5" in width, 10" in length and </w:t>
      </w:r>
    </w:p>
    <w:p w14:paraId="782C0E7E" w14:textId="77777777" w:rsidR="00A00F58" w:rsidRDefault="00A00F58" w:rsidP="00A00F58">
      <w:pPr>
        <w:pStyle w:val="NormalWeb"/>
        <w:spacing w:before="0" w:beforeAutospacing="0" w:after="0" w:afterAutospacing="0"/>
        <w:ind w:left="730" w:right="429"/>
      </w:pPr>
      <w:r>
        <w:rPr>
          <w:rFonts w:ascii="Arial" w:hAnsi="Arial" w:cs="Arial"/>
          <w:color w:val="000000"/>
        </w:rPr>
        <w:t>0.5" thickness. </w:t>
      </w:r>
    </w:p>
    <w:p w14:paraId="4D350144" w14:textId="77777777" w:rsidR="00A00F58" w:rsidRDefault="00A00F58" w:rsidP="00A00F58">
      <w:pPr>
        <w:pStyle w:val="NormalWeb"/>
        <w:numPr>
          <w:ilvl w:val="0"/>
          <w:numId w:val="20"/>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Screen resolution of at least 800X600 is required for proper and complete viewing        of screens. Higher resolution would not be a problem. </w:t>
      </w:r>
    </w:p>
    <w:p w14:paraId="057E7389" w14:textId="77777777" w:rsidR="00A00F58" w:rsidRDefault="00A00F58" w:rsidP="00A00F58">
      <w:pPr>
        <w:pStyle w:val="NormalWeb"/>
        <w:numPr>
          <w:ilvl w:val="0"/>
          <w:numId w:val="21"/>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Two Serial ports, 1st for running communication headache and 2nd for backup. For source code configuration  </w:t>
      </w:r>
    </w:p>
    <w:p w14:paraId="5F22FC79" w14:textId="77777777" w:rsidR="00A00F58" w:rsidRDefault="00A00F58" w:rsidP="00A00F58">
      <w:pPr>
        <w:pStyle w:val="NormalWeb"/>
        <w:numPr>
          <w:ilvl w:val="0"/>
          <w:numId w:val="22"/>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Two Universal Serial Bus for data sharing. </w:t>
      </w:r>
    </w:p>
    <w:p w14:paraId="5C3CA684" w14:textId="77777777" w:rsidR="00A00F58" w:rsidRDefault="00A00F58" w:rsidP="00A00F58">
      <w:pPr>
        <w:pStyle w:val="NormalWeb"/>
        <w:numPr>
          <w:ilvl w:val="0"/>
          <w:numId w:val="23"/>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ATM Machine can count the currency notes. </w:t>
      </w:r>
    </w:p>
    <w:p w14:paraId="1DCCF9C3" w14:textId="77777777" w:rsidR="00A00F58" w:rsidRDefault="00A00F58" w:rsidP="00A00F58">
      <w:pPr>
        <w:pStyle w:val="NormalWeb"/>
        <w:numPr>
          <w:ilvl w:val="0"/>
          <w:numId w:val="24"/>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ATM Machine can have a touch screen for convenience. </w:t>
      </w:r>
    </w:p>
    <w:p w14:paraId="5B965F37" w14:textId="77777777" w:rsidR="00A00F58" w:rsidRDefault="00A00F58" w:rsidP="00A00F58">
      <w:pPr>
        <w:pStyle w:val="NormalWeb"/>
        <w:numPr>
          <w:ilvl w:val="0"/>
          <w:numId w:val="25"/>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ATM Machine must connect to the bank’s network. </w:t>
      </w:r>
    </w:p>
    <w:p w14:paraId="32CFB5B8" w14:textId="77777777" w:rsidR="00A00F58" w:rsidRDefault="00A00F58" w:rsidP="00A00F58">
      <w:pPr>
        <w:pStyle w:val="NormalWeb"/>
        <w:numPr>
          <w:ilvl w:val="0"/>
          <w:numId w:val="26"/>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Numpad should be available for the user to enter the pin and perform actions.</w:t>
      </w:r>
    </w:p>
    <w:p w14:paraId="657B2D88" w14:textId="77777777" w:rsidR="00A00F58" w:rsidRDefault="00A00F58" w:rsidP="00A00F58">
      <w:pPr>
        <w:pStyle w:val="NormalWeb"/>
        <w:numPr>
          <w:ilvl w:val="0"/>
          <w:numId w:val="27"/>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ATM should be 24/7 and have an internet connection to easily connect to the database.</w:t>
      </w:r>
    </w:p>
    <w:p w14:paraId="418EA481" w14:textId="77777777" w:rsidR="00A00F58" w:rsidRDefault="00A00F58" w:rsidP="00A00F58">
      <w:pPr>
        <w:pStyle w:val="NormalWeb"/>
        <w:numPr>
          <w:ilvl w:val="0"/>
          <w:numId w:val="28"/>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A backup internet connection should be available if the main internet connection goes out of the connection.</w:t>
      </w:r>
    </w:p>
    <w:p w14:paraId="1849CA7F" w14:textId="77777777" w:rsidR="00A00F58" w:rsidRDefault="00A00F58" w:rsidP="00A00F58">
      <w:pPr>
        <w:pStyle w:val="NormalWeb"/>
        <w:numPr>
          <w:ilvl w:val="0"/>
          <w:numId w:val="29"/>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backup power supply should be connected to the system in case the main supply is cut off the machine should be working uninterruptedly. </w:t>
      </w:r>
    </w:p>
    <w:p w14:paraId="61EA379C" w14:textId="77777777" w:rsidR="00A00F58" w:rsidRDefault="00A00F58" w:rsidP="00A00F58">
      <w:pPr>
        <w:pStyle w:val="NormalWeb"/>
        <w:numPr>
          <w:ilvl w:val="0"/>
          <w:numId w:val="30"/>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software is developed for Windows 32-bit or 64-bit.</w:t>
      </w:r>
    </w:p>
    <w:p w14:paraId="716454D4" w14:textId="77777777" w:rsidR="00A00F58" w:rsidRDefault="00A00F58">
      <w:pPr>
        <w:spacing w:before="1" w:line="120" w:lineRule="exact"/>
        <w:rPr>
          <w:rFonts w:ascii="Arial" w:eastAsia="Arial" w:hAnsi="Arial" w:cs="Arial"/>
          <w:i/>
        </w:rPr>
      </w:pPr>
    </w:p>
    <w:p w14:paraId="31173E34" w14:textId="77777777" w:rsidR="00A00F58" w:rsidRDefault="00A00F58">
      <w:pPr>
        <w:spacing w:before="1" w:line="120" w:lineRule="exact"/>
        <w:rPr>
          <w:sz w:val="12"/>
          <w:szCs w:val="12"/>
        </w:rPr>
      </w:pPr>
    </w:p>
    <w:p w14:paraId="63BA2E06" w14:textId="77777777" w:rsidR="00A00F58" w:rsidRDefault="00A00F58">
      <w:pPr>
        <w:ind w:left="140" w:right="6169"/>
        <w:jc w:val="both"/>
        <w:rPr>
          <w:rFonts w:ascii="Arial" w:eastAsia="Arial" w:hAnsi="Arial" w:cs="Arial"/>
          <w:b/>
          <w:i/>
          <w:spacing w:val="1"/>
          <w:sz w:val="24"/>
          <w:szCs w:val="24"/>
        </w:rPr>
      </w:pPr>
    </w:p>
    <w:p w14:paraId="788493E9" w14:textId="77777777" w:rsidR="00A00F58" w:rsidRDefault="00A00F58">
      <w:pPr>
        <w:ind w:left="140" w:right="6169"/>
        <w:jc w:val="both"/>
        <w:rPr>
          <w:rFonts w:ascii="Arial" w:eastAsia="Arial" w:hAnsi="Arial" w:cs="Arial"/>
          <w:b/>
          <w:i/>
          <w:spacing w:val="1"/>
          <w:sz w:val="24"/>
          <w:szCs w:val="24"/>
        </w:rPr>
      </w:pPr>
    </w:p>
    <w:p w14:paraId="112B5BE4" w14:textId="77777777" w:rsidR="00A00F58" w:rsidRDefault="00A00F58">
      <w:pPr>
        <w:ind w:left="140" w:right="6169"/>
        <w:jc w:val="both"/>
        <w:rPr>
          <w:rFonts w:ascii="Arial" w:eastAsia="Arial" w:hAnsi="Arial" w:cs="Arial"/>
          <w:b/>
          <w:i/>
          <w:spacing w:val="1"/>
          <w:sz w:val="24"/>
          <w:szCs w:val="24"/>
        </w:rPr>
      </w:pPr>
    </w:p>
    <w:p w14:paraId="4770F240" w14:textId="77777777" w:rsidR="00A00F58" w:rsidRDefault="00A00F58">
      <w:pPr>
        <w:ind w:left="140" w:right="6169"/>
        <w:jc w:val="both"/>
        <w:rPr>
          <w:rFonts w:ascii="Arial" w:eastAsia="Arial" w:hAnsi="Arial" w:cs="Arial"/>
          <w:b/>
          <w:i/>
          <w:spacing w:val="1"/>
          <w:sz w:val="24"/>
          <w:szCs w:val="24"/>
        </w:rPr>
      </w:pPr>
    </w:p>
    <w:p w14:paraId="530A5279" w14:textId="77777777" w:rsidR="00A00F58" w:rsidRDefault="00A00F58">
      <w:pPr>
        <w:ind w:left="140" w:right="6169"/>
        <w:jc w:val="both"/>
        <w:rPr>
          <w:rFonts w:ascii="Arial" w:eastAsia="Arial" w:hAnsi="Arial" w:cs="Arial"/>
          <w:b/>
          <w:i/>
          <w:spacing w:val="1"/>
          <w:sz w:val="24"/>
          <w:szCs w:val="24"/>
        </w:rPr>
      </w:pPr>
    </w:p>
    <w:p w14:paraId="4E0AC1E6" w14:textId="77777777" w:rsidR="00A00F58" w:rsidRDefault="00A00F58">
      <w:pPr>
        <w:ind w:left="140" w:right="6169"/>
        <w:jc w:val="both"/>
        <w:rPr>
          <w:rFonts w:ascii="Arial" w:eastAsia="Arial" w:hAnsi="Arial" w:cs="Arial"/>
          <w:b/>
          <w:i/>
          <w:spacing w:val="1"/>
          <w:sz w:val="24"/>
          <w:szCs w:val="24"/>
        </w:rPr>
      </w:pPr>
    </w:p>
    <w:p w14:paraId="0DBD7B82" w14:textId="77777777" w:rsidR="00A00F58" w:rsidRDefault="00A00F58">
      <w:pPr>
        <w:ind w:left="140" w:right="6169"/>
        <w:jc w:val="both"/>
        <w:rPr>
          <w:rFonts w:ascii="Arial" w:eastAsia="Arial" w:hAnsi="Arial" w:cs="Arial"/>
          <w:b/>
          <w:i/>
          <w:spacing w:val="1"/>
          <w:sz w:val="24"/>
          <w:szCs w:val="24"/>
        </w:rPr>
      </w:pPr>
    </w:p>
    <w:p w14:paraId="3937F3BB" w14:textId="77777777" w:rsidR="00A00F58" w:rsidRDefault="00A00F58">
      <w:pPr>
        <w:ind w:left="140" w:right="6169"/>
        <w:jc w:val="both"/>
        <w:rPr>
          <w:rFonts w:ascii="Arial" w:eastAsia="Arial" w:hAnsi="Arial" w:cs="Arial"/>
          <w:b/>
          <w:i/>
          <w:spacing w:val="1"/>
          <w:sz w:val="24"/>
          <w:szCs w:val="24"/>
        </w:rPr>
      </w:pPr>
    </w:p>
    <w:p w14:paraId="328E2E0B" w14:textId="77777777" w:rsidR="00A00F58" w:rsidRDefault="00A00F58">
      <w:pPr>
        <w:ind w:left="140" w:right="6169"/>
        <w:jc w:val="both"/>
        <w:rPr>
          <w:rFonts w:ascii="Arial" w:eastAsia="Arial" w:hAnsi="Arial" w:cs="Arial"/>
          <w:b/>
          <w:i/>
          <w:spacing w:val="1"/>
          <w:sz w:val="24"/>
          <w:szCs w:val="24"/>
        </w:rPr>
      </w:pPr>
    </w:p>
    <w:p w14:paraId="13891F0F" w14:textId="77777777" w:rsidR="00A00F58" w:rsidRDefault="00A00F58">
      <w:pPr>
        <w:ind w:left="140" w:right="6169"/>
        <w:jc w:val="both"/>
        <w:rPr>
          <w:rFonts w:ascii="Arial" w:eastAsia="Arial" w:hAnsi="Arial" w:cs="Arial"/>
          <w:b/>
          <w:i/>
          <w:spacing w:val="1"/>
          <w:sz w:val="24"/>
          <w:szCs w:val="24"/>
        </w:rPr>
      </w:pPr>
    </w:p>
    <w:p w14:paraId="0E794BBC" w14:textId="77777777" w:rsidR="00A00F58" w:rsidRDefault="00A00F58">
      <w:pPr>
        <w:ind w:left="140" w:right="6169"/>
        <w:jc w:val="both"/>
        <w:rPr>
          <w:rFonts w:ascii="Arial" w:eastAsia="Arial" w:hAnsi="Arial" w:cs="Arial"/>
          <w:b/>
          <w:i/>
          <w:spacing w:val="1"/>
          <w:sz w:val="24"/>
          <w:szCs w:val="24"/>
        </w:rPr>
      </w:pPr>
    </w:p>
    <w:p w14:paraId="5E5B1122" w14:textId="77777777" w:rsidR="00A00F58" w:rsidRDefault="00A00F58">
      <w:pPr>
        <w:ind w:left="140" w:right="6169"/>
        <w:jc w:val="both"/>
        <w:rPr>
          <w:rFonts w:ascii="Arial" w:eastAsia="Arial" w:hAnsi="Arial" w:cs="Arial"/>
          <w:b/>
          <w:i/>
          <w:spacing w:val="1"/>
          <w:sz w:val="24"/>
          <w:szCs w:val="24"/>
        </w:rPr>
      </w:pPr>
    </w:p>
    <w:p w14:paraId="66AD3B23" w14:textId="77777777" w:rsidR="00A00F58" w:rsidRDefault="00A00F58">
      <w:pPr>
        <w:ind w:left="140" w:right="6169"/>
        <w:jc w:val="both"/>
        <w:rPr>
          <w:rFonts w:ascii="Arial" w:eastAsia="Arial" w:hAnsi="Arial" w:cs="Arial"/>
          <w:b/>
          <w:i/>
          <w:spacing w:val="1"/>
          <w:sz w:val="24"/>
          <w:szCs w:val="24"/>
        </w:rPr>
      </w:pPr>
    </w:p>
    <w:p w14:paraId="1EC29C3D" w14:textId="77777777" w:rsidR="00A00F58" w:rsidRDefault="00A00F58">
      <w:pPr>
        <w:ind w:left="140" w:right="6169"/>
        <w:jc w:val="both"/>
        <w:rPr>
          <w:rFonts w:ascii="Arial" w:eastAsia="Arial" w:hAnsi="Arial" w:cs="Arial"/>
          <w:b/>
          <w:i/>
          <w:spacing w:val="1"/>
          <w:sz w:val="24"/>
          <w:szCs w:val="24"/>
        </w:rPr>
      </w:pPr>
    </w:p>
    <w:p w14:paraId="2AF08091" w14:textId="77777777" w:rsidR="007D194C" w:rsidRDefault="00CE1DEB">
      <w:pPr>
        <w:ind w:left="140" w:right="6169"/>
        <w:jc w:val="both"/>
        <w:rPr>
          <w:rFonts w:ascii="Arial" w:eastAsia="Arial" w:hAnsi="Arial" w:cs="Arial"/>
          <w:sz w:val="24"/>
          <w:szCs w:val="24"/>
        </w:rPr>
      </w:pPr>
      <w:r>
        <w:rPr>
          <w:rFonts w:ascii="Arial" w:eastAsia="Arial" w:hAnsi="Arial" w:cs="Arial"/>
          <w:b/>
          <w:i/>
          <w:spacing w:val="1"/>
          <w:sz w:val="24"/>
          <w:szCs w:val="24"/>
        </w:rPr>
        <w:t>3</w:t>
      </w:r>
      <w:r>
        <w:rPr>
          <w:rFonts w:ascii="Arial" w:eastAsia="Arial" w:hAnsi="Arial" w:cs="Arial"/>
          <w:b/>
          <w:i/>
          <w:sz w:val="24"/>
          <w:szCs w:val="24"/>
        </w:rPr>
        <w:t>.</w:t>
      </w:r>
      <w:r>
        <w:rPr>
          <w:rFonts w:ascii="Arial" w:eastAsia="Arial" w:hAnsi="Arial" w:cs="Arial"/>
          <w:b/>
          <w:i/>
          <w:spacing w:val="1"/>
          <w:sz w:val="24"/>
          <w:szCs w:val="24"/>
        </w:rPr>
        <w:t>2</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So</w:t>
      </w:r>
      <w:r>
        <w:rPr>
          <w:rFonts w:ascii="Arial" w:eastAsia="Arial" w:hAnsi="Arial" w:cs="Arial"/>
          <w:b/>
          <w:i/>
          <w:spacing w:val="-1"/>
          <w:sz w:val="24"/>
          <w:szCs w:val="24"/>
        </w:rPr>
        <w:t>f</w:t>
      </w:r>
      <w:r>
        <w:rPr>
          <w:rFonts w:ascii="Arial" w:eastAsia="Arial" w:hAnsi="Arial" w:cs="Arial"/>
          <w:b/>
          <w:i/>
          <w:sz w:val="24"/>
          <w:szCs w:val="24"/>
        </w:rPr>
        <w:t>tware</w:t>
      </w:r>
      <w:r>
        <w:rPr>
          <w:rFonts w:ascii="Arial" w:eastAsia="Arial" w:hAnsi="Arial" w:cs="Arial"/>
          <w:b/>
          <w:i/>
          <w:spacing w:val="1"/>
          <w:sz w:val="24"/>
          <w:szCs w:val="24"/>
        </w:rPr>
        <w:t xml:space="preserve"> I</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pacing w:val="1"/>
          <w:sz w:val="24"/>
          <w:szCs w:val="24"/>
        </w:rPr>
        <w:t>e</w:t>
      </w:r>
      <w:r>
        <w:rPr>
          <w:rFonts w:ascii="Arial" w:eastAsia="Arial" w:hAnsi="Arial" w:cs="Arial"/>
          <w:b/>
          <w:i/>
          <w:sz w:val="24"/>
          <w:szCs w:val="24"/>
        </w:rPr>
        <w:t>rf</w:t>
      </w:r>
      <w:r>
        <w:rPr>
          <w:rFonts w:ascii="Arial" w:eastAsia="Arial" w:hAnsi="Arial" w:cs="Arial"/>
          <w:b/>
          <w:i/>
          <w:spacing w:val="-2"/>
          <w:sz w:val="24"/>
          <w:szCs w:val="24"/>
        </w:rPr>
        <w:t>a</w:t>
      </w:r>
      <w:r>
        <w:rPr>
          <w:rFonts w:ascii="Arial" w:eastAsia="Arial" w:hAnsi="Arial" w:cs="Arial"/>
          <w:b/>
          <w:i/>
          <w:spacing w:val="1"/>
          <w:sz w:val="24"/>
          <w:szCs w:val="24"/>
        </w:rPr>
        <w:t>ce</w:t>
      </w:r>
      <w:r>
        <w:rPr>
          <w:rFonts w:ascii="Arial" w:eastAsia="Arial" w:hAnsi="Arial" w:cs="Arial"/>
          <w:b/>
          <w:i/>
          <w:sz w:val="24"/>
          <w:szCs w:val="24"/>
        </w:rPr>
        <w:t>s</w:t>
      </w:r>
    </w:p>
    <w:p w14:paraId="6780FB30" w14:textId="77777777" w:rsidR="007D194C" w:rsidRDefault="007D194C">
      <w:pPr>
        <w:spacing w:before="9" w:line="100" w:lineRule="exact"/>
        <w:rPr>
          <w:sz w:val="11"/>
          <w:szCs w:val="11"/>
        </w:rPr>
      </w:pPr>
    </w:p>
    <w:p w14:paraId="5A314956" w14:textId="77777777" w:rsidR="00A00F58" w:rsidRDefault="00A00F58">
      <w:pPr>
        <w:ind w:left="140" w:right="5235"/>
        <w:jc w:val="both"/>
        <w:rPr>
          <w:rFonts w:ascii="Arial" w:eastAsia="Arial" w:hAnsi="Arial" w:cs="Arial"/>
          <w:i/>
        </w:rPr>
      </w:pPr>
    </w:p>
    <w:p w14:paraId="2FD74D79" w14:textId="77777777" w:rsidR="00A00F58" w:rsidRDefault="00A00F58" w:rsidP="00A00F58">
      <w:pPr>
        <w:pStyle w:val="NormalWeb"/>
        <w:numPr>
          <w:ilvl w:val="0"/>
          <w:numId w:val="31"/>
        </w:numPr>
        <w:spacing w:before="0" w:beforeAutospacing="0" w:after="2" w:afterAutospacing="0"/>
        <w:ind w:left="1080" w:right="429"/>
        <w:jc w:val="both"/>
        <w:textAlignment w:val="baseline"/>
        <w:rPr>
          <w:rFonts w:ascii="Arial" w:hAnsi="Arial" w:cs="Arial"/>
          <w:color w:val="000000"/>
          <w:sz w:val="28"/>
          <w:szCs w:val="28"/>
        </w:rPr>
      </w:pPr>
      <w:r>
        <w:rPr>
          <w:rFonts w:ascii="Arial" w:hAnsi="Arial" w:cs="Arial"/>
          <w:color w:val="000000"/>
        </w:rPr>
        <w:t xml:space="preserve">The database used to keep records of user accounts shall be </w:t>
      </w:r>
      <w:r>
        <w:rPr>
          <w:rFonts w:ascii="Arial" w:hAnsi="Arial" w:cs="Arial"/>
          <w:color w:val="000000"/>
          <w:sz w:val="23"/>
          <w:szCs w:val="23"/>
        </w:rPr>
        <w:t>Oracle7.0.</w:t>
      </w:r>
    </w:p>
    <w:p w14:paraId="71C3DDA4" w14:textId="77777777" w:rsid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software is developed for windows 7 and onwards.</w:t>
      </w:r>
    </w:p>
    <w:p w14:paraId="021ACFBF" w14:textId="77777777" w:rsid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software is developed using the JAVA programming language thus it requires a JDK driver to run.</w:t>
      </w:r>
    </w:p>
    <w:p w14:paraId="59A08CE8" w14:textId="77777777" w:rsidR="00A00F58" w:rsidRP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system should have a JDBC driver to have a connection with the database.</w:t>
      </w:r>
    </w:p>
    <w:p w14:paraId="7F4A74CD" w14:textId="77777777" w:rsid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Java swings library is used for GUI purposes. </w:t>
      </w:r>
    </w:p>
    <w:p w14:paraId="666FC91E" w14:textId="77777777" w:rsidR="00A00F58" w:rsidRDefault="00A00F58">
      <w:pPr>
        <w:ind w:left="140" w:right="5235"/>
        <w:jc w:val="both"/>
        <w:rPr>
          <w:rFonts w:ascii="Arial" w:eastAsia="Arial" w:hAnsi="Arial" w:cs="Arial"/>
          <w:i/>
        </w:rPr>
      </w:pPr>
    </w:p>
    <w:p w14:paraId="69836C6C" w14:textId="77777777" w:rsidR="00A00F58" w:rsidRDefault="00A00F58">
      <w:pPr>
        <w:ind w:left="140" w:right="5235"/>
        <w:jc w:val="both"/>
        <w:rPr>
          <w:rFonts w:ascii="Arial" w:eastAsia="Arial" w:hAnsi="Arial" w:cs="Arial"/>
          <w:i/>
        </w:rPr>
      </w:pPr>
    </w:p>
    <w:p w14:paraId="71E353FB" w14:textId="77777777" w:rsidR="00A00F58" w:rsidRDefault="00A00F58">
      <w:pPr>
        <w:ind w:left="140" w:right="5235"/>
        <w:jc w:val="both"/>
        <w:rPr>
          <w:rFonts w:ascii="Arial" w:eastAsia="Arial" w:hAnsi="Arial" w:cs="Arial"/>
          <w:i/>
        </w:rPr>
      </w:pPr>
    </w:p>
    <w:p w14:paraId="3919C1D7" w14:textId="77777777" w:rsidR="00A00F58" w:rsidRDefault="00A00F58">
      <w:pPr>
        <w:ind w:left="140" w:right="5235"/>
        <w:jc w:val="both"/>
        <w:rPr>
          <w:rFonts w:ascii="Arial" w:eastAsia="Arial" w:hAnsi="Arial" w:cs="Arial"/>
          <w:i/>
        </w:rPr>
      </w:pPr>
    </w:p>
    <w:p w14:paraId="2C2E201C" w14:textId="77777777" w:rsidR="00A00F58" w:rsidRDefault="00A00F58">
      <w:pPr>
        <w:ind w:left="140" w:right="5235"/>
        <w:jc w:val="both"/>
        <w:rPr>
          <w:rFonts w:ascii="Arial" w:eastAsia="Arial" w:hAnsi="Arial" w:cs="Arial"/>
          <w:b/>
          <w:i/>
          <w:spacing w:val="1"/>
          <w:sz w:val="24"/>
          <w:szCs w:val="24"/>
        </w:rPr>
      </w:pPr>
    </w:p>
    <w:p w14:paraId="0092A532" w14:textId="77777777" w:rsidR="00A00F58" w:rsidRDefault="00A00F58">
      <w:pPr>
        <w:ind w:left="140" w:right="5235"/>
        <w:jc w:val="both"/>
        <w:rPr>
          <w:rFonts w:ascii="Arial" w:eastAsia="Arial" w:hAnsi="Arial" w:cs="Arial"/>
          <w:b/>
          <w:i/>
          <w:spacing w:val="1"/>
          <w:sz w:val="24"/>
          <w:szCs w:val="24"/>
        </w:rPr>
      </w:pPr>
    </w:p>
    <w:p w14:paraId="14D82C89" w14:textId="77777777" w:rsidR="00A00F58" w:rsidRDefault="00A00F58">
      <w:pPr>
        <w:ind w:left="140" w:right="5235"/>
        <w:jc w:val="both"/>
        <w:rPr>
          <w:rFonts w:ascii="Arial" w:eastAsia="Arial" w:hAnsi="Arial" w:cs="Arial"/>
          <w:b/>
          <w:i/>
          <w:spacing w:val="1"/>
          <w:sz w:val="24"/>
          <w:szCs w:val="24"/>
        </w:rPr>
      </w:pPr>
    </w:p>
    <w:p w14:paraId="44312E2E" w14:textId="77777777" w:rsidR="00A00F58" w:rsidRDefault="00A00F58">
      <w:pPr>
        <w:ind w:left="140" w:right="5235"/>
        <w:jc w:val="both"/>
        <w:rPr>
          <w:rFonts w:ascii="Arial" w:eastAsia="Arial" w:hAnsi="Arial" w:cs="Arial"/>
          <w:b/>
          <w:i/>
          <w:spacing w:val="1"/>
          <w:sz w:val="24"/>
          <w:szCs w:val="24"/>
        </w:rPr>
      </w:pPr>
      <w:r>
        <w:rPr>
          <w:noProof/>
        </w:rPr>
        <w:drawing>
          <wp:inline distT="0" distB="0" distL="0" distR="0" wp14:anchorId="36BECEE8" wp14:editId="511458EC">
            <wp:extent cx="6451600" cy="47840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1600" cy="4784090"/>
                    </a:xfrm>
                    <a:prstGeom prst="rect">
                      <a:avLst/>
                    </a:prstGeom>
                  </pic:spPr>
                </pic:pic>
              </a:graphicData>
            </a:graphic>
          </wp:inline>
        </w:drawing>
      </w:r>
    </w:p>
    <w:p w14:paraId="2DC578B6" w14:textId="77777777" w:rsidR="00A00F58" w:rsidRDefault="00A00F58">
      <w:pPr>
        <w:ind w:left="140" w:right="5235"/>
        <w:jc w:val="both"/>
        <w:rPr>
          <w:rFonts w:ascii="Arial" w:eastAsia="Arial" w:hAnsi="Arial" w:cs="Arial"/>
          <w:b/>
          <w:i/>
          <w:spacing w:val="1"/>
          <w:sz w:val="24"/>
          <w:szCs w:val="24"/>
        </w:rPr>
      </w:pPr>
    </w:p>
    <w:p w14:paraId="0BB49FC2" w14:textId="77777777" w:rsidR="00A00F58" w:rsidRDefault="00A00F58">
      <w:pPr>
        <w:ind w:left="140" w:right="5235"/>
        <w:jc w:val="both"/>
        <w:rPr>
          <w:rFonts w:ascii="Arial" w:eastAsia="Arial" w:hAnsi="Arial" w:cs="Arial"/>
          <w:b/>
          <w:i/>
          <w:spacing w:val="1"/>
          <w:sz w:val="24"/>
          <w:szCs w:val="24"/>
        </w:rPr>
      </w:pPr>
    </w:p>
    <w:p w14:paraId="2B618D73" w14:textId="77777777" w:rsidR="00A00F58" w:rsidRDefault="00A00F58">
      <w:pPr>
        <w:ind w:left="140" w:right="5235"/>
        <w:jc w:val="both"/>
        <w:rPr>
          <w:rFonts w:ascii="Arial" w:eastAsia="Arial" w:hAnsi="Arial" w:cs="Arial"/>
          <w:b/>
          <w:i/>
          <w:spacing w:val="1"/>
          <w:sz w:val="24"/>
          <w:szCs w:val="24"/>
        </w:rPr>
      </w:pPr>
    </w:p>
    <w:p w14:paraId="587C428D" w14:textId="77777777" w:rsidR="00A00F58" w:rsidRDefault="00A00F58">
      <w:pPr>
        <w:ind w:left="140" w:right="5235"/>
        <w:jc w:val="both"/>
        <w:rPr>
          <w:rFonts w:ascii="Arial" w:eastAsia="Arial" w:hAnsi="Arial" w:cs="Arial"/>
          <w:b/>
          <w:i/>
          <w:spacing w:val="1"/>
          <w:sz w:val="24"/>
          <w:szCs w:val="24"/>
        </w:rPr>
      </w:pPr>
    </w:p>
    <w:p w14:paraId="321209E5" w14:textId="77777777" w:rsidR="00A00F58" w:rsidRDefault="00A00F58">
      <w:pPr>
        <w:ind w:left="140" w:right="5235"/>
        <w:jc w:val="both"/>
        <w:rPr>
          <w:rFonts w:ascii="Arial" w:eastAsia="Arial" w:hAnsi="Arial" w:cs="Arial"/>
          <w:b/>
          <w:i/>
          <w:spacing w:val="1"/>
          <w:sz w:val="24"/>
          <w:szCs w:val="24"/>
        </w:rPr>
      </w:pPr>
    </w:p>
    <w:p w14:paraId="79125487" w14:textId="77777777" w:rsidR="00A00F58" w:rsidRDefault="00A00F58">
      <w:pPr>
        <w:ind w:left="140" w:right="5235"/>
        <w:jc w:val="both"/>
        <w:rPr>
          <w:rFonts w:ascii="Arial" w:eastAsia="Arial" w:hAnsi="Arial" w:cs="Arial"/>
          <w:b/>
          <w:i/>
          <w:spacing w:val="1"/>
          <w:sz w:val="24"/>
          <w:szCs w:val="24"/>
        </w:rPr>
      </w:pPr>
    </w:p>
    <w:p w14:paraId="4F41C40A" w14:textId="77777777" w:rsidR="007D194C" w:rsidRDefault="00CE1DEB" w:rsidP="00A00F58">
      <w:pPr>
        <w:ind w:right="5235"/>
        <w:jc w:val="both"/>
        <w:rPr>
          <w:rFonts w:ascii="Arial" w:eastAsia="Arial" w:hAnsi="Arial" w:cs="Arial"/>
          <w:b/>
          <w:i/>
          <w:sz w:val="24"/>
          <w:szCs w:val="24"/>
        </w:rPr>
      </w:pPr>
      <w:r>
        <w:rPr>
          <w:rFonts w:ascii="Arial" w:eastAsia="Arial" w:hAnsi="Arial" w:cs="Arial"/>
          <w:b/>
          <w:i/>
          <w:spacing w:val="1"/>
          <w:sz w:val="24"/>
          <w:szCs w:val="24"/>
        </w:rPr>
        <w:t>3</w:t>
      </w:r>
      <w:r>
        <w:rPr>
          <w:rFonts w:ascii="Arial" w:eastAsia="Arial" w:hAnsi="Arial" w:cs="Arial"/>
          <w:b/>
          <w:i/>
          <w:sz w:val="24"/>
          <w:szCs w:val="24"/>
        </w:rPr>
        <w:t>.</w:t>
      </w:r>
      <w:r>
        <w:rPr>
          <w:rFonts w:ascii="Arial" w:eastAsia="Arial" w:hAnsi="Arial" w:cs="Arial"/>
          <w:b/>
          <w:i/>
          <w:spacing w:val="1"/>
          <w:sz w:val="24"/>
          <w:szCs w:val="24"/>
        </w:rPr>
        <w:t>3</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Communi</w:t>
      </w:r>
      <w:r>
        <w:rPr>
          <w:rFonts w:ascii="Arial" w:eastAsia="Arial" w:hAnsi="Arial" w:cs="Arial"/>
          <w:b/>
          <w:i/>
          <w:spacing w:val="1"/>
          <w:sz w:val="24"/>
          <w:szCs w:val="24"/>
        </w:rPr>
        <w:t>ca</w:t>
      </w:r>
      <w:r>
        <w:rPr>
          <w:rFonts w:ascii="Arial" w:eastAsia="Arial" w:hAnsi="Arial" w:cs="Arial"/>
          <w:b/>
          <w:i/>
          <w:sz w:val="24"/>
          <w:szCs w:val="24"/>
        </w:rPr>
        <w:t>tions</w:t>
      </w:r>
      <w:r>
        <w:rPr>
          <w:rFonts w:ascii="Arial" w:eastAsia="Arial" w:hAnsi="Arial" w:cs="Arial"/>
          <w:b/>
          <w:i/>
          <w:spacing w:val="1"/>
          <w:sz w:val="24"/>
          <w:szCs w:val="24"/>
        </w:rPr>
        <w:t xml:space="preserve"> </w:t>
      </w:r>
      <w:r>
        <w:rPr>
          <w:rFonts w:ascii="Arial" w:eastAsia="Arial" w:hAnsi="Arial" w:cs="Arial"/>
          <w:b/>
          <w:i/>
          <w:sz w:val="24"/>
          <w:szCs w:val="24"/>
        </w:rPr>
        <w:t>Int</w:t>
      </w:r>
      <w:r>
        <w:rPr>
          <w:rFonts w:ascii="Arial" w:eastAsia="Arial" w:hAnsi="Arial" w:cs="Arial"/>
          <w:b/>
          <w:i/>
          <w:spacing w:val="-2"/>
          <w:sz w:val="24"/>
          <w:szCs w:val="24"/>
        </w:rPr>
        <w:t>e</w:t>
      </w:r>
      <w:r>
        <w:rPr>
          <w:rFonts w:ascii="Arial" w:eastAsia="Arial" w:hAnsi="Arial" w:cs="Arial"/>
          <w:b/>
          <w:i/>
          <w:sz w:val="24"/>
          <w:szCs w:val="24"/>
        </w:rPr>
        <w:t>rfa</w:t>
      </w:r>
      <w:r>
        <w:rPr>
          <w:rFonts w:ascii="Arial" w:eastAsia="Arial" w:hAnsi="Arial" w:cs="Arial"/>
          <w:b/>
          <w:i/>
          <w:spacing w:val="1"/>
          <w:sz w:val="24"/>
          <w:szCs w:val="24"/>
        </w:rPr>
        <w:t>ce</w:t>
      </w:r>
      <w:r>
        <w:rPr>
          <w:rFonts w:ascii="Arial" w:eastAsia="Arial" w:hAnsi="Arial" w:cs="Arial"/>
          <w:b/>
          <w:i/>
          <w:sz w:val="24"/>
          <w:szCs w:val="24"/>
        </w:rPr>
        <w:t>s</w:t>
      </w:r>
    </w:p>
    <w:p w14:paraId="290A9D5C" w14:textId="77777777" w:rsidR="00A00F58" w:rsidRDefault="00A00F58" w:rsidP="00A00F58">
      <w:pPr>
        <w:ind w:right="5235"/>
        <w:jc w:val="both"/>
        <w:rPr>
          <w:rFonts w:ascii="Arial" w:eastAsia="Arial" w:hAnsi="Arial" w:cs="Arial"/>
          <w:b/>
          <w:i/>
          <w:sz w:val="24"/>
          <w:szCs w:val="24"/>
        </w:rPr>
      </w:pPr>
    </w:p>
    <w:p w14:paraId="17439137" w14:textId="77777777" w:rsidR="00A00F58" w:rsidRDefault="00A00F58" w:rsidP="00A00F58">
      <w:pPr>
        <w:pStyle w:val="NormalWeb"/>
        <w:spacing w:before="0" w:beforeAutospacing="0" w:after="205" w:afterAutospacing="0"/>
        <w:ind w:right="569"/>
      </w:pPr>
      <w:r>
        <w:rPr>
          <w:rFonts w:ascii="Arial" w:hAnsi="Arial" w:cs="Arial"/>
          <w:color w:val="000000"/>
        </w:rPr>
        <w:t>The machine needs to communicate with the main branch for each session for various functions such as login verification, account access, etc. so the following are the various communication interface requirements that are needed to be fulfilled to run the software successfully: - </w:t>
      </w:r>
    </w:p>
    <w:p w14:paraId="1626A6B4"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Protocols used for data transfer shall be File Transfer Protocol (FTP) 3 and HTTPS protocol.</w:t>
      </w:r>
    </w:p>
    <w:p w14:paraId="63D5F1F3"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The application can be run on any JAVA compiler such as IntelliJ, NetBeans, and Eclipse.</w:t>
      </w:r>
    </w:p>
    <w:p w14:paraId="21AFD7B6"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The JDK version should be JDK 17 or onwards for indexing purposes. </w:t>
      </w:r>
    </w:p>
    <w:p w14:paraId="71F33230"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The ATM card activation will be acknowledged via email to the customer. </w:t>
      </w:r>
    </w:p>
    <w:p w14:paraId="19D949CF"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GSM is used for ATM message transmission. </w:t>
      </w:r>
    </w:p>
    <w:p w14:paraId="3FF1531B"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Communication security is recommended strongly. Confidential information is guaranteed to be secure. </w:t>
      </w:r>
    </w:p>
    <w:p w14:paraId="280E0289"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If the card or pin is invalid, an invalid message will take place. </w:t>
      </w:r>
    </w:p>
    <w:p w14:paraId="3C83FF70"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We can choose the transaction method when the pin is correct. </w:t>
      </w:r>
    </w:p>
    <w:p w14:paraId="2EEB31F9"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Whenever a transaction is done it is contacted by the user through message and email.</w:t>
      </w:r>
    </w:p>
    <w:p w14:paraId="0FE8DF79" w14:textId="77777777" w:rsidR="00A00F58" w:rsidRDefault="00A00F58" w:rsidP="00A00F58">
      <w:pPr>
        <w:pStyle w:val="NormalWeb"/>
        <w:numPr>
          <w:ilvl w:val="0"/>
          <w:numId w:val="32"/>
        </w:numPr>
        <w:spacing w:before="0" w:beforeAutospacing="0" w:after="162" w:afterAutospacing="0"/>
        <w:ind w:right="429"/>
        <w:jc w:val="both"/>
        <w:textAlignment w:val="baseline"/>
        <w:rPr>
          <w:rFonts w:ascii="Arial" w:hAnsi="Arial" w:cs="Arial"/>
          <w:color w:val="000000"/>
        </w:rPr>
      </w:pPr>
      <w:r>
        <w:rPr>
          <w:rFonts w:ascii="Arial" w:hAnsi="Arial" w:cs="Arial"/>
          <w:color w:val="000000"/>
        </w:rPr>
        <w:t>End-to-end encryption should be done while entering the password to ensure the user account is safe.</w:t>
      </w:r>
    </w:p>
    <w:p w14:paraId="73D1D967" w14:textId="77777777" w:rsidR="00A00F58" w:rsidRDefault="00A00F58" w:rsidP="00A00F58">
      <w:pPr>
        <w:ind w:right="5235"/>
        <w:jc w:val="both"/>
        <w:rPr>
          <w:rFonts w:ascii="Arial" w:eastAsia="Arial" w:hAnsi="Arial" w:cs="Arial"/>
          <w:sz w:val="24"/>
          <w:szCs w:val="24"/>
        </w:rPr>
      </w:pPr>
    </w:p>
    <w:p w14:paraId="548E4A50" w14:textId="77777777" w:rsidR="007D194C" w:rsidRDefault="007D194C">
      <w:pPr>
        <w:spacing w:before="9" w:line="100" w:lineRule="exact"/>
        <w:rPr>
          <w:sz w:val="11"/>
          <w:szCs w:val="11"/>
        </w:rPr>
      </w:pPr>
    </w:p>
    <w:p w14:paraId="71C5CFAD" w14:textId="77777777" w:rsidR="007D194C" w:rsidRDefault="007D194C">
      <w:pPr>
        <w:spacing w:line="200" w:lineRule="exact"/>
      </w:pPr>
    </w:p>
    <w:p w14:paraId="4CBD2046" w14:textId="77777777" w:rsidR="007D194C" w:rsidRDefault="007D194C">
      <w:pPr>
        <w:spacing w:line="200" w:lineRule="exact"/>
      </w:pPr>
    </w:p>
    <w:p w14:paraId="0E8C0429" w14:textId="77777777" w:rsidR="007D194C" w:rsidRDefault="007D194C">
      <w:pPr>
        <w:spacing w:before="4" w:line="280" w:lineRule="exact"/>
        <w:rPr>
          <w:sz w:val="28"/>
          <w:szCs w:val="28"/>
        </w:rPr>
      </w:pPr>
    </w:p>
    <w:p w14:paraId="2C884D7F" w14:textId="28A61225" w:rsidR="007D194C" w:rsidRDefault="00CE1DEB">
      <w:pPr>
        <w:spacing w:before="18"/>
        <w:ind w:left="140" w:right="5775"/>
        <w:jc w:val="both"/>
        <w:rPr>
          <w:rFonts w:ascii="Arial" w:eastAsia="Arial" w:hAnsi="Arial" w:cs="Arial"/>
          <w:b/>
          <w:i/>
          <w:sz w:val="32"/>
          <w:szCs w:val="32"/>
        </w:rPr>
      </w:pPr>
      <w:r>
        <w:rPr>
          <w:rFonts w:ascii="Arial" w:eastAsia="Arial" w:hAnsi="Arial" w:cs="Arial"/>
          <w:b/>
          <w:i/>
          <w:sz w:val="32"/>
          <w:szCs w:val="32"/>
        </w:rPr>
        <w:t>4.</w:t>
      </w:r>
      <w:r>
        <w:rPr>
          <w:rFonts w:ascii="Arial" w:eastAsia="Arial" w:hAnsi="Arial" w:cs="Arial"/>
          <w:b/>
          <w:i/>
          <w:spacing w:val="2"/>
          <w:sz w:val="32"/>
          <w:szCs w:val="32"/>
        </w:rPr>
        <w:t xml:space="preserve"> </w:t>
      </w:r>
      <w:r>
        <w:rPr>
          <w:rFonts w:ascii="Arial" w:eastAsia="Arial" w:hAnsi="Arial" w:cs="Arial"/>
          <w:b/>
          <w:i/>
          <w:sz w:val="32"/>
          <w:szCs w:val="32"/>
        </w:rPr>
        <w:t>F</w:t>
      </w:r>
      <w:r>
        <w:rPr>
          <w:rFonts w:ascii="Arial" w:eastAsia="Arial" w:hAnsi="Arial" w:cs="Arial"/>
          <w:b/>
          <w:i/>
          <w:spacing w:val="-1"/>
          <w:sz w:val="32"/>
          <w:szCs w:val="32"/>
        </w:rPr>
        <w:t>u</w:t>
      </w:r>
      <w:r>
        <w:rPr>
          <w:rFonts w:ascii="Arial" w:eastAsia="Arial" w:hAnsi="Arial" w:cs="Arial"/>
          <w:b/>
          <w:i/>
          <w:spacing w:val="2"/>
          <w:sz w:val="32"/>
          <w:szCs w:val="32"/>
        </w:rPr>
        <w:t>n</w:t>
      </w:r>
      <w:r>
        <w:rPr>
          <w:rFonts w:ascii="Arial" w:eastAsia="Arial" w:hAnsi="Arial" w:cs="Arial"/>
          <w:b/>
          <w:i/>
          <w:sz w:val="32"/>
          <w:szCs w:val="32"/>
        </w:rPr>
        <w:t>cti</w:t>
      </w:r>
      <w:r>
        <w:rPr>
          <w:rFonts w:ascii="Arial" w:eastAsia="Arial" w:hAnsi="Arial" w:cs="Arial"/>
          <w:b/>
          <w:i/>
          <w:spacing w:val="1"/>
          <w:sz w:val="32"/>
          <w:szCs w:val="32"/>
        </w:rPr>
        <w:t>o</w:t>
      </w:r>
      <w:r>
        <w:rPr>
          <w:rFonts w:ascii="Arial" w:eastAsia="Arial" w:hAnsi="Arial" w:cs="Arial"/>
          <w:b/>
          <w:i/>
          <w:sz w:val="32"/>
          <w:szCs w:val="32"/>
        </w:rPr>
        <w:t>nal</w:t>
      </w:r>
      <w:r>
        <w:rPr>
          <w:rFonts w:ascii="Arial" w:eastAsia="Arial" w:hAnsi="Arial" w:cs="Arial"/>
          <w:b/>
          <w:i/>
          <w:spacing w:val="-16"/>
          <w:sz w:val="32"/>
          <w:szCs w:val="32"/>
        </w:rPr>
        <w:t xml:space="preserve"> </w:t>
      </w:r>
      <w:r>
        <w:rPr>
          <w:rFonts w:ascii="Arial" w:eastAsia="Arial" w:hAnsi="Arial" w:cs="Arial"/>
          <w:b/>
          <w:i/>
          <w:spacing w:val="2"/>
          <w:sz w:val="32"/>
          <w:szCs w:val="32"/>
        </w:rPr>
        <w:t>R</w:t>
      </w:r>
      <w:r>
        <w:rPr>
          <w:rFonts w:ascii="Arial" w:eastAsia="Arial" w:hAnsi="Arial" w:cs="Arial"/>
          <w:b/>
          <w:i/>
          <w:sz w:val="32"/>
          <w:szCs w:val="32"/>
        </w:rPr>
        <w:t>e</w:t>
      </w:r>
      <w:r>
        <w:rPr>
          <w:rFonts w:ascii="Arial" w:eastAsia="Arial" w:hAnsi="Arial" w:cs="Arial"/>
          <w:b/>
          <w:i/>
          <w:spacing w:val="2"/>
          <w:sz w:val="32"/>
          <w:szCs w:val="32"/>
        </w:rPr>
        <w:t>q</w:t>
      </w:r>
      <w:r>
        <w:rPr>
          <w:rFonts w:ascii="Arial" w:eastAsia="Arial" w:hAnsi="Arial" w:cs="Arial"/>
          <w:b/>
          <w:i/>
          <w:sz w:val="32"/>
          <w:szCs w:val="32"/>
        </w:rPr>
        <w:t>uirem</w:t>
      </w:r>
      <w:r>
        <w:rPr>
          <w:rFonts w:ascii="Arial" w:eastAsia="Arial" w:hAnsi="Arial" w:cs="Arial"/>
          <w:b/>
          <w:i/>
          <w:spacing w:val="2"/>
          <w:sz w:val="32"/>
          <w:szCs w:val="32"/>
        </w:rPr>
        <w:t>e</w:t>
      </w:r>
      <w:r>
        <w:rPr>
          <w:rFonts w:ascii="Arial" w:eastAsia="Arial" w:hAnsi="Arial" w:cs="Arial"/>
          <w:b/>
          <w:i/>
          <w:sz w:val="32"/>
          <w:szCs w:val="32"/>
        </w:rPr>
        <w:t>n</w:t>
      </w:r>
      <w:r>
        <w:rPr>
          <w:rFonts w:ascii="Arial" w:eastAsia="Arial" w:hAnsi="Arial" w:cs="Arial"/>
          <w:b/>
          <w:i/>
          <w:spacing w:val="-1"/>
          <w:sz w:val="32"/>
          <w:szCs w:val="32"/>
        </w:rPr>
        <w:t>t</w:t>
      </w:r>
      <w:r>
        <w:rPr>
          <w:rFonts w:ascii="Arial" w:eastAsia="Arial" w:hAnsi="Arial" w:cs="Arial"/>
          <w:b/>
          <w:i/>
          <w:sz w:val="32"/>
          <w:szCs w:val="32"/>
        </w:rPr>
        <w:t>s</w:t>
      </w:r>
    </w:p>
    <w:p w14:paraId="1ABB2526" w14:textId="77777777" w:rsidR="00412C5D" w:rsidRDefault="00412C5D" w:rsidP="00412C5D">
      <w:pPr>
        <w:ind w:left="140" w:right="6791"/>
        <w:jc w:val="both"/>
        <w:rPr>
          <w:rFonts w:ascii="Arial" w:eastAsia="Arial" w:hAnsi="Arial" w:cs="Arial"/>
          <w:sz w:val="24"/>
          <w:szCs w:val="24"/>
        </w:rPr>
      </w:pPr>
      <w:r>
        <w:rPr>
          <w:rFonts w:ascii="Arial" w:eastAsia="Arial" w:hAnsi="Arial" w:cs="Arial"/>
          <w:b/>
          <w:i/>
          <w:sz w:val="32"/>
          <w:szCs w:val="32"/>
        </w:rPr>
        <w:t xml:space="preserve">4.1. </w:t>
      </w:r>
      <w:r>
        <w:rPr>
          <w:rFonts w:ascii="Arial" w:eastAsia="Arial" w:hAnsi="Arial" w:cs="Arial"/>
          <w:b/>
          <w:i/>
          <w:spacing w:val="76"/>
          <w:sz w:val="32"/>
          <w:szCs w:val="32"/>
        </w:rPr>
        <w:t xml:space="preserve"> </w:t>
      </w:r>
      <w:r>
        <w:rPr>
          <w:rFonts w:ascii="Arial" w:eastAsia="Arial" w:hAnsi="Arial" w:cs="Arial"/>
          <w:b/>
          <w:i/>
          <w:sz w:val="24"/>
          <w:szCs w:val="24"/>
        </w:rPr>
        <w:t>Functional</w:t>
      </w:r>
      <w:r>
        <w:rPr>
          <w:rFonts w:ascii="Arial" w:eastAsia="Arial" w:hAnsi="Arial" w:cs="Arial"/>
          <w:b/>
          <w:i/>
          <w:spacing w:val="1"/>
          <w:sz w:val="24"/>
          <w:szCs w:val="24"/>
        </w:rPr>
        <w:t xml:space="preserve"> </w:t>
      </w:r>
      <w:r>
        <w:rPr>
          <w:rFonts w:ascii="Arial" w:eastAsia="Arial" w:hAnsi="Arial" w:cs="Arial"/>
          <w:b/>
          <w:i/>
          <w:sz w:val="24"/>
          <w:szCs w:val="24"/>
        </w:rPr>
        <w:t>Hi</w:t>
      </w:r>
      <w:r>
        <w:rPr>
          <w:rFonts w:ascii="Arial" w:eastAsia="Arial" w:hAnsi="Arial" w:cs="Arial"/>
          <w:b/>
          <w:i/>
          <w:spacing w:val="1"/>
          <w:sz w:val="24"/>
          <w:szCs w:val="24"/>
        </w:rPr>
        <w:t>e</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r</w:t>
      </w:r>
      <w:r>
        <w:rPr>
          <w:rFonts w:ascii="Arial" w:eastAsia="Arial" w:hAnsi="Arial" w:cs="Arial"/>
          <w:b/>
          <w:i/>
          <w:spacing w:val="1"/>
          <w:sz w:val="24"/>
          <w:szCs w:val="24"/>
        </w:rPr>
        <w:t>c</w:t>
      </w:r>
      <w:r>
        <w:rPr>
          <w:rFonts w:ascii="Arial" w:eastAsia="Arial" w:hAnsi="Arial" w:cs="Arial"/>
          <w:b/>
          <w:i/>
          <w:sz w:val="24"/>
          <w:szCs w:val="24"/>
        </w:rPr>
        <w:t>hy</w:t>
      </w:r>
    </w:p>
    <w:p w14:paraId="0612CFD0" w14:textId="77777777" w:rsidR="00412C5D" w:rsidRDefault="00412C5D">
      <w:pPr>
        <w:spacing w:before="18"/>
        <w:ind w:left="140" w:right="5775"/>
        <w:jc w:val="both"/>
        <w:rPr>
          <w:rFonts w:ascii="Arial" w:eastAsia="Arial" w:hAnsi="Arial" w:cs="Arial"/>
          <w:b/>
          <w:i/>
          <w:sz w:val="32"/>
          <w:szCs w:val="32"/>
        </w:rPr>
      </w:pPr>
    </w:p>
    <w:p w14:paraId="5854EECF" w14:textId="77777777" w:rsidR="00412C5D" w:rsidRPr="00986543" w:rsidRDefault="00412C5D" w:rsidP="00412C5D">
      <w:pPr>
        <w:pStyle w:val="ListParagraph"/>
        <w:numPr>
          <w:ilvl w:val="6"/>
          <w:numId w:val="33"/>
        </w:numPr>
        <w:rPr>
          <w:rFonts w:ascii="Arial" w:hAnsi="Arial" w:cs="Arial"/>
          <w:b/>
          <w:bCs/>
          <w:sz w:val="24"/>
          <w:szCs w:val="24"/>
        </w:rPr>
      </w:pPr>
      <w:r w:rsidRPr="00986543">
        <w:rPr>
          <w:rFonts w:ascii="Arial" w:hAnsi="Arial" w:cs="Arial"/>
          <w:b/>
          <w:bCs/>
          <w:sz w:val="24"/>
          <w:szCs w:val="24"/>
        </w:rPr>
        <w:t xml:space="preserve">Functional requirement: </w:t>
      </w:r>
    </w:p>
    <w:p w14:paraId="4D5A5EA1"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 xml:space="preserve">If no ATM card is in the ATM, the system should display an initial display. </w:t>
      </w:r>
      <w:r w:rsidRPr="00986543">
        <w:rPr>
          <w:rFonts w:ascii="Arial" w:hAnsi="Arial" w:cs="Arial"/>
          <w:b/>
          <w:bCs/>
          <w:sz w:val="24"/>
          <w:szCs w:val="24"/>
        </w:rPr>
        <w:t>FR1</w:t>
      </w:r>
    </w:p>
    <w:p w14:paraId="1EED21C1"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0A34A5BC" w14:textId="77777777" w:rsidR="00412C5D" w:rsidRPr="00986543" w:rsidRDefault="00412C5D" w:rsidP="00412C5D">
      <w:pPr>
        <w:pStyle w:val="ListParagraph"/>
        <w:numPr>
          <w:ilvl w:val="0"/>
          <w:numId w:val="34"/>
        </w:numPr>
        <w:spacing w:after="160" w:line="259" w:lineRule="auto"/>
        <w:rPr>
          <w:rFonts w:ascii="Arial" w:hAnsi="Arial" w:cs="Arial"/>
          <w:b/>
          <w:bCs/>
          <w:sz w:val="24"/>
          <w:szCs w:val="24"/>
        </w:rPr>
      </w:pPr>
      <w:r w:rsidRPr="00986543">
        <w:rPr>
          <w:rFonts w:ascii="Arial" w:hAnsi="Arial" w:cs="Arial"/>
          <w:sz w:val="24"/>
          <w:szCs w:val="24"/>
        </w:rPr>
        <w:t>If the ATM is running out of money, no card should be accepted. An error message is</w:t>
      </w:r>
    </w:p>
    <w:p w14:paraId="20C6CEC0" w14:textId="77777777" w:rsidR="00412C5D" w:rsidRPr="00986543" w:rsidRDefault="00412C5D" w:rsidP="00412C5D">
      <w:pPr>
        <w:pStyle w:val="ListParagraph"/>
        <w:rPr>
          <w:rFonts w:ascii="Arial" w:hAnsi="Arial" w:cs="Arial"/>
          <w:b/>
          <w:bCs/>
          <w:sz w:val="24"/>
          <w:szCs w:val="24"/>
        </w:rPr>
      </w:pPr>
      <w:r w:rsidRPr="00986543">
        <w:rPr>
          <w:rFonts w:ascii="Arial" w:hAnsi="Arial" w:cs="Arial"/>
          <w:sz w:val="24"/>
          <w:szCs w:val="24"/>
        </w:rPr>
        <w:t>displayed.</w:t>
      </w:r>
      <w:r w:rsidRPr="00986543">
        <w:rPr>
          <w:rFonts w:ascii="Arial" w:hAnsi="Arial" w:cs="Arial"/>
          <w:b/>
          <w:bCs/>
          <w:sz w:val="24"/>
          <w:szCs w:val="24"/>
        </w:rPr>
        <w:t xml:space="preserve"> FR2.1</w:t>
      </w:r>
    </w:p>
    <w:p w14:paraId="5A5D7B49"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If the amount of cash is less than the requested amount, Display an error message. Return ATM card.</w:t>
      </w:r>
      <w:r w:rsidRPr="00986543">
        <w:rPr>
          <w:rFonts w:ascii="Arial" w:hAnsi="Arial" w:cs="Arial"/>
          <w:b/>
          <w:bCs/>
          <w:sz w:val="24"/>
          <w:szCs w:val="24"/>
        </w:rPr>
        <w:t xml:space="preserve"> FR2.2</w:t>
      </w:r>
    </w:p>
    <w:p w14:paraId="4F4F89FE"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color w:val="000000"/>
          <w:sz w:val="24"/>
          <w:szCs w:val="24"/>
        </w:rPr>
        <w:t>The ATM closes the session and waits for another user when done.</w:t>
      </w:r>
      <w:r w:rsidRPr="00986543">
        <w:rPr>
          <w:rFonts w:ascii="Arial" w:hAnsi="Arial" w:cs="Arial"/>
          <w:b/>
          <w:bCs/>
          <w:sz w:val="24"/>
          <w:szCs w:val="24"/>
        </w:rPr>
        <w:t xml:space="preserve"> FR2.3</w:t>
      </w:r>
    </w:p>
    <w:p w14:paraId="396DB362"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408795D6"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The ATM must check if the entered ATM card is valid.</w:t>
      </w:r>
      <w:r w:rsidRPr="00986543">
        <w:rPr>
          <w:rFonts w:ascii="Arial" w:hAnsi="Arial" w:cs="Arial"/>
          <w:b/>
          <w:bCs/>
          <w:sz w:val="24"/>
          <w:szCs w:val="24"/>
        </w:rPr>
        <w:t xml:space="preserve"> FR3.1</w:t>
      </w:r>
    </w:p>
    <w:p w14:paraId="2C8C076A"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It will be valid if,</w:t>
      </w:r>
    </w:p>
    <w:p w14:paraId="13052ABA" w14:textId="77777777" w:rsidR="00412C5D" w:rsidRPr="00986543" w:rsidRDefault="00412C5D" w:rsidP="00412C5D">
      <w:pPr>
        <w:pStyle w:val="ListParagraph"/>
        <w:rPr>
          <w:rFonts w:ascii="Arial" w:hAnsi="Arial" w:cs="Arial"/>
          <w:sz w:val="24"/>
          <w:szCs w:val="24"/>
        </w:rPr>
      </w:pPr>
      <w:r w:rsidRPr="00986543">
        <w:rPr>
          <w:rFonts w:ascii="Arial" w:hAnsi="Arial" w:cs="Arial"/>
          <w:sz w:val="24"/>
          <w:szCs w:val="24"/>
        </w:rPr>
        <w:t>1. the information on the card can be read and matched from the database.</w:t>
      </w:r>
    </w:p>
    <w:p w14:paraId="4844E468" w14:textId="7A5E3238" w:rsidR="00412C5D" w:rsidRPr="00986543" w:rsidRDefault="00412C5D" w:rsidP="00412C5D">
      <w:pPr>
        <w:pStyle w:val="ListParagraph"/>
        <w:rPr>
          <w:rFonts w:ascii="Arial" w:hAnsi="Arial" w:cs="Arial"/>
          <w:sz w:val="24"/>
          <w:szCs w:val="24"/>
        </w:rPr>
      </w:pPr>
      <w:r w:rsidRPr="00986543">
        <w:rPr>
          <w:rFonts w:ascii="Arial" w:hAnsi="Arial" w:cs="Arial"/>
          <w:sz w:val="24"/>
          <w:szCs w:val="24"/>
        </w:rPr>
        <w:t>2. it is not expired.</w:t>
      </w:r>
    </w:p>
    <w:p w14:paraId="0AB98110" w14:textId="0998F9E3" w:rsidR="00CD25A6" w:rsidRPr="00986543" w:rsidRDefault="00CD25A6" w:rsidP="00412C5D">
      <w:pPr>
        <w:pStyle w:val="ListParagraph"/>
        <w:rPr>
          <w:rFonts w:ascii="Arial" w:hAnsi="Arial" w:cs="Arial"/>
          <w:sz w:val="24"/>
          <w:szCs w:val="24"/>
        </w:rPr>
      </w:pPr>
    </w:p>
    <w:p w14:paraId="4CB74059" w14:textId="2D2C69BB" w:rsidR="00CD25A6" w:rsidRPr="00986543" w:rsidRDefault="00CD25A6" w:rsidP="00412C5D">
      <w:pPr>
        <w:pStyle w:val="ListParagraph"/>
        <w:rPr>
          <w:rFonts w:ascii="Arial" w:hAnsi="Arial" w:cs="Arial"/>
          <w:sz w:val="24"/>
          <w:szCs w:val="24"/>
        </w:rPr>
      </w:pPr>
    </w:p>
    <w:p w14:paraId="1BE0E4C8" w14:textId="77777777" w:rsidR="00CD25A6" w:rsidRPr="00986543" w:rsidRDefault="00CD25A6" w:rsidP="00412C5D">
      <w:pPr>
        <w:pStyle w:val="ListParagraph"/>
        <w:rPr>
          <w:rFonts w:ascii="Arial" w:hAnsi="Arial" w:cs="Arial"/>
          <w:sz w:val="24"/>
          <w:szCs w:val="24"/>
        </w:rPr>
      </w:pPr>
    </w:p>
    <w:p w14:paraId="341A9402" w14:textId="77777777" w:rsidR="00412C5D" w:rsidRPr="00986543" w:rsidRDefault="00412C5D" w:rsidP="00412C5D">
      <w:pPr>
        <w:pStyle w:val="ListParagraph"/>
        <w:spacing w:after="160" w:line="259" w:lineRule="auto"/>
        <w:rPr>
          <w:rFonts w:ascii="Arial" w:hAnsi="Arial" w:cs="Arial"/>
          <w:sz w:val="24"/>
          <w:szCs w:val="24"/>
        </w:rPr>
      </w:pPr>
    </w:p>
    <w:p w14:paraId="5564FD38" w14:textId="77777777" w:rsidR="00412C5D" w:rsidRPr="00986543" w:rsidRDefault="00412C5D" w:rsidP="00412C5D">
      <w:pPr>
        <w:pStyle w:val="ListParagraph"/>
        <w:spacing w:after="160" w:line="259" w:lineRule="auto"/>
        <w:rPr>
          <w:rFonts w:ascii="Arial" w:hAnsi="Arial" w:cs="Arial"/>
          <w:sz w:val="24"/>
          <w:szCs w:val="24"/>
        </w:rPr>
      </w:pPr>
    </w:p>
    <w:p w14:paraId="15FB4486" w14:textId="7AACE1F2"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Display an error message and return the ATM card if it is invalid.</w:t>
      </w:r>
      <w:r w:rsidRPr="00986543">
        <w:rPr>
          <w:rFonts w:ascii="Arial" w:hAnsi="Arial" w:cs="Arial"/>
          <w:b/>
          <w:bCs/>
          <w:sz w:val="24"/>
          <w:szCs w:val="24"/>
        </w:rPr>
        <w:t>FR3.2</w:t>
      </w:r>
    </w:p>
    <w:p w14:paraId="25A8F97E" w14:textId="77777777" w:rsidR="00412C5D" w:rsidRPr="00986543" w:rsidRDefault="00412C5D" w:rsidP="00412C5D">
      <w:pPr>
        <w:pStyle w:val="ListParagraph"/>
        <w:ind w:left="90"/>
        <w:rPr>
          <w:rFonts w:ascii="Arial" w:hAnsi="Arial" w:cs="Arial"/>
          <w:b/>
          <w:bCs/>
          <w:sz w:val="24"/>
          <w:szCs w:val="24"/>
        </w:rPr>
      </w:pPr>
    </w:p>
    <w:p w14:paraId="2AB0BE06" w14:textId="0FA41AE8"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52F6FE67" w14:textId="049030E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If the ATM card is valid, the ATM should read the serial number and bank code and initiate the authorization dialog.</w:t>
      </w:r>
      <w:r w:rsidRPr="00986543">
        <w:rPr>
          <w:rFonts w:ascii="Arial" w:hAnsi="Arial" w:cs="Arial"/>
          <w:b/>
          <w:bCs/>
          <w:sz w:val="24"/>
          <w:szCs w:val="24"/>
        </w:rPr>
        <w:t xml:space="preserve"> FR4</w:t>
      </w:r>
    </w:p>
    <w:p w14:paraId="583F4E1A" w14:textId="77777777" w:rsidR="00412C5D" w:rsidRPr="00986543" w:rsidRDefault="00412C5D" w:rsidP="00412C5D">
      <w:pPr>
        <w:pStyle w:val="ListParagraph"/>
        <w:ind w:left="90"/>
        <w:rPr>
          <w:rFonts w:ascii="Arial" w:hAnsi="Arial" w:cs="Arial"/>
          <w:b/>
          <w:bCs/>
          <w:sz w:val="24"/>
          <w:szCs w:val="24"/>
        </w:rPr>
      </w:pPr>
    </w:p>
    <w:p w14:paraId="688A8823" w14:textId="4DAF46E3"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259594F0"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The serial number from the ATM card should be logged.</w:t>
      </w:r>
      <w:r w:rsidRPr="00986543">
        <w:rPr>
          <w:rFonts w:ascii="Arial" w:hAnsi="Arial" w:cs="Arial"/>
          <w:b/>
          <w:bCs/>
          <w:sz w:val="24"/>
          <w:szCs w:val="24"/>
        </w:rPr>
        <w:t xml:space="preserve"> FR5</w:t>
      </w:r>
    </w:p>
    <w:p w14:paraId="2DEBE4A5" w14:textId="77777777" w:rsidR="00412C5D" w:rsidRPr="00986543" w:rsidRDefault="00412C5D" w:rsidP="00412C5D">
      <w:pPr>
        <w:pStyle w:val="ListParagraph"/>
        <w:ind w:left="90"/>
        <w:rPr>
          <w:rFonts w:ascii="Arial" w:hAnsi="Arial" w:cs="Arial"/>
          <w:b/>
          <w:bCs/>
          <w:sz w:val="24"/>
          <w:szCs w:val="24"/>
        </w:rPr>
      </w:pPr>
    </w:p>
    <w:p w14:paraId="767F7614" w14:textId="10C69918"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12E1D4A1"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If the card is accepted print a message asking the user is requested to enter his password.</w:t>
      </w:r>
      <w:r w:rsidRPr="00986543">
        <w:rPr>
          <w:rFonts w:ascii="Arial" w:hAnsi="Arial" w:cs="Arial"/>
          <w:b/>
          <w:bCs/>
          <w:sz w:val="24"/>
          <w:szCs w:val="24"/>
        </w:rPr>
        <w:t xml:space="preserve"> FR6.1 </w:t>
      </w:r>
      <w:r w:rsidRPr="00986543">
        <w:rPr>
          <w:rFonts w:ascii="Arial" w:hAnsi="Arial" w:cs="Arial"/>
          <w:sz w:val="24"/>
          <w:szCs w:val="24"/>
        </w:rPr>
        <w:t xml:space="preserve"> </w:t>
      </w:r>
    </w:p>
    <w:p w14:paraId="29C318DE" w14:textId="5F79A4EF" w:rsidR="00412C5D" w:rsidRPr="00986543" w:rsidRDefault="00412C5D" w:rsidP="001040BA">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The ATM verifies the bank code and password with the bank computer.</w:t>
      </w:r>
      <w:r w:rsidRPr="00986543">
        <w:rPr>
          <w:rFonts w:ascii="Arial" w:hAnsi="Arial" w:cs="Arial"/>
          <w:b/>
          <w:bCs/>
          <w:sz w:val="24"/>
          <w:szCs w:val="24"/>
        </w:rPr>
        <w:t xml:space="preserve"> FR6.2</w:t>
      </w:r>
    </w:p>
    <w:p w14:paraId="0AFE7055" w14:textId="568BC715"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Display the response received accordingly.</w:t>
      </w:r>
      <w:r w:rsidRPr="00986543">
        <w:rPr>
          <w:rFonts w:ascii="Arial" w:hAnsi="Arial" w:cs="Arial"/>
          <w:b/>
          <w:bCs/>
          <w:sz w:val="24"/>
          <w:szCs w:val="24"/>
        </w:rPr>
        <w:t xml:space="preserve"> FR6.</w:t>
      </w:r>
      <w:r w:rsidR="001040BA" w:rsidRPr="00986543">
        <w:rPr>
          <w:rFonts w:ascii="Arial" w:hAnsi="Arial" w:cs="Arial"/>
          <w:b/>
          <w:bCs/>
          <w:sz w:val="24"/>
          <w:szCs w:val="24"/>
        </w:rPr>
        <w:t>3</w:t>
      </w:r>
    </w:p>
    <w:p w14:paraId="268328F2" w14:textId="77777777" w:rsidR="00412C5D" w:rsidRPr="00986543" w:rsidRDefault="00412C5D" w:rsidP="00412C5D">
      <w:pPr>
        <w:pStyle w:val="ListParagraph"/>
        <w:ind w:left="90"/>
        <w:rPr>
          <w:rFonts w:ascii="Arial" w:hAnsi="Arial" w:cs="Arial"/>
          <w:b/>
          <w:bCs/>
          <w:sz w:val="24"/>
          <w:szCs w:val="24"/>
        </w:rPr>
      </w:pPr>
    </w:p>
    <w:p w14:paraId="5E281D81" w14:textId="246A8BD5"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4400D9A5"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If a card was entered more than three times in a row at any ATM and the password</w:t>
      </w:r>
    </w:p>
    <w:p w14:paraId="6FAA6B7A" w14:textId="77777777" w:rsidR="00412C5D" w:rsidRPr="00986543" w:rsidRDefault="00412C5D" w:rsidP="00412C5D">
      <w:pPr>
        <w:pStyle w:val="ListParagraph"/>
        <w:rPr>
          <w:rFonts w:ascii="Arial" w:hAnsi="Arial" w:cs="Arial"/>
          <w:sz w:val="24"/>
          <w:szCs w:val="24"/>
        </w:rPr>
      </w:pPr>
      <w:r w:rsidRPr="00986543">
        <w:rPr>
          <w:rFonts w:ascii="Arial" w:hAnsi="Arial" w:cs="Arial"/>
          <w:sz w:val="24"/>
          <w:szCs w:val="24"/>
        </w:rPr>
        <w:t xml:space="preserve">was wrong each time, the card is blocked inside the ATM. </w:t>
      </w:r>
      <w:r w:rsidRPr="00986543">
        <w:rPr>
          <w:rFonts w:ascii="Arial" w:hAnsi="Arial" w:cs="Arial"/>
          <w:b/>
          <w:bCs/>
          <w:sz w:val="24"/>
          <w:szCs w:val="24"/>
        </w:rPr>
        <w:t>FR7.1</w:t>
      </w:r>
    </w:p>
    <w:p w14:paraId="691B5E1E"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59F68E9F"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If the card is accepted and the user selects the withdrawal option, print a message asking the user to input the amount.</w:t>
      </w:r>
      <w:r w:rsidRPr="00986543">
        <w:rPr>
          <w:rFonts w:ascii="Arial" w:hAnsi="Arial" w:cs="Arial"/>
          <w:b/>
          <w:bCs/>
          <w:sz w:val="24"/>
          <w:szCs w:val="24"/>
        </w:rPr>
        <w:t xml:space="preserve"> FR8.1</w:t>
      </w:r>
    </w:p>
    <w:p w14:paraId="62CA4EEA"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The amount entered for withdrawal is compared with the amount in the customer’s account and the cash in the ATM.</w:t>
      </w:r>
      <w:r w:rsidRPr="00986543">
        <w:rPr>
          <w:rFonts w:ascii="Arial" w:hAnsi="Arial" w:cs="Arial"/>
          <w:b/>
          <w:bCs/>
          <w:sz w:val="24"/>
          <w:szCs w:val="24"/>
        </w:rPr>
        <w:t xml:space="preserve"> FR8.2</w:t>
      </w:r>
    </w:p>
    <w:p w14:paraId="06424918"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Accept/Reject the request according to the response received and display the message.</w:t>
      </w:r>
      <w:r w:rsidRPr="00986543">
        <w:rPr>
          <w:rFonts w:ascii="Arial" w:hAnsi="Arial" w:cs="Arial"/>
          <w:b/>
          <w:bCs/>
          <w:sz w:val="24"/>
          <w:szCs w:val="24"/>
        </w:rPr>
        <w:t xml:space="preserve"> FR8.3</w:t>
      </w:r>
    </w:p>
    <w:p w14:paraId="37FAC847"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If the request is rejected, ask the customer if he wants another transaction.</w:t>
      </w:r>
      <w:r w:rsidRPr="00986543">
        <w:rPr>
          <w:rFonts w:ascii="Arial" w:hAnsi="Arial" w:cs="Arial"/>
          <w:b/>
          <w:bCs/>
          <w:sz w:val="24"/>
          <w:szCs w:val="24"/>
        </w:rPr>
        <w:t xml:space="preserve"> FR8.3.1</w:t>
      </w:r>
    </w:p>
    <w:p w14:paraId="2AE22C3A" w14:textId="77777777" w:rsidR="00412C5D" w:rsidRPr="00986543" w:rsidRDefault="00412C5D" w:rsidP="00412C5D">
      <w:pPr>
        <w:pStyle w:val="ListParagraph"/>
        <w:numPr>
          <w:ilvl w:val="0"/>
          <w:numId w:val="35"/>
        </w:numPr>
        <w:spacing w:after="160" w:line="259" w:lineRule="auto"/>
        <w:rPr>
          <w:rFonts w:ascii="Arial" w:hAnsi="Arial" w:cs="Arial"/>
          <w:b/>
          <w:bCs/>
          <w:sz w:val="24"/>
          <w:szCs w:val="24"/>
        </w:rPr>
      </w:pPr>
      <w:r w:rsidRPr="00986543">
        <w:rPr>
          <w:rFonts w:ascii="Arial" w:hAnsi="Arial" w:cs="Arial"/>
          <w:sz w:val="24"/>
          <w:szCs w:val="24"/>
        </w:rPr>
        <w:t>If yes, repeat the withdrawal process.</w:t>
      </w:r>
      <w:r w:rsidRPr="00986543">
        <w:rPr>
          <w:rFonts w:ascii="Arial" w:hAnsi="Arial" w:cs="Arial"/>
          <w:b/>
          <w:bCs/>
          <w:sz w:val="24"/>
          <w:szCs w:val="24"/>
        </w:rPr>
        <w:t xml:space="preserve"> FR8.3.1.1</w:t>
      </w:r>
    </w:p>
    <w:p w14:paraId="41C77E25" w14:textId="77777777" w:rsidR="00412C5D" w:rsidRPr="00986543" w:rsidRDefault="00412C5D" w:rsidP="00412C5D">
      <w:pPr>
        <w:pStyle w:val="ListParagraph"/>
        <w:numPr>
          <w:ilvl w:val="0"/>
          <w:numId w:val="35"/>
        </w:numPr>
        <w:spacing w:after="160" w:line="259" w:lineRule="auto"/>
        <w:rPr>
          <w:rFonts w:ascii="Arial" w:hAnsi="Arial" w:cs="Arial"/>
          <w:b/>
          <w:bCs/>
          <w:sz w:val="24"/>
          <w:szCs w:val="24"/>
        </w:rPr>
      </w:pPr>
      <w:r w:rsidRPr="00986543">
        <w:rPr>
          <w:rFonts w:ascii="Arial" w:hAnsi="Arial" w:cs="Arial"/>
          <w:sz w:val="24"/>
          <w:szCs w:val="24"/>
        </w:rPr>
        <w:t xml:space="preserve">Return the card and display the welcome screen. </w:t>
      </w:r>
      <w:r w:rsidRPr="00986543">
        <w:rPr>
          <w:rFonts w:ascii="Arial" w:hAnsi="Arial" w:cs="Arial"/>
          <w:b/>
          <w:bCs/>
          <w:sz w:val="24"/>
          <w:szCs w:val="24"/>
        </w:rPr>
        <w:t>FR8.3.1.2</w:t>
      </w:r>
    </w:p>
    <w:p w14:paraId="1D3F1973" w14:textId="77777777" w:rsidR="00412C5D" w:rsidRPr="00986543" w:rsidRDefault="00412C5D" w:rsidP="00412C5D">
      <w:pPr>
        <w:pStyle w:val="ListParagraph"/>
        <w:rPr>
          <w:rFonts w:ascii="Arial" w:hAnsi="Arial" w:cs="Arial"/>
          <w:sz w:val="24"/>
          <w:szCs w:val="24"/>
        </w:rPr>
      </w:pPr>
    </w:p>
    <w:p w14:paraId="18C0199C"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1CA33E6E"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accepted:</w:t>
      </w:r>
    </w:p>
    <w:p w14:paraId="3D9EC3C0"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transaction.</w:t>
      </w:r>
      <w:r w:rsidRPr="00986543">
        <w:rPr>
          <w:rFonts w:ascii="Arial" w:hAnsi="Arial" w:cs="Arial"/>
          <w:b/>
          <w:bCs/>
          <w:sz w:val="24"/>
          <w:szCs w:val="24"/>
        </w:rPr>
        <w:t xml:space="preserve"> FR9.1</w:t>
      </w:r>
    </w:p>
    <w:p w14:paraId="0EC862A9"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Rs15000/-.</w:t>
      </w:r>
      <w:r w:rsidRPr="00986543">
        <w:rPr>
          <w:rFonts w:ascii="Arial" w:hAnsi="Arial" w:cs="Arial"/>
          <w:b/>
          <w:bCs/>
          <w:sz w:val="24"/>
          <w:szCs w:val="24"/>
        </w:rPr>
        <w:t xml:space="preserve"> FR9.1.1</w:t>
      </w:r>
    </w:p>
    <w:p w14:paraId="387DB2EE"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day, reject the transaction.</w:t>
      </w:r>
      <w:r w:rsidRPr="00986543">
        <w:rPr>
          <w:rFonts w:ascii="Arial" w:hAnsi="Arial" w:cs="Arial"/>
          <w:b/>
          <w:bCs/>
          <w:sz w:val="24"/>
          <w:szCs w:val="24"/>
        </w:rPr>
        <w:t xml:space="preserve"> FR9.2</w:t>
      </w:r>
    </w:p>
    <w:p w14:paraId="49461D84"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Rs15000/- if the user is a silver card holder.</w:t>
      </w:r>
      <w:r w:rsidRPr="00986543">
        <w:rPr>
          <w:rFonts w:ascii="Arial" w:hAnsi="Arial" w:cs="Arial"/>
          <w:b/>
          <w:bCs/>
          <w:sz w:val="24"/>
          <w:szCs w:val="24"/>
        </w:rPr>
        <w:t xml:space="preserve"> FR9.2.1</w:t>
      </w:r>
    </w:p>
    <w:p w14:paraId="21E72E9E"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day, reject the transaction.</w:t>
      </w:r>
      <w:r w:rsidRPr="00986543">
        <w:rPr>
          <w:rFonts w:ascii="Arial" w:hAnsi="Arial" w:cs="Arial"/>
          <w:b/>
          <w:bCs/>
          <w:sz w:val="24"/>
          <w:szCs w:val="24"/>
        </w:rPr>
        <w:t xml:space="preserve"> FR9.3</w:t>
      </w:r>
    </w:p>
    <w:p w14:paraId="3CF418D3"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Rs25000/-. if the user is a gold card holder.</w:t>
      </w:r>
      <w:r w:rsidRPr="00986543">
        <w:rPr>
          <w:rFonts w:ascii="Arial" w:hAnsi="Arial" w:cs="Arial"/>
          <w:b/>
          <w:bCs/>
          <w:sz w:val="24"/>
          <w:szCs w:val="24"/>
        </w:rPr>
        <w:t xml:space="preserve"> FR9.3.1</w:t>
      </w:r>
    </w:p>
    <w:p w14:paraId="6981A641" w14:textId="77777777" w:rsidR="001352A9" w:rsidRPr="001352A9" w:rsidRDefault="001352A9" w:rsidP="001352A9">
      <w:pPr>
        <w:pStyle w:val="ListParagraph"/>
        <w:spacing w:after="160" w:line="259" w:lineRule="auto"/>
        <w:rPr>
          <w:rFonts w:ascii="Arial" w:hAnsi="Arial" w:cs="Arial"/>
          <w:sz w:val="24"/>
          <w:szCs w:val="24"/>
        </w:rPr>
      </w:pPr>
    </w:p>
    <w:p w14:paraId="4F290DFA" w14:textId="103FD61A" w:rsidR="00412C5D" w:rsidRPr="001352A9" w:rsidRDefault="00412C5D" w:rsidP="001352A9">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day, reject the transaction.</w:t>
      </w:r>
      <w:r w:rsidRPr="00986543">
        <w:rPr>
          <w:rFonts w:ascii="Arial" w:hAnsi="Arial" w:cs="Arial"/>
          <w:b/>
          <w:bCs/>
          <w:sz w:val="24"/>
          <w:szCs w:val="24"/>
        </w:rPr>
        <w:t xml:space="preserve"> FR9.4</w:t>
      </w:r>
    </w:p>
    <w:p w14:paraId="0AA4A3E9" w14:textId="7CFF5C73"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Rs50000/-. if the user is a platinum card holder.</w:t>
      </w:r>
      <w:r w:rsidRPr="00986543">
        <w:rPr>
          <w:rFonts w:ascii="Arial" w:hAnsi="Arial" w:cs="Arial"/>
          <w:b/>
          <w:bCs/>
          <w:sz w:val="24"/>
          <w:szCs w:val="24"/>
        </w:rPr>
        <w:t xml:space="preserve"> FR9.4.1</w:t>
      </w:r>
    </w:p>
    <w:p w14:paraId="6930D352" w14:textId="77777777" w:rsidR="00412C5D" w:rsidRPr="00986543" w:rsidRDefault="00412C5D" w:rsidP="00412C5D">
      <w:pPr>
        <w:pStyle w:val="ListParagraph"/>
        <w:rPr>
          <w:rFonts w:ascii="Arial" w:hAnsi="Arial" w:cs="Arial"/>
          <w:sz w:val="24"/>
          <w:szCs w:val="24"/>
        </w:rPr>
      </w:pPr>
    </w:p>
    <w:p w14:paraId="5B8D4A87" w14:textId="77777777" w:rsidR="00412C5D" w:rsidRPr="00986543" w:rsidRDefault="00412C5D" w:rsidP="00412C5D">
      <w:pPr>
        <w:pStyle w:val="ListParagraph"/>
        <w:ind w:left="90"/>
        <w:rPr>
          <w:rFonts w:ascii="Arial" w:hAnsi="Arial" w:cs="Arial"/>
          <w:b/>
          <w:bCs/>
          <w:sz w:val="24"/>
          <w:szCs w:val="24"/>
        </w:rPr>
      </w:pPr>
    </w:p>
    <w:p w14:paraId="1127DB0A" w14:textId="2CC34DD2"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192A380B" w14:textId="3E2492BD" w:rsidR="00412C5D" w:rsidRPr="00986543" w:rsidRDefault="00412C5D" w:rsidP="00412C5D">
      <w:pPr>
        <w:pStyle w:val="ListParagraph"/>
        <w:numPr>
          <w:ilvl w:val="0"/>
          <w:numId w:val="38"/>
        </w:numPr>
        <w:spacing w:after="160" w:line="259" w:lineRule="auto"/>
        <w:rPr>
          <w:rFonts w:ascii="Arial" w:hAnsi="Arial" w:cs="Arial"/>
          <w:sz w:val="24"/>
          <w:szCs w:val="24"/>
        </w:rPr>
      </w:pPr>
      <w:r w:rsidRPr="00986543">
        <w:rPr>
          <w:rFonts w:ascii="Arial" w:hAnsi="Arial" w:cs="Arial"/>
          <w:sz w:val="24"/>
          <w:szCs w:val="24"/>
        </w:rPr>
        <w:t>Accept the withdrawal amount and initiate the withdrawal sequence.</w:t>
      </w:r>
      <w:r w:rsidRPr="00986543">
        <w:rPr>
          <w:rFonts w:ascii="Arial" w:hAnsi="Arial" w:cs="Arial"/>
          <w:b/>
          <w:bCs/>
          <w:sz w:val="24"/>
          <w:szCs w:val="24"/>
        </w:rPr>
        <w:t xml:space="preserve"> FR10.1</w:t>
      </w:r>
    </w:p>
    <w:p w14:paraId="3A5E5918" w14:textId="13A6C451" w:rsidR="00412C5D" w:rsidRPr="00986543" w:rsidRDefault="00412C5D" w:rsidP="00412C5D">
      <w:pPr>
        <w:pStyle w:val="ListParagraph"/>
        <w:numPr>
          <w:ilvl w:val="0"/>
          <w:numId w:val="38"/>
        </w:numPr>
        <w:spacing w:after="160" w:line="259" w:lineRule="auto"/>
        <w:rPr>
          <w:rFonts w:ascii="Arial" w:hAnsi="Arial" w:cs="Arial"/>
          <w:sz w:val="24"/>
          <w:szCs w:val="24"/>
        </w:rPr>
      </w:pPr>
      <w:r w:rsidRPr="00986543">
        <w:rPr>
          <w:rFonts w:ascii="Arial" w:hAnsi="Arial" w:cs="Arial"/>
          <w:sz w:val="24"/>
          <w:szCs w:val="24"/>
        </w:rPr>
        <w:t>Print the message that the transaction was successful.</w:t>
      </w:r>
      <w:r w:rsidRPr="00986543">
        <w:rPr>
          <w:rFonts w:ascii="Arial" w:hAnsi="Arial" w:cs="Arial"/>
          <w:b/>
          <w:bCs/>
          <w:sz w:val="24"/>
          <w:szCs w:val="24"/>
        </w:rPr>
        <w:t xml:space="preserve"> FR10.1.1</w:t>
      </w:r>
    </w:p>
    <w:p w14:paraId="454BF98D" w14:textId="77777777" w:rsidR="00412C5D" w:rsidRPr="00986543" w:rsidRDefault="00412C5D" w:rsidP="00412C5D">
      <w:pPr>
        <w:pStyle w:val="ListParagraph"/>
        <w:ind w:left="90"/>
        <w:rPr>
          <w:rFonts w:ascii="Arial" w:hAnsi="Arial" w:cs="Arial"/>
          <w:b/>
          <w:bCs/>
          <w:sz w:val="24"/>
          <w:szCs w:val="24"/>
        </w:rPr>
      </w:pPr>
    </w:p>
    <w:p w14:paraId="0B3E9ED1" w14:textId="7184E09C"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0C8FC0F4" w14:textId="410F83C3"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user selects the deposit option, print a message to ask to enter the amount user wants to deposit.</w:t>
      </w:r>
      <w:r w:rsidRPr="00986543">
        <w:rPr>
          <w:rFonts w:ascii="Arial" w:hAnsi="Arial" w:cs="Arial"/>
          <w:b/>
          <w:bCs/>
          <w:sz w:val="24"/>
          <w:szCs w:val="24"/>
        </w:rPr>
        <w:t xml:space="preserve"> FR11.1</w:t>
      </w:r>
    </w:p>
    <w:p w14:paraId="01EA0492"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deposit.</w:t>
      </w:r>
      <w:r w:rsidRPr="00986543">
        <w:rPr>
          <w:rFonts w:ascii="Arial" w:hAnsi="Arial" w:cs="Arial"/>
          <w:b/>
          <w:bCs/>
          <w:sz w:val="24"/>
          <w:szCs w:val="24"/>
        </w:rPr>
        <w:t xml:space="preserve"> FR11.2</w:t>
      </w:r>
    </w:p>
    <w:p w14:paraId="09BE03CC"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Rs10000/-.</w:t>
      </w:r>
      <w:r w:rsidRPr="00986543">
        <w:rPr>
          <w:rFonts w:ascii="Arial" w:hAnsi="Arial" w:cs="Arial"/>
          <w:b/>
          <w:bCs/>
          <w:sz w:val="24"/>
          <w:szCs w:val="24"/>
        </w:rPr>
        <w:t xml:space="preserve"> FR11.2.1</w:t>
      </w:r>
    </w:p>
    <w:p w14:paraId="59A469C6" w14:textId="77777777" w:rsidR="00412C5D" w:rsidRPr="00986543" w:rsidRDefault="00412C5D" w:rsidP="00412C5D">
      <w:pPr>
        <w:pStyle w:val="ListParagraph"/>
        <w:spacing w:after="160" w:line="259" w:lineRule="auto"/>
        <w:rPr>
          <w:rFonts w:ascii="Arial" w:hAnsi="Arial" w:cs="Arial"/>
          <w:sz w:val="24"/>
          <w:szCs w:val="24"/>
        </w:rPr>
      </w:pPr>
      <w:r w:rsidRPr="00986543">
        <w:rPr>
          <w:rFonts w:ascii="Arial" w:hAnsi="Arial" w:cs="Arial"/>
          <w:b/>
          <w:bCs/>
          <w:sz w:val="24"/>
          <w:szCs w:val="24"/>
        </w:rPr>
        <w:t xml:space="preserve">(NOTE: Only deposits through ATMs have a limit because ATMs have limited storage, this rule will not apply to deposits through banks). </w:t>
      </w:r>
    </w:p>
    <w:p w14:paraId="137AB86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day, reject the deposit.</w:t>
      </w:r>
      <w:r w:rsidRPr="00986543">
        <w:rPr>
          <w:rFonts w:ascii="Arial" w:hAnsi="Arial" w:cs="Arial"/>
          <w:b/>
          <w:bCs/>
          <w:sz w:val="24"/>
          <w:szCs w:val="24"/>
        </w:rPr>
        <w:t xml:space="preserve"> FR11.3</w:t>
      </w:r>
    </w:p>
    <w:p w14:paraId="6600E5B0"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Rs10000/- if the user is a silver card holder.</w:t>
      </w:r>
      <w:r w:rsidRPr="00986543">
        <w:rPr>
          <w:rFonts w:ascii="Arial" w:hAnsi="Arial" w:cs="Arial"/>
          <w:b/>
          <w:bCs/>
          <w:sz w:val="24"/>
          <w:szCs w:val="24"/>
        </w:rPr>
        <w:t xml:space="preserve"> FR11.3.1</w:t>
      </w:r>
    </w:p>
    <w:p w14:paraId="4B78797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deposit.</w:t>
      </w:r>
      <w:r w:rsidRPr="00986543">
        <w:rPr>
          <w:rFonts w:ascii="Arial" w:hAnsi="Arial" w:cs="Arial"/>
          <w:b/>
          <w:bCs/>
          <w:sz w:val="24"/>
          <w:szCs w:val="24"/>
        </w:rPr>
        <w:t xml:space="preserve"> FR11.4</w:t>
      </w:r>
    </w:p>
    <w:p w14:paraId="67D88C9D"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Rs15000/- if the user is a gold card holder.</w:t>
      </w:r>
      <w:r w:rsidRPr="00986543">
        <w:rPr>
          <w:rFonts w:ascii="Arial" w:hAnsi="Arial" w:cs="Arial"/>
          <w:b/>
          <w:bCs/>
          <w:sz w:val="24"/>
          <w:szCs w:val="24"/>
        </w:rPr>
        <w:t xml:space="preserve"> FR11.4.1</w:t>
      </w:r>
    </w:p>
    <w:p w14:paraId="799760B0"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deposit.</w:t>
      </w:r>
      <w:r w:rsidRPr="00986543">
        <w:rPr>
          <w:rFonts w:ascii="Arial" w:hAnsi="Arial" w:cs="Arial"/>
          <w:b/>
          <w:bCs/>
          <w:sz w:val="24"/>
          <w:szCs w:val="24"/>
        </w:rPr>
        <w:t xml:space="preserve"> FR11.5</w:t>
      </w:r>
    </w:p>
    <w:p w14:paraId="3F65313B"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Rs25000/- if the user is a platinum card holder.</w:t>
      </w:r>
      <w:r w:rsidRPr="00986543">
        <w:rPr>
          <w:rFonts w:ascii="Arial" w:hAnsi="Arial" w:cs="Arial"/>
          <w:b/>
          <w:bCs/>
          <w:sz w:val="24"/>
          <w:szCs w:val="24"/>
        </w:rPr>
        <w:t xml:space="preserve"> FR11.5.1</w:t>
      </w:r>
    </w:p>
    <w:p w14:paraId="1E82FA29" w14:textId="77777777" w:rsidR="00412C5D" w:rsidRPr="00986543" w:rsidRDefault="00412C5D" w:rsidP="00412C5D">
      <w:pPr>
        <w:pStyle w:val="ListParagraph"/>
        <w:ind w:left="90"/>
        <w:rPr>
          <w:rFonts w:ascii="Arial" w:hAnsi="Arial" w:cs="Arial"/>
          <w:b/>
          <w:bCs/>
          <w:sz w:val="24"/>
          <w:szCs w:val="24"/>
        </w:rPr>
      </w:pPr>
    </w:p>
    <w:p w14:paraId="281E707D" w14:textId="750A12DF"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32CE2CE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balance inquiry option, print the balance of the account. </w:t>
      </w:r>
      <w:r w:rsidRPr="00986543">
        <w:rPr>
          <w:rFonts w:ascii="Arial" w:hAnsi="Arial" w:cs="Arial"/>
          <w:b/>
          <w:bCs/>
          <w:sz w:val="24"/>
          <w:szCs w:val="24"/>
        </w:rPr>
        <w:t>FR12.1</w:t>
      </w:r>
    </w:p>
    <w:p w14:paraId="6EE3DCB6" w14:textId="77777777" w:rsidR="00412C5D" w:rsidRPr="00986543" w:rsidRDefault="00412C5D" w:rsidP="00412C5D">
      <w:pPr>
        <w:pStyle w:val="ListParagraph"/>
        <w:ind w:left="90"/>
        <w:rPr>
          <w:rFonts w:ascii="Arial" w:hAnsi="Arial" w:cs="Arial"/>
          <w:b/>
          <w:bCs/>
          <w:sz w:val="24"/>
          <w:szCs w:val="24"/>
        </w:rPr>
      </w:pPr>
    </w:p>
    <w:p w14:paraId="2A9D43F4" w14:textId="21C3C832"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6E44BDA8"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loan information option, print the balance of the account. </w:t>
      </w:r>
      <w:r w:rsidRPr="00986543">
        <w:rPr>
          <w:rFonts w:ascii="Arial" w:hAnsi="Arial" w:cs="Arial"/>
          <w:b/>
          <w:bCs/>
          <w:sz w:val="24"/>
          <w:szCs w:val="24"/>
        </w:rPr>
        <w:t>FR13.1</w:t>
      </w:r>
    </w:p>
    <w:p w14:paraId="5D0B783B" w14:textId="77777777" w:rsidR="00412C5D" w:rsidRPr="00986543" w:rsidRDefault="00412C5D" w:rsidP="00412C5D">
      <w:pPr>
        <w:pStyle w:val="ListParagraph"/>
        <w:ind w:left="90"/>
        <w:rPr>
          <w:rFonts w:ascii="Arial" w:hAnsi="Arial" w:cs="Arial"/>
          <w:b/>
          <w:bCs/>
          <w:sz w:val="24"/>
          <w:szCs w:val="24"/>
        </w:rPr>
      </w:pPr>
    </w:p>
    <w:p w14:paraId="5E2CC3F3" w14:textId="369714F3"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76662D19"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help option, print the help manual. </w:t>
      </w:r>
      <w:r w:rsidRPr="00986543">
        <w:rPr>
          <w:rFonts w:ascii="Arial" w:hAnsi="Arial" w:cs="Arial"/>
          <w:b/>
          <w:bCs/>
          <w:sz w:val="24"/>
          <w:szCs w:val="24"/>
        </w:rPr>
        <w:t>FR14.1</w:t>
      </w:r>
    </w:p>
    <w:p w14:paraId="3972E19C" w14:textId="77777777" w:rsidR="00412C5D" w:rsidRPr="00986543" w:rsidRDefault="00412C5D" w:rsidP="00412C5D">
      <w:pPr>
        <w:pStyle w:val="ListParagraph"/>
        <w:ind w:left="90"/>
        <w:rPr>
          <w:rFonts w:ascii="Arial" w:hAnsi="Arial" w:cs="Arial"/>
          <w:b/>
          <w:bCs/>
          <w:sz w:val="24"/>
          <w:szCs w:val="24"/>
        </w:rPr>
      </w:pPr>
    </w:p>
    <w:p w14:paraId="48DD0088" w14:textId="1C1053FD"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616A435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PIN change, display a message asking the user to enter his current PIN for confirmation and display the message forgot PIN. </w:t>
      </w:r>
      <w:r w:rsidRPr="00986543">
        <w:rPr>
          <w:rFonts w:ascii="Arial" w:hAnsi="Arial" w:cs="Arial"/>
          <w:b/>
          <w:bCs/>
          <w:sz w:val="24"/>
          <w:szCs w:val="24"/>
        </w:rPr>
        <w:t>FR15.1</w:t>
      </w:r>
    </w:p>
    <w:p w14:paraId="44A62397"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user enters the current PIN, match the PIN from the database.</w:t>
      </w:r>
      <w:r w:rsidRPr="00986543">
        <w:rPr>
          <w:rFonts w:ascii="Arial" w:hAnsi="Arial" w:cs="Arial"/>
          <w:b/>
          <w:bCs/>
          <w:sz w:val="24"/>
          <w:szCs w:val="24"/>
        </w:rPr>
        <w:t xml:space="preserve"> FR15.2</w:t>
      </w:r>
    </w:p>
    <w:p w14:paraId="34B04088"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PIN matches, display the message asking the user to enter the new PIN.</w:t>
      </w:r>
      <w:r w:rsidRPr="00986543">
        <w:rPr>
          <w:rFonts w:ascii="Arial" w:hAnsi="Arial" w:cs="Arial"/>
          <w:b/>
          <w:bCs/>
          <w:sz w:val="24"/>
          <w:szCs w:val="24"/>
        </w:rPr>
        <w:t xml:space="preserve"> FR15.2.1</w:t>
      </w:r>
    </w:p>
    <w:p w14:paraId="02B2DD9D" w14:textId="77777777" w:rsidR="001352A9" w:rsidRPr="001352A9" w:rsidRDefault="001352A9" w:rsidP="001352A9">
      <w:pPr>
        <w:spacing w:after="160" w:line="259" w:lineRule="auto"/>
        <w:ind w:left="360"/>
        <w:rPr>
          <w:rFonts w:ascii="Arial" w:hAnsi="Arial" w:cs="Arial"/>
          <w:sz w:val="24"/>
          <w:szCs w:val="24"/>
        </w:rPr>
      </w:pPr>
    </w:p>
    <w:p w14:paraId="68A871BA" w14:textId="3AF5CC7E"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Else, display the message that the PIN does not match please renter.</w:t>
      </w:r>
      <w:r w:rsidRPr="00986543">
        <w:rPr>
          <w:rFonts w:ascii="Arial" w:hAnsi="Arial" w:cs="Arial"/>
          <w:b/>
          <w:bCs/>
          <w:sz w:val="24"/>
          <w:szCs w:val="24"/>
        </w:rPr>
        <w:t xml:space="preserve"> FR15.2.2</w:t>
      </w:r>
    </w:p>
    <w:p w14:paraId="52F2926E" w14:textId="03284543" w:rsidR="00412C5D" w:rsidRPr="001352A9" w:rsidRDefault="00412C5D" w:rsidP="001352A9">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user enters the wrong PIN 3 times in a row, reject the PIN change request.</w:t>
      </w:r>
      <w:r w:rsidRPr="00986543">
        <w:rPr>
          <w:rFonts w:ascii="Arial" w:hAnsi="Arial" w:cs="Arial"/>
          <w:b/>
          <w:bCs/>
          <w:sz w:val="24"/>
          <w:szCs w:val="24"/>
        </w:rPr>
        <w:t xml:space="preserve"> FR15.3</w:t>
      </w:r>
    </w:p>
    <w:p w14:paraId="5F2D4C39" w14:textId="26B3989D"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Else, display that the PIN change request is successful.</w:t>
      </w:r>
      <w:r w:rsidRPr="00986543">
        <w:rPr>
          <w:rFonts w:ascii="Arial" w:hAnsi="Arial" w:cs="Arial"/>
          <w:b/>
          <w:bCs/>
          <w:sz w:val="24"/>
          <w:szCs w:val="24"/>
        </w:rPr>
        <w:t xml:space="preserve"> FR15.4</w:t>
      </w:r>
    </w:p>
    <w:p w14:paraId="67D21214"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Forgot PIN, sent an OTP to the user’s number and display a message asking the user to enter the OTP. </w:t>
      </w:r>
      <w:r w:rsidRPr="00986543">
        <w:rPr>
          <w:rFonts w:ascii="Arial" w:hAnsi="Arial" w:cs="Arial"/>
          <w:b/>
          <w:bCs/>
          <w:sz w:val="24"/>
          <w:szCs w:val="24"/>
        </w:rPr>
        <w:t>FR15.5</w:t>
      </w:r>
    </w:p>
    <w:p w14:paraId="010C6E4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Match the OTP, if matches, repeat </w:t>
      </w:r>
      <w:r w:rsidRPr="00986543">
        <w:rPr>
          <w:rFonts w:ascii="Arial" w:hAnsi="Arial" w:cs="Arial"/>
          <w:b/>
          <w:bCs/>
          <w:sz w:val="24"/>
          <w:szCs w:val="24"/>
        </w:rPr>
        <w:t xml:space="preserve">FR15.2.1 </w:t>
      </w:r>
      <w:r w:rsidRPr="00986543">
        <w:rPr>
          <w:rFonts w:ascii="Arial" w:hAnsi="Arial" w:cs="Arial"/>
          <w:sz w:val="24"/>
          <w:szCs w:val="24"/>
        </w:rPr>
        <w:t xml:space="preserve">and </w:t>
      </w:r>
      <w:r w:rsidRPr="00986543">
        <w:rPr>
          <w:rFonts w:ascii="Arial" w:hAnsi="Arial" w:cs="Arial"/>
          <w:b/>
          <w:bCs/>
          <w:sz w:val="24"/>
          <w:szCs w:val="24"/>
        </w:rPr>
        <w:t>FR15.4</w:t>
      </w:r>
    </w:p>
    <w:p w14:paraId="07C69609" w14:textId="77777777" w:rsidR="00412C5D" w:rsidRPr="00986543" w:rsidRDefault="00412C5D" w:rsidP="00412C5D">
      <w:pPr>
        <w:pStyle w:val="ListParagraph"/>
        <w:ind w:left="90"/>
        <w:rPr>
          <w:rFonts w:ascii="Arial" w:hAnsi="Arial" w:cs="Arial"/>
          <w:b/>
          <w:bCs/>
          <w:sz w:val="24"/>
          <w:szCs w:val="24"/>
        </w:rPr>
      </w:pPr>
    </w:p>
    <w:p w14:paraId="25E3BC80" w14:textId="77777777" w:rsidR="00412C5D" w:rsidRPr="00986543" w:rsidRDefault="00412C5D" w:rsidP="00412C5D">
      <w:pPr>
        <w:pStyle w:val="ListParagraph"/>
        <w:ind w:left="90"/>
        <w:rPr>
          <w:rFonts w:ascii="Arial" w:hAnsi="Arial" w:cs="Arial"/>
          <w:b/>
          <w:bCs/>
          <w:sz w:val="24"/>
          <w:szCs w:val="24"/>
        </w:rPr>
      </w:pPr>
    </w:p>
    <w:p w14:paraId="54EF2136" w14:textId="68768546"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6EA092D8" w14:textId="77777777" w:rsidR="00412C5D" w:rsidRPr="00986543" w:rsidRDefault="00412C5D" w:rsidP="00412C5D">
      <w:pPr>
        <w:pStyle w:val="ListParagraph"/>
        <w:spacing w:after="160" w:line="259" w:lineRule="auto"/>
        <w:rPr>
          <w:rFonts w:ascii="Arial" w:hAnsi="Arial" w:cs="Arial"/>
          <w:sz w:val="24"/>
          <w:szCs w:val="24"/>
        </w:rPr>
      </w:pPr>
    </w:p>
    <w:p w14:paraId="6DACCA5E" w14:textId="459B43D2"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bill payment option, display a message asking the user to enter the consumer number. </w:t>
      </w:r>
      <w:r w:rsidRPr="00986543">
        <w:rPr>
          <w:rFonts w:ascii="Arial" w:hAnsi="Arial" w:cs="Arial"/>
          <w:b/>
          <w:bCs/>
          <w:sz w:val="24"/>
          <w:szCs w:val="24"/>
        </w:rPr>
        <w:t>FR16.1</w:t>
      </w:r>
    </w:p>
    <w:p w14:paraId="6783FCCD" w14:textId="6FBAD5E6"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Retrieve the information about the bill from the database.</w:t>
      </w:r>
      <w:r w:rsidRPr="00986543">
        <w:rPr>
          <w:rFonts w:ascii="Arial" w:hAnsi="Arial" w:cs="Arial"/>
          <w:b/>
          <w:bCs/>
          <w:sz w:val="24"/>
          <w:szCs w:val="24"/>
        </w:rPr>
        <w:t xml:space="preserve"> FR16.2</w:t>
      </w:r>
    </w:p>
    <w:p w14:paraId="4D863B15"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Deduct the amount from the account of the user.</w:t>
      </w:r>
      <w:r w:rsidRPr="00986543">
        <w:rPr>
          <w:rFonts w:ascii="Arial" w:hAnsi="Arial" w:cs="Arial"/>
          <w:b/>
          <w:bCs/>
          <w:sz w:val="24"/>
          <w:szCs w:val="24"/>
        </w:rPr>
        <w:t xml:space="preserve"> FR16.3</w:t>
      </w:r>
    </w:p>
    <w:p w14:paraId="31958313"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Display a message, bill paid.</w:t>
      </w:r>
      <w:r w:rsidRPr="00986543">
        <w:rPr>
          <w:rFonts w:ascii="Arial" w:hAnsi="Arial" w:cs="Arial"/>
          <w:b/>
          <w:bCs/>
          <w:sz w:val="24"/>
          <w:szCs w:val="24"/>
        </w:rPr>
        <w:t xml:space="preserve"> FR16.3.1</w:t>
      </w:r>
    </w:p>
    <w:p w14:paraId="4FD23FB3"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consumer number is not in the database, reject the consumer number. </w:t>
      </w:r>
      <w:r w:rsidRPr="00986543">
        <w:rPr>
          <w:rFonts w:ascii="Arial" w:hAnsi="Arial" w:cs="Arial"/>
          <w:b/>
          <w:bCs/>
          <w:sz w:val="24"/>
          <w:szCs w:val="24"/>
        </w:rPr>
        <w:t>FR16.4</w:t>
      </w:r>
    </w:p>
    <w:p w14:paraId="438A40FA" w14:textId="72D2430F"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Display a message, wrong input please renter.</w:t>
      </w:r>
      <w:r w:rsidRPr="00986543">
        <w:rPr>
          <w:rFonts w:ascii="Arial" w:hAnsi="Arial" w:cs="Arial"/>
          <w:b/>
          <w:bCs/>
          <w:sz w:val="24"/>
          <w:szCs w:val="24"/>
        </w:rPr>
        <w:t xml:space="preserve"> FR16.4.1</w:t>
      </w:r>
    </w:p>
    <w:p w14:paraId="389FC9C5" w14:textId="0E61B2F4"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Repeat </w:t>
      </w:r>
      <w:r w:rsidRPr="00986543">
        <w:rPr>
          <w:rFonts w:ascii="Arial" w:hAnsi="Arial" w:cs="Arial"/>
          <w:b/>
          <w:bCs/>
          <w:sz w:val="24"/>
          <w:szCs w:val="24"/>
        </w:rPr>
        <w:t xml:space="preserve">FR16.1, FR16.2, FR16.3 </w:t>
      </w:r>
      <w:r w:rsidRPr="00986543">
        <w:rPr>
          <w:rFonts w:ascii="Arial" w:hAnsi="Arial" w:cs="Arial"/>
          <w:sz w:val="24"/>
          <w:szCs w:val="24"/>
        </w:rPr>
        <w:t xml:space="preserve">and </w:t>
      </w:r>
      <w:r w:rsidRPr="00986543">
        <w:rPr>
          <w:rFonts w:ascii="Arial" w:hAnsi="Arial" w:cs="Arial"/>
          <w:b/>
          <w:bCs/>
          <w:sz w:val="24"/>
          <w:szCs w:val="24"/>
        </w:rPr>
        <w:t>FR16.3.1.</w:t>
      </w:r>
      <w:bookmarkStart w:id="0" w:name="_Hlk121952875"/>
    </w:p>
    <w:p w14:paraId="25B16FC2" w14:textId="77777777" w:rsidR="00412C5D" w:rsidRPr="00986543" w:rsidRDefault="00412C5D" w:rsidP="00412C5D">
      <w:pPr>
        <w:pStyle w:val="ListParagraph"/>
        <w:ind w:left="90"/>
        <w:rPr>
          <w:rFonts w:ascii="Arial" w:hAnsi="Arial" w:cs="Arial"/>
          <w:b/>
          <w:bCs/>
          <w:sz w:val="24"/>
          <w:szCs w:val="24"/>
        </w:rPr>
      </w:pPr>
    </w:p>
    <w:p w14:paraId="248D2124" w14:textId="650C58A4"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w:t>
      </w:r>
      <w:bookmarkEnd w:id="0"/>
      <w:r w:rsidRPr="00986543">
        <w:rPr>
          <w:rFonts w:ascii="Arial" w:hAnsi="Arial" w:cs="Arial"/>
          <w:b/>
          <w:bCs/>
          <w:sz w:val="24"/>
          <w:szCs w:val="24"/>
        </w:rPr>
        <w:t xml:space="preserve">requirements: </w:t>
      </w:r>
    </w:p>
    <w:p w14:paraId="553D395E"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mini statement, print the last 10 transactions from the user’s account. </w:t>
      </w:r>
      <w:bookmarkStart w:id="1" w:name="_Hlk121952864"/>
      <w:r w:rsidRPr="00986543">
        <w:rPr>
          <w:rFonts w:ascii="Arial" w:hAnsi="Arial" w:cs="Arial"/>
          <w:b/>
          <w:bCs/>
          <w:sz w:val="24"/>
          <w:szCs w:val="24"/>
        </w:rPr>
        <w:t>FR17.1</w:t>
      </w:r>
      <w:bookmarkEnd w:id="1"/>
    </w:p>
    <w:p w14:paraId="7530588C" w14:textId="77777777" w:rsidR="007D194C" w:rsidRDefault="007D194C">
      <w:pPr>
        <w:spacing w:before="2" w:line="120" w:lineRule="exact"/>
        <w:rPr>
          <w:sz w:val="12"/>
          <w:szCs w:val="12"/>
        </w:rPr>
      </w:pPr>
    </w:p>
    <w:p w14:paraId="5AC1EFD7" w14:textId="4DE1C3C7" w:rsidR="007D194C" w:rsidRDefault="00CE1DEB">
      <w:pPr>
        <w:ind w:left="140" w:right="7970"/>
        <w:jc w:val="both"/>
        <w:rPr>
          <w:rFonts w:ascii="Arial" w:eastAsia="Arial" w:hAnsi="Arial" w:cs="Arial"/>
          <w:b/>
          <w:i/>
          <w:sz w:val="24"/>
          <w:szCs w:val="24"/>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 xml:space="preserve">2.   </w:t>
      </w:r>
      <w:r>
        <w:rPr>
          <w:rFonts w:ascii="Arial" w:eastAsia="Arial" w:hAnsi="Arial" w:cs="Arial"/>
          <w:b/>
          <w:i/>
          <w:spacing w:val="12"/>
          <w:sz w:val="28"/>
          <w:szCs w:val="28"/>
        </w:rPr>
        <w:t xml:space="preserve"> </w:t>
      </w:r>
      <w:r>
        <w:rPr>
          <w:rFonts w:ascii="Arial" w:eastAsia="Arial" w:hAnsi="Arial" w:cs="Arial"/>
          <w:b/>
          <w:i/>
          <w:sz w:val="24"/>
          <w:szCs w:val="24"/>
        </w:rPr>
        <w:t>Use</w:t>
      </w:r>
      <w:r>
        <w:rPr>
          <w:rFonts w:ascii="Arial" w:eastAsia="Arial" w:hAnsi="Arial" w:cs="Arial"/>
          <w:b/>
          <w:i/>
          <w:spacing w:val="1"/>
          <w:sz w:val="24"/>
          <w:szCs w:val="24"/>
        </w:rPr>
        <w:t xml:space="preserve"> </w:t>
      </w:r>
      <w:r>
        <w:rPr>
          <w:rFonts w:ascii="Arial" w:eastAsia="Arial" w:hAnsi="Arial" w:cs="Arial"/>
          <w:b/>
          <w:i/>
          <w:sz w:val="24"/>
          <w:szCs w:val="24"/>
        </w:rPr>
        <w:t>C</w:t>
      </w:r>
      <w:r>
        <w:rPr>
          <w:rFonts w:ascii="Arial" w:eastAsia="Arial" w:hAnsi="Arial" w:cs="Arial"/>
          <w:b/>
          <w:i/>
          <w:spacing w:val="1"/>
          <w:sz w:val="24"/>
          <w:szCs w:val="24"/>
        </w:rPr>
        <w:t>a</w:t>
      </w:r>
      <w:r>
        <w:rPr>
          <w:rFonts w:ascii="Arial" w:eastAsia="Arial" w:hAnsi="Arial" w:cs="Arial"/>
          <w:b/>
          <w:i/>
          <w:spacing w:val="-1"/>
          <w:sz w:val="24"/>
          <w:szCs w:val="24"/>
        </w:rPr>
        <w:t>s</w:t>
      </w:r>
      <w:r>
        <w:rPr>
          <w:rFonts w:ascii="Arial" w:eastAsia="Arial" w:hAnsi="Arial" w:cs="Arial"/>
          <w:b/>
          <w:i/>
          <w:spacing w:val="1"/>
          <w:sz w:val="24"/>
          <w:szCs w:val="24"/>
        </w:rPr>
        <w:t>e</w:t>
      </w:r>
      <w:r>
        <w:rPr>
          <w:rFonts w:ascii="Arial" w:eastAsia="Arial" w:hAnsi="Arial" w:cs="Arial"/>
          <w:b/>
          <w:i/>
          <w:sz w:val="24"/>
          <w:szCs w:val="24"/>
        </w:rPr>
        <w:t>s</w:t>
      </w:r>
    </w:p>
    <w:p w14:paraId="69209317" w14:textId="21B7C57B" w:rsidR="009F6918" w:rsidRDefault="009F6918">
      <w:pPr>
        <w:ind w:left="140" w:right="7970"/>
        <w:jc w:val="both"/>
        <w:rPr>
          <w:rFonts w:ascii="Arial" w:eastAsia="Arial" w:hAnsi="Arial" w:cs="Arial"/>
          <w:sz w:val="24"/>
          <w:szCs w:val="24"/>
        </w:rPr>
      </w:pPr>
    </w:p>
    <w:p w14:paraId="56043E19" w14:textId="1CAFFD55" w:rsidR="00104EB5" w:rsidRPr="001352A9" w:rsidRDefault="00104EB5" w:rsidP="001352A9">
      <w:pPr>
        <w:ind w:left="140" w:right="7970"/>
        <w:jc w:val="both"/>
        <w:rPr>
          <w:rFonts w:ascii="Arial" w:eastAsia="Arial" w:hAnsi="Arial" w:cs="Arial"/>
          <w:sz w:val="24"/>
          <w:szCs w:val="24"/>
        </w:rPr>
      </w:pPr>
      <w:r>
        <w:rPr>
          <w:noProof/>
        </w:rPr>
        <w:drawing>
          <wp:inline distT="0" distB="0" distL="0" distR="0" wp14:anchorId="5602EC4B" wp14:editId="406D60E0">
            <wp:extent cx="6451600" cy="36175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1600" cy="3617595"/>
                    </a:xfrm>
                    <a:prstGeom prst="rect">
                      <a:avLst/>
                    </a:prstGeom>
                  </pic:spPr>
                </pic:pic>
              </a:graphicData>
            </a:graphic>
          </wp:inline>
        </w:drawing>
      </w:r>
    </w:p>
    <w:p w14:paraId="30436EF3" w14:textId="26042464" w:rsidR="00104EB5" w:rsidRDefault="00104EB5">
      <w:pPr>
        <w:spacing w:before="2" w:line="100" w:lineRule="exact"/>
        <w:rPr>
          <w:sz w:val="11"/>
          <w:szCs w:val="11"/>
        </w:rPr>
      </w:pPr>
    </w:p>
    <w:p w14:paraId="07F4C814" w14:textId="54AC6023" w:rsidR="00104EB5" w:rsidRDefault="00104EB5">
      <w:pPr>
        <w:spacing w:before="2" w:line="100" w:lineRule="exact"/>
        <w:rPr>
          <w:sz w:val="11"/>
          <w:szCs w:val="11"/>
        </w:rPr>
      </w:pPr>
    </w:p>
    <w:p w14:paraId="73F0F362" w14:textId="7DB5DA2E" w:rsidR="00104EB5" w:rsidRDefault="00104EB5">
      <w:pPr>
        <w:spacing w:before="2" w:line="100" w:lineRule="exact"/>
        <w:rPr>
          <w:sz w:val="11"/>
          <w:szCs w:val="11"/>
        </w:rPr>
      </w:pPr>
    </w:p>
    <w:p w14:paraId="447FFFFC" w14:textId="7D8C4853" w:rsidR="00104EB5" w:rsidRDefault="00104EB5">
      <w:pPr>
        <w:spacing w:before="2" w:line="100" w:lineRule="exact"/>
        <w:rPr>
          <w:sz w:val="11"/>
          <w:szCs w:val="11"/>
        </w:rPr>
      </w:pPr>
    </w:p>
    <w:p w14:paraId="09BF99EF" w14:textId="16810A04" w:rsidR="00104EB5" w:rsidRDefault="00104EB5">
      <w:pPr>
        <w:spacing w:before="2" w:line="100" w:lineRule="exact"/>
        <w:rPr>
          <w:sz w:val="11"/>
          <w:szCs w:val="11"/>
        </w:rPr>
      </w:pPr>
    </w:p>
    <w:p w14:paraId="6F6A0B06" w14:textId="5235E1A3" w:rsidR="00104EB5" w:rsidRDefault="00104EB5">
      <w:pPr>
        <w:spacing w:before="2" w:line="100" w:lineRule="exact"/>
        <w:rPr>
          <w:sz w:val="11"/>
          <w:szCs w:val="11"/>
        </w:rPr>
      </w:pPr>
    </w:p>
    <w:p w14:paraId="781DF8D0" w14:textId="30DF3228" w:rsidR="00104EB5" w:rsidRDefault="00104EB5">
      <w:pPr>
        <w:spacing w:before="2" w:line="100" w:lineRule="exact"/>
        <w:rPr>
          <w:sz w:val="11"/>
          <w:szCs w:val="11"/>
        </w:rPr>
      </w:pPr>
    </w:p>
    <w:p w14:paraId="7D940643" w14:textId="32C14176" w:rsidR="00104EB5" w:rsidRDefault="00104EB5">
      <w:pPr>
        <w:spacing w:before="2" w:line="100" w:lineRule="exact"/>
        <w:rPr>
          <w:sz w:val="11"/>
          <w:szCs w:val="11"/>
        </w:rPr>
      </w:pPr>
    </w:p>
    <w:p w14:paraId="3AF90EEE" w14:textId="77777777" w:rsidR="00104EB5" w:rsidRDefault="00104EB5">
      <w:pPr>
        <w:spacing w:before="2" w:line="100" w:lineRule="exact"/>
        <w:rPr>
          <w:sz w:val="11"/>
          <w:szCs w:val="11"/>
        </w:rPr>
      </w:pPr>
    </w:p>
    <w:p w14:paraId="6BAB6B23" w14:textId="56730C53" w:rsidR="007D194C" w:rsidRDefault="00CE1DE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1</w:t>
      </w:r>
      <w:r>
        <w:rPr>
          <w:rFonts w:ascii="Arial" w:eastAsia="Arial" w:hAnsi="Arial" w:cs="Arial"/>
          <w:b/>
          <w:i/>
          <w:sz w:val="28"/>
          <w:szCs w:val="28"/>
        </w:rPr>
        <w:t xml:space="preserve">.    </w:t>
      </w:r>
      <w:r>
        <w:rPr>
          <w:rFonts w:ascii="Arial" w:eastAsia="Arial" w:hAnsi="Arial" w:cs="Arial"/>
          <w:b/>
          <w:i/>
          <w:spacing w:val="63"/>
          <w:sz w:val="28"/>
          <w:szCs w:val="28"/>
        </w:rPr>
        <w:t xml:space="preserve"> </w:t>
      </w:r>
      <w:r w:rsidR="00870CFB">
        <w:rPr>
          <w:rFonts w:ascii="Arial" w:eastAsia="Arial" w:hAnsi="Arial" w:cs="Arial"/>
          <w:b/>
          <w:i/>
          <w:sz w:val="28"/>
          <w:szCs w:val="28"/>
        </w:rPr>
        <w:t>Login</w:t>
      </w:r>
    </w:p>
    <w:p w14:paraId="2A3A0232" w14:textId="77777777" w:rsidR="007D194C" w:rsidRDefault="007D194C">
      <w:pPr>
        <w:spacing w:before="8" w:line="100" w:lineRule="exact"/>
        <w:rPr>
          <w:sz w:val="11"/>
          <w:szCs w:val="11"/>
        </w:rPr>
      </w:pPr>
    </w:p>
    <w:p w14:paraId="6D1F5DB5" w14:textId="77777777" w:rsidR="007D194C" w:rsidRDefault="007D194C">
      <w:pPr>
        <w:spacing w:line="200" w:lineRule="exact"/>
      </w:pPr>
    </w:p>
    <w:p w14:paraId="675AE80E" w14:textId="77777777" w:rsidR="007D194C" w:rsidRDefault="007D194C">
      <w:pPr>
        <w:spacing w:before="3" w:line="260" w:lineRule="exact"/>
        <w:rPr>
          <w:sz w:val="26"/>
          <w:szCs w:val="26"/>
        </w:rPr>
      </w:pPr>
    </w:p>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7D194C" w14:paraId="2594D7D8" w14:textId="77777777">
        <w:trPr>
          <w:trHeight w:hRule="exact" w:val="507"/>
        </w:trPr>
        <w:tc>
          <w:tcPr>
            <w:tcW w:w="9903" w:type="dxa"/>
            <w:gridSpan w:val="2"/>
            <w:tcBorders>
              <w:top w:val="single" w:sz="8" w:space="0" w:color="000000"/>
              <w:left w:val="single" w:sz="8" w:space="0" w:color="000000"/>
              <w:bottom w:val="nil"/>
              <w:right w:val="single" w:sz="8" w:space="0" w:color="000000"/>
            </w:tcBorders>
          </w:tcPr>
          <w:p w14:paraId="2585524E" w14:textId="77777777" w:rsidR="007D194C" w:rsidRDefault="007D194C">
            <w:pPr>
              <w:spacing w:before="4" w:line="120" w:lineRule="exact"/>
              <w:rPr>
                <w:sz w:val="13"/>
                <w:szCs w:val="13"/>
              </w:rPr>
            </w:pPr>
          </w:p>
          <w:p w14:paraId="06B33F6C" w14:textId="77777777" w:rsidR="007D194C" w:rsidRDefault="00CE1DEB">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7D194C" w14:paraId="102189BC" w14:textId="77777777">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A29497E" w14:textId="77777777" w:rsidR="007D194C" w:rsidRDefault="007D194C">
            <w:pPr>
              <w:spacing w:before="1" w:line="120" w:lineRule="exact"/>
              <w:rPr>
                <w:sz w:val="13"/>
                <w:szCs w:val="13"/>
              </w:rPr>
            </w:pPr>
          </w:p>
          <w:p w14:paraId="7CF5404F" w14:textId="77777777" w:rsidR="007D194C" w:rsidRDefault="00CE1DEB">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67B11939" w14:textId="24988FBA" w:rsidR="007D194C" w:rsidRDefault="006B4AD7">
            <w:r>
              <w:t xml:space="preserve"> </w:t>
            </w:r>
            <w:r>
              <w:rPr>
                <w:rFonts w:ascii="Arial" w:hAnsi="Arial" w:cs="Arial"/>
                <w:color w:val="000000"/>
              </w:rPr>
              <w:t>Login to ATM</w:t>
            </w:r>
          </w:p>
        </w:tc>
      </w:tr>
      <w:tr w:rsidR="007D194C" w14:paraId="5491A735" w14:textId="77777777" w:rsidTr="006B4AD7">
        <w:trPr>
          <w:trHeight w:hRule="exact" w:val="1370"/>
        </w:trPr>
        <w:tc>
          <w:tcPr>
            <w:tcW w:w="9903" w:type="dxa"/>
            <w:gridSpan w:val="2"/>
            <w:tcBorders>
              <w:top w:val="nil"/>
              <w:left w:val="single" w:sz="8" w:space="0" w:color="000000"/>
              <w:bottom w:val="nil"/>
              <w:right w:val="single" w:sz="8" w:space="0" w:color="000000"/>
            </w:tcBorders>
          </w:tcPr>
          <w:p w14:paraId="71ADA598" w14:textId="77777777" w:rsidR="007D194C" w:rsidRDefault="007D194C">
            <w:pPr>
              <w:spacing w:before="4" w:line="140" w:lineRule="exact"/>
              <w:rPr>
                <w:sz w:val="14"/>
                <w:szCs w:val="14"/>
              </w:rPr>
            </w:pPr>
          </w:p>
          <w:p w14:paraId="2DB6B02E" w14:textId="380432D5" w:rsidR="007D194C" w:rsidRDefault="00CE1DEB">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w:t>
            </w:r>
            <w:r w:rsidR="006B4AD7">
              <w:rPr>
                <w:rFonts w:ascii="Arial" w:eastAsia="Arial" w:hAnsi="Arial" w:cs="Arial"/>
                <w:b/>
                <w:i/>
              </w:rPr>
              <w:t xml:space="preserve"> </w:t>
            </w:r>
            <w:r w:rsidR="006B4AD7">
              <w:rPr>
                <w:rFonts w:ascii="Arial" w:hAnsi="Arial" w:cs="Arial"/>
                <w:color w:val="000000"/>
              </w:rPr>
              <w:t>This use case defines a user entering their ATM card for transactions or bill payments. The user’s ATM card and PIN code are validated. Once the user is verified, they are proceeded to the transaction screen/menu. If a user is not verified, they are prompted to re-enter their PIN code. 3 consecutive erroneous PIN code entries will result in the blocking of ATM accounts</w:t>
            </w:r>
          </w:p>
        </w:tc>
      </w:tr>
      <w:tr w:rsidR="007D194C" w14:paraId="4C60E699" w14:textId="77777777">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72C87591" w14:textId="77777777" w:rsidR="007D194C" w:rsidRDefault="007D194C">
            <w:pPr>
              <w:spacing w:before="1" w:line="120" w:lineRule="exact"/>
              <w:rPr>
                <w:sz w:val="13"/>
                <w:szCs w:val="13"/>
              </w:rPr>
            </w:pPr>
          </w:p>
          <w:p w14:paraId="0F53294D" w14:textId="54218C17" w:rsidR="007D194C" w:rsidRDefault="00CE1DEB">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w:t>
            </w:r>
            <w:r w:rsidR="006B4AD7">
              <w:rPr>
                <w:rFonts w:ascii="Arial" w:eastAsia="Arial" w:hAnsi="Arial" w:cs="Arial"/>
                <w:b/>
                <w:i/>
              </w:rPr>
              <w:t xml:space="preserve"> </w:t>
            </w:r>
            <w:r w:rsidR="006B4AD7">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04641890" w14:textId="77777777" w:rsidR="007D194C" w:rsidRDefault="007D194C">
            <w:pPr>
              <w:spacing w:before="1" w:line="120" w:lineRule="exact"/>
              <w:rPr>
                <w:sz w:val="13"/>
                <w:szCs w:val="13"/>
              </w:rPr>
            </w:pPr>
          </w:p>
          <w:p w14:paraId="0F0EF886" w14:textId="19873308" w:rsidR="007D194C" w:rsidRDefault="00CE1DEB">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w:t>
            </w:r>
            <w:r w:rsidR="006B4AD7">
              <w:rPr>
                <w:rFonts w:ascii="Arial" w:eastAsia="Arial" w:hAnsi="Arial" w:cs="Arial"/>
                <w:b/>
                <w:i/>
              </w:rPr>
              <w:t xml:space="preserve"> ATM</w:t>
            </w:r>
          </w:p>
        </w:tc>
      </w:tr>
      <w:tr w:rsidR="007D194C" w14:paraId="08A3C117" w14:textId="77777777">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3C7B6515" w14:textId="77777777" w:rsidR="007D194C" w:rsidRDefault="007D194C">
            <w:pPr>
              <w:spacing w:before="3" w:line="120" w:lineRule="exact"/>
              <w:rPr>
                <w:sz w:val="13"/>
                <w:szCs w:val="13"/>
              </w:rPr>
            </w:pPr>
          </w:p>
          <w:p w14:paraId="64E1A6E0" w14:textId="3838639E" w:rsidR="007D194C" w:rsidRDefault="00CE1DEB">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w:t>
            </w:r>
            <w:r w:rsidR="006B4AD7">
              <w:rPr>
                <w:rFonts w:ascii="Arial" w:eastAsia="Arial" w:hAnsi="Arial" w:cs="Arial"/>
                <w:b/>
                <w:i/>
              </w:rPr>
              <w:t xml:space="preserve"> Management, user</w:t>
            </w:r>
          </w:p>
        </w:tc>
        <w:tc>
          <w:tcPr>
            <w:tcW w:w="6493" w:type="dxa"/>
            <w:tcBorders>
              <w:top w:val="single" w:sz="8" w:space="0" w:color="000000"/>
              <w:left w:val="single" w:sz="8" w:space="0" w:color="000000"/>
              <w:bottom w:val="single" w:sz="8" w:space="0" w:color="000000"/>
              <w:right w:val="single" w:sz="8" w:space="0" w:color="000000"/>
            </w:tcBorders>
          </w:tcPr>
          <w:p w14:paraId="3FCBCDD2" w14:textId="77777777" w:rsidR="007D194C" w:rsidRDefault="007D194C"/>
        </w:tc>
      </w:tr>
      <w:tr w:rsidR="007D194C" w14:paraId="2A5A826B" w14:textId="77777777">
        <w:trPr>
          <w:trHeight w:hRule="exact" w:val="1205"/>
        </w:trPr>
        <w:tc>
          <w:tcPr>
            <w:tcW w:w="9903" w:type="dxa"/>
            <w:gridSpan w:val="2"/>
            <w:tcBorders>
              <w:top w:val="nil"/>
              <w:left w:val="single" w:sz="8" w:space="0" w:color="000000"/>
              <w:bottom w:val="single" w:sz="8" w:space="0" w:color="000000"/>
              <w:right w:val="single" w:sz="8" w:space="0" w:color="000000"/>
            </w:tcBorders>
          </w:tcPr>
          <w:p w14:paraId="0D3353FE" w14:textId="77777777" w:rsidR="007D194C" w:rsidRDefault="007D194C">
            <w:pPr>
              <w:spacing w:before="1" w:line="140" w:lineRule="exact"/>
              <w:rPr>
                <w:sz w:val="14"/>
                <w:szCs w:val="14"/>
              </w:rPr>
            </w:pPr>
          </w:p>
          <w:p w14:paraId="0529F970" w14:textId="77777777" w:rsidR="007D194C" w:rsidRDefault="00CE1DEB">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36530013" w14:textId="77777777" w:rsidR="007D194C" w:rsidRDefault="007D194C">
            <w:pPr>
              <w:spacing w:line="120" w:lineRule="exact"/>
              <w:rPr>
                <w:sz w:val="12"/>
                <w:szCs w:val="12"/>
              </w:rPr>
            </w:pPr>
          </w:p>
          <w:p w14:paraId="2936B032" w14:textId="6D2EE190" w:rsidR="007D194C" w:rsidRDefault="00CE1DEB">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w:t>
            </w:r>
            <w:r w:rsidR="003D1C6C">
              <w:rPr>
                <w:rFonts w:ascii="Arial" w:eastAsia="Arial" w:hAnsi="Arial" w:cs="Arial"/>
                <w:b/>
                <w:i/>
              </w:rPr>
              <w:t xml:space="preserve"> NONE</w:t>
            </w:r>
          </w:p>
          <w:p w14:paraId="32123918" w14:textId="77777777" w:rsidR="007D194C" w:rsidRDefault="007D194C">
            <w:pPr>
              <w:spacing w:before="1" w:line="120" w:lineRule="exact"/>
              <w:rPr>
                <w:sz w:val="12"/>
                <w:szCs w:val="12"/>
              </w:rPr>
            </w:pPr>
          </w:p>
          <w:p w14:paraId="002519C6" w14:textId="72D3FEC6" w:rsidR="007D194C" w:rsidRDefault="00CE1DEB">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7D194C" w14:paraId="63351FB8" w14:textId="77777777">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6D4A1345" w14:textId="77777777" w:rsidR="007D194C" w:rsidRDefault="007D194C">
            <w:pPr>
              <w:spacing w:before="1" w:line="120" w:lineRule="exact"/>
              <w:rPr>
                <w:sz w:val="13"/>
                <w:szCs w:val="13"/>
              </w:rPr>
            </w:pPr>
          </w:p>
          <w:p w14:paraId="4DD22278" w14:textId="13C033C3" w:rsidR="007D194C" w:rsidRDefault="00CE1DEB">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r w:rsidR="006B4AD7">
              <w:rPr>
                <w:rFonts w:ascii="Arial" w:eastAsia="Arial" w:hAnsi="Arial" w:cs="Arial"/>
                <w:b/>
                <w:i/>
              </w:rPr>
              <w:t xml:space="preserve"> </w:t>
            </w:r>
            <w:r w:rsidR="006B4AD7">
              <w:rPr>
                <w:rFonts w:ascii="Arial" w:hAnsi="Arial" w:cs="Arial"/>
                <w:color w:val="000000"/>
              </w:rPr>
              <w:t>The user must have an ATM card</w:t>
            </w:r>
          </w:p>
          <w:p w14:paraId="11813EB9" w14:textId="77777777" w:rsidR="007D194C" w:rsidRDefault="007D194C">
            <w:pPr>
              <w:spacing w:before="6" w:line="120" w:lineRule="exact"/>
              <w:rPr>
                <w:sz w:val="12"/>
                <w:szCs w:val="12"/>
              </w:rPr>
            </w:pPr>
          </w:p>
          <w:p w14:paraId="264FEC9E" w14:textId="77777777" w:rsidR="007D194C" w:rsidRDefault="007D194C">
            <w:pPr>
              <w:ind w:left="436"/>
              <w:rPr>
                <w:rFonts w:ascii="Wingdings" w:eastAsia="Wingdings" w:hAnsi="Wingdings" w:cs="Wingdings"/>
              </w:rPr>
            </w:pPr>
          </w:p>
        </w:tc>
      </w:tr>
      <w:tr w:rsidR="00412C5D" w14:paraId="38D82A38" w14:textId="77777777">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C836C22" w14:textId="77777777" w:rsidR="00412C5D" w:rsidRDefault="00412C5D">
            <w:pPr>
              <w:spacing w:before="3" w:line="120" w:lineRule="exact"/>
              <w:rPr>
                <w:sz w:val="13"/>
                <w:szCs w:val="13"/>
              </w:rPr>
            </w:pPr>
          </w:p>
        </w:tc>
      </w:tr>
      <w:tr w:rsidR="007D194C" w14:paraId="2EB93202" w14:textId="77777777" w:rsidTr="006B4AD7">
        <w:trPr>
          <w:trHeight w:hRule="exact" w:val="2279"/>
        </w:trPr>
        <w:tc>
          <w:tcPr>
            <w:tcW w:w="9903" w:type="dxa"/>
            <w:gridSpan w:val="2"/>
            <w:tcBorders>
              <w:top w:val="single" w:sz="8" w:space="0" w:color="000000"/>
              <w:left w:val="single" w:sz="8" w:space="0" w:color="000000"/>
              <w:bottom w:val="single" w:sz="8" w:space="0" w:color="000000"/>
              <w:right w:val="single" w:sz="8" w:space="0" w:color="000000"/>
            </w:tcBorders>
          </w:tcPr>
          <w:p w14:paraId="080ECA23" w14:textId="77777777" w:rsidR="007D194C" w:rsidRDefault="007D194C">
            <w:pPr>
              <w:spacing w:before="3" w:line="120" w:lineRule="exact"/>
              <w:rPr>
                <w:sz w:val="13"/>
                <w:szCs w:val="13"/>
              </w:rPr>
            </w:pPr>
          </w:p>
          <w:p w14:paraId="3A6D5098" w14:textId="77777777" w:rsidR="007D194C" w:rsidRDefault="00CE1DEB">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0EB9B3AF" w14:textId="77777777" w:rsidR="007D194C" w:rsidRDefault="007D194C">
            <w:pPr>
              <w:spacing w:before="8" w:line="100" w:lineRule="exact"/>
              <w:rPr>
                <w:sz w:val="11"/>
                <w:szCs w:val="11"/>
              </w:rPr>
            </w:pPr>
          </w:p>
          <w:p w14:paraId="686EA1ED" w14:textId="6A4A1FE8" w:rsidR="006B4AD7" w:rsidRPr="006B4AD7" w:rsidRDefault="003D1C6C" w:rsidP="006B4AD7">
            <w:pPr>
              <w:pStyle w:val="NormalWeb"/>
              <w:spacing w:before="0" w:beforeAutospacing="0" w:after="0" w:afterAutospacing="0"/>
            </w:pPr>
            <w:r>
              <w:rPr>
                <w:rFonts w:ascii="Arial" w:hAnsi="Arial" w:cs="Arial"/>
                <w:color w:val="000000"/>
              </w:rPr>
              <w:t xml:space="preserve">- </w:t>
            </w:r>
            <w:r w:rsidR="006B4AD7" w:rsidRPr="006B4AD7">
              <w:rPr>
                <w:rFonts w:ascii="Arial" w:hAnsi="Arial" w:cs="Arial"/>
                <w:color w:val="000000"/>
              </w:rPr>
              <w:t>The user enters their ATM card</w:t>
            </w:r>
          </w:p>
          <w:p w14:paraId="2F234751" w14:textId="5A427F09" w:rsidR="007D194C" w:rsidRPr="006B4AD7" w:rsidRDefault="003D1C6C" w:rsidP="006B4AD7">
            <w:pPr>
              <w:rPr>
                <w:rFonts w:ascii="Arial" w:hAnsi="Arial" w:cs="Arial"/>
                <w:color w:val="000000"/>
                <w:sz w:val="24"/>
                <w:szCs w:val="24"/>
              </w:rPr>
            </w:pPr>
            <w:r>
              <w:rPr>
                <w:rFonts w:ascii="Arial" w:hAnsi="Arial" w:cs="Arial"/>
                <w:color w:val="000000"/>
                <w:sz w:val="24"/>
                <w:szCs w:val="24"/>
              </w:rPr>
              <w:t xml:space="preserve">- </w:t>
            </w:r>
            <w:r w:rsidR="006B4AD7" w:rsidRPr="006B4AD7">
              <w:rPr>
                <w:rFonts w:ascii="Arial" w:hAnsi="Arial" w:cs="Arial"/>
                <w:color w:val="000000"/>
                <w:sz w:val="24"/>
                <w:szCs w:val="24"/>
              </w:rPr>
              <w:t>The ATM verifies the card</w:t>
            </w:r>
          </w:p>
          <w:p w14:paraId="7CB4AB86" w14:textId="53AA047B" w:rsidR="006B4AD7" w:rsidRPr="006B4AD7" w:rsidRDefault="003D1C6C" w:rsidP="006B4AD7">
            <w:pPr>
              <w:pStyle w:val="NormalWeb"/>
              <w:spacing w:before="0" w:beforeAutospacing="0" w:after="0" w:afterAutospacing="0"/>
            </w:pPr>
            <w:r>
              <w:rPr>
                <w:rFonts w:ascii="Arial" w:hAnsi="Arial" w:cs="Arial"/>
                <w:b/>
                <w:bCs/>
                <w:color w:val="000000"/>
              </w:rPr>
              <w:t>-</w:t>
            </w:r>
            <w:r w:rsidR="006B4AD7" w:rsidRPr="006B4AD7">
              <w:rPr>
                <w:rFonts w:ascii="Arial" w:hAnsi="Arial" w:cs="Arial"/>
                <w:b/>
                <w:bCs/>
                <w:color w:val="000000"/>
              </w:rPr>
              <w:t> </w:t>
            </w:r>
            <w:r w:rsidR="006B4AD7" w:rsidRPr="006B4AD7">
              <w:rPr>
                <w:rFonts w:ascii="Arial" w:hAnsi="Arial" w:cs="Arial"/>
                <w:color w:val="000000"/>
              </w:rPr>
              <w:t>The user is prompted to enter the PIN code</w:t>
            </w:r>
          </w:p>
          <w:p w14:paraId="50294253" w14:textId="4C572A13" w:rsidR="006B4AD7" w:rsidRPr="006B4AD7" w:rsidRDefault="003D1C6C" w:rsidP="006B4AD7">
            <w:pPr>
              <w:rPr>
                <w:rFonts w:ascii="Arial" w:hAnsi="Arial" w:cs="Arial"/>
                <w:color w:val="000000"/>
                <w:sz w:val="24"/>
                <w:szCs w:val="24"/>
              </w:rPr>
            </w:pPr>
            <w:r>
              <w:rPr>
                <w:rFonts w:ascii="Arial" w:hAnsi="Arial" w:cs="Arial"/>
                <w:color w:val="000000"/>
                <w:sz w:val="24"/>
                <w:szCs w:val="24"/>
              </w:rPr>
              <w:t xml:space="preserve">- </w:t>
            </w:r>
            <w:r w:rsidR="006B4AD7" w:rsidRPr="006B4AD7">
              <w:rPr>
                <w:rFonts w:ascii="Arial" w:hAnsi="Arial" w:cs="Arial"/>
                <w:color w:val="000000"/>
                <w:sz w:val="24"/>
                <w:szCs w:val="24"/>
              </w:rPr>
              <w:t>The user enters the PIN code</w:t>
            </w:r>
          </w:p>
          <w:p w14:paraId="11321447" w14:textId="46F5F916" w:rsidR="006B4AD7" w:rsidRPr="006B4AD7" w:rsidRDefault="003D1C6C" w:rsidP="006B4AD7">
            <w:pPr>
              <w:pStyle w:val="NormalWeb"/>
              <w:spacing w:before="0" w:beforeAutospacing="0" w:after="0" w:afterAutospacing="0"/>
            </w:pPr>
            <w:r>
              <w:rPr>
                <w:rFonts w:ascii="Arial" w:hAnsi="Arial" w:cs="Arial"/>
                <w:b/>
                <w:bCs/>
                <w:color w:val="000000"/>
              </w:rPr>
              <w:t>-</w:t>
            </w:r>
            <w:r w:rsidR="006B4AD7" w:rsidRPr="006B4AD7">
              <w:rPr>
                <w:rFonts w:ascii="Arial" w:hAnsi="Arial" w:cs="Arial"/>
                <w:b/>
                <w:bCs/>
                <w:color w:val="000000"/>
              </w:rPr>
              <w:t> </w:t>
            </w:r>
            <w:r w:rsidR="006B4AD7" w:rsidRPr="006B4AD7">
              <w:rPr>
                <w:rFonts w:ascii="Arial" w:hAnsi="Arial" w:cs="Arial"/>
                <w:color w:val="000000"/>
              </w:rPr>
              <w:t>The ATM verifies the PIN code</w:t>
            </w:r>
          </w:p>
          <w:p w14:paraId="6A7BE97C" w14:textId="6A3D63C4" w:rsidR="006B4AD7" w:rsidRPr="006B4AD7" w:rsidRDefault="006B4AD7" w:rsidP="006B4AD7">
            <w:pPr>
              <w:rPr>
                <w:rFonts w:ascii="Arial" w:hAnsi="Arial" w:cs="Arial"/>
                <w:color w:val="000000"/>
              </w:rPr>
            </w:pPr>
          </w:p>
        </w:tc>
      </w:tr>
      <w:tr w:rsidR="007D194C" w14:paraId="612D228B" w14:textId="77777777" w:rsidTr="003D1C6C">
        <w:trPr>
          <w:trHeight w:hRule="exact" w:val="2981"/>
        </w:trPr>
        <w:tc>
          <w:tcPr>
            <w:tcW w:w="9903" w:type="dxa"/>
            <w:gridSpan w:val="2"/>
            <w:tcBorders>
              <w:top w:val="single" w:sz="8" w:space="0" w:color="000000"/>
              <w:left w:val="single" w:sz="8" w:space="0" w:color="000000"/>
              <w:bottom w:val="single" w:sz="8" w:space="0" w:color="000000"/>
              <w:right w:val="single" w:sz="8" w:space="0" w:color="000000"/>
            </w:tcBorders>
          </w:tcPr>
          <w:p w14:paraId="11C04927" w14:textId="5D0C07F3" w:rsidR="007D194C" w:rsidRDefault="007D194C">
            <w:pPr>
              <w:spacing w:before="4" w:line="120" w:lineRule="exact"/>
              <w:rPr>
                <w:sz w:val="13"/>
                <w:szCs w:val="13"/>
              </w:rPr>
            </w:pPr>
          </w:p>
          <w:p w14:paraId="3199E4FF" w14:textId="77F2DDCE" w:rsidR="003D1C6C" w:rsidRDefault="003D1C6C">
            <w:pPr>
              <w:spacing w:before="4" w:line="120" w:lineRule="exact"/>
              <w:rPr>
                <w:sz w:val="13"/>
                <w:szCs w:val="13"/>
              </w:rPr>
            </w:pPr>
          </w:p>
          <w:p w14:paraId="3B341981" w14:textId="58C33278" w:rsidR="003D1C6C" w:rsidRDefault="003D1C6C">
            <w:pPr>
              <w:spacing w:before="4" w:line="120" w:lineRule="exact"/>
              <w:rPr>
                <w:sz w:val="13"/>
                <w:szCs w:val="13"/>
              </w:rPr>
            </w:pPr>
          </w:p>
          <w:p w14:paraId="5373FFCE" w14:textId="2429765A" w:rsidR="003D1C6C" w:rsidRDefault="003D1C6C">
            <w:pPr>
              <w:spacing w:before="4" w:line="120" w:lineRule="exact"/>
              <w:rPr>
                <w:sz w:val="13"/>
                <w:szCs w:val="13"/>
              </w:rPr>
            </w:pPr>
          </w:p>
          <w:p w14:paraId="65AE1F7A" w14:textId="77777777" w:rsidR="003D1C6C" w:rsidRDefault="003D1C6C">
            <w:pPr>
              <w:spacing w:before="4" w:line="120" w:lineRule="exact"/>
              <w:rPr>
                <w:sz w:val="13"/>
                <w:szCs w:val="13"/>
              </w:rPr>
            </w:pPr>
          </w:p>
          <w:p w14:paraId="18C30927" w14:textId="77777777" w:rsidR="007D194C" w:rsidRDefault="00CE1DEB">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0D42E88D" w14:textId="77777777" w:rsidR="007D194C" w:rsidRDefault="007D194C">
            <w:pPr>
              <w:spacing w:before="6" w:line="100" w:lineRule="exact"/>
              <w:rPr>
                <w:sz w:val="11"/>
                <w:szCs w:val="11"/>
              </w:rPr>
            </w:pPr>
          </w:p>
          <w:p w14:paraId="202B0F92" w14:textId="63FA81C8" w:rsidR="006B4AD7" w:rsidRPr="006B4AD7" w:rsidRDefault="006B4AD7" w:rsidP="006B4AD7">
            <w:pPr>
              <w:pStyle w:val="NormalWeb"/>
              <w:spacing w:before="0" w:beforeAutospacing="0" w:after="0" w:afterAutospacing="0"/>
            </w:pPr>
            <w:r w:rsidRPr="006B4AD7">
              <w:rPr>
                <w:rFonts w:ascii="Arial" w:hAnsi="Arial" w:cs="Arial"/>
                <w:color w:val="000000"/>
              </w:rPr>
              <w:t>The user has entered an invalid card, the user is prompted to enter a valid card and the bank is informed about this activity.</w:t>
            </w:r>
          </w:p>
          <w:p w14:paraId="71B411FF" w14:textId="05C6414D" w:rsidR="007D194C" w:rsidRPr="006B4AD7" w:rsidRDefault="003D1C6C" w:rsidP="003D1C6C">
            <w:pPr>
              <w:rPr>
                <w:rFonts w:ascii="Arial" w:hAnsi="Arial" w:cs="Arial"/>
                <w:color w:val="000000"/>
                <w:sz w:val="24"/>
                <w:szCs w:val="24"/>
              </w:rPr>
            </w:pPr>
            <w:r>
              <w:rPr>
                <w:rFonts w:ascii="Arial" w:hAnsi="Arial" w:cs="Arial"/>
                <w:color w:val="000000"/>
                <w:sz w:val="24"/>
                <w:szCs w:val="24"/>
              </w:rPr>
              <w:t>T</w:t>
            </w:r>
            <w:r w:rsidR="006B4AD7" w:rsidRPr="006B4AD7">
              <w:rPr>
                <w:rFonts w:ascii="Arial" w:hAnsi="Arial" w:cs="Arial"/>
                <w:color w:val="000000"/>
                <w:sz w:val="24"/>
                <w:szCs w:val="24"/>
              </w:rPr>
              <w:t>he user enters an invalid PIN and the user is prompted to enter the correct PIN.</w:t>
            </w:r>
          </w:p>
          <w:p w14:paraId="6E57F9B6" w14:textId="21C3EADC" w:rsidR="003D1C6C" w:rsidRDefault="006B4AD7" w:rsidP="006B4AD7">
            <w:pPr>
              <w:pStyle w:val="NormalWeb"/>
              <w:spacing w:before="0" w:beforeAutospacing="0" w:after="0" w:afterAutospacing="0"/>
              <w:rPr>
                <w:rFonts w:ascii="Arial" w:hAnsi="Arial" w:cs="Arial"/>
                <w:color w:val="000000"/>
              </w:rPr>
            </w:pPr>
            <w:r w:rsidRPr="006B4AD7">
              <w:rPr>
                <w:rFonts w:ascii="Arial" w:hAnsi="Arial" w:cs="Arial"/>
                <w:color w:val="000000"/>
              </w:rPr>
              <w:t xml:space="preserve">The user enters the wrong PIN code again. They are then prompted to re-enter the PIN </w:t>
            </w:r>
          </w:p>
          <w:p w14:paraId="0154489A" w14:textId="40139F12" w:rsidR="006B4AD7" w:rsidRPr="006B4AD7" w:rsidRDefault="006B4AD7" w:rsidP="006B4AD7">
            <w:pPr>
              <w:pStyle w:val="NormalWeb"/>
              <w:spacing w:before="0" w:beforeAutospacing="0" w:after="0" w:afterAutospacing="0"/>
            </w:pPr>
            <w:r w:rsidRPr="006B4AD7">
              <w:rPr>
                <w:rFonts w:ascii="Arial" w:hAnsi="Arial" w:cs="Arial"/>
                <w:color w:val="000000"/>
              </w:rPr>
              <w:t>code.</w:t>
            </w:r>
            <w:r w:rsidRPr="006B4AD7">
              <w:rPr>
                <w:rFonts w:ascii="Arial" w:hAnsi="Arial" w:cs="Arial"/>
                <w:color w:val="000000"/>
              </w:rPr>
              <w:br/>
              <w:t>The user enters the wrong PIN code again. The ATM card is blocked and the bank is informed to investigate and resolve this issue.</w:t>
            </w:r>
          </w:p>
          <w:p w14:paraId="5AE0125B" w14:textId="1971F0EC" w:rsidR="006B4AD7" w:rsidRDefault="006B4AD7">
            <w:pPr>
              <w:ind w:left="76"/>
              <w:rPr>
                <w:rFonts w:ascii="Arial" w:eastAsia="Arial" w:hAnsi="Arial" w:cs="Arial"/>
              </w:rPr>
            </w:pPr>
          </w:p>
        </w:tc>
      </w:tr>
      <w:tr w:rsidR="007D194C" w14:paraId="56D99048" w14:textId="77777777">
        <w:trPr>
          <w:trHeight w:hRule="exact" w:val="857"/>
        </w:trPr>
        <w:tc>
          <w:tcPr>
            <w:tcW w:w="9903" w:type="dxa"/>
            <w:gridSpan w:val="2"/>
            <w:tcBorders>
              <w:top w:val="single" w:sz="8" w:space="0" w:color="000000"/>
              <w:left w:val="single" w:sz="8" w:space="0" w:color="000000"/>
              <w:bottom w:val="single" w:sz="8" w:space="0" w:color="000000"/>
              <w:right w:val="single" w:sz="8" w:space="0" w:color="000000"/>
            </w:tcBorders>
          </w:tcPr>
          <w:p w14:paraId="1B932782" w14:textId="77777777" w:rsidR="007D194C" w:rsidRDefault="007D194C">
            <w:pPr>
              <w:spacing w:before="3" w:line="120" w:lineRule="exact"/>
              <w:rPr>
                <w:sz w:val="13"/>
                <w:szCs w:val="13"/>
              </w:rPr>
            </w:pPr>
          </w:p>
          <w:p w14:paraId="775F671D" w14:textId="5A72DE1E" w:rsidR="007D194C" w:rsidRDefault="00CE1DEB">
            <w:pPr>
              <w:ind w:left="76"/>
              <w:rPr>
                <w:rFonts w:ascii="Arial" w:eastAsia="Arial" w:hAnsi="Arial" w:cs="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r w:rsidR="006B4AD7">
              <w:rPr>
                <w:rFonts w:ascii="Arial" w:eastAsia="Arial" w:hAnsi="Arial" w:cs="Arial"/>
                <w:b/>
                <w:i/>
              </w:rPr>
              <w:t xml:space="preserve"> </w:t>
            </w:r>
            <w:r w:rsidR="006B4AD7">
              <w:rPr>
                <w:rFonts w:ascii="Arial" w:hAnsi="Arial" w:cs="Arial"/>
                <w:color w:val="000000"/>
              </w:rPr>
              <w:t>The login activity is recorded and added to the user record.</w:t>
            </w:r>
          </w:p>
          <w:p w14:paraId="2203A8EA" w14:textId="77777777" w:rsidR="007D194C" w:rsidRDefault="007D194C">
            <w:pPr>
              <w:spacing w:before="6" w:line="120" w:lineRule="exact"/>
              <w:rPr>
                <w:sz w:val="12"/>
                <w:szCs w:val="12"/>
              </w:rPr>
            </w:pPr>
          </w:p>
          <w:p w14:paraId="0173E9B6" w14:textId="77777777" w:rsidR="007D194C" w:rsidRDefault="007D194C">
            <w:pPr>
              <w:ind w:left="436"/>
              <w:rPr>
                <w:rFonts w:ascii="Wingdings" w:eastAsia="Wingdings" w:hAnsi="Wingdings" w:cs="Wingdings"/>
              </w:rPr>
            </w:pPr>
          </w:p>
        </w:tc>
      </w:tr>
    </w:tbl>
    <w:p w14:paraId="3C6145C6" w14:textId="7BD5A280" w:rsidR="007D194C" w:rsidRDefault="007D194C"/>
    <w:p w14:paraId="4DC80841" w14:textId="0DF173EB" w:rsidR="00870CFB" w:rsidRDefault="00870CFB"/>
    <w:p w14:paraId="18BA8FCB" w14:textId="0E6A2509" w:rsidR="00870CFB" w:rsidRDefault="00870CFB" w:rsidP="00870CF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2</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Withdraw Cash</w:t>
      </w:r>
    </w:p>
    <w:p w14:paraId="02F8AABC" w14:textId="77777777" w:rsidR="00870CFB" w:rsidRDefault="00870CFB"/>
    <w:p w14:paraId="78153F3A" w14:textId="77777777" w:rsidR="006B4AD7" w:rsidRDefault="006B4AD7"/>
    <w:p w14:paraId="230E5793" w14:textId="77777777" w:rsidR="006B4AD7" w:rsidRDefault="006B4AD7"/>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6B4AD7" w14:paraId="0CFC3B95"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842756B" w14:textId="77777777" w:rsidR="006B4AD7" w:rsidRDefault="006B4AD7" w:rsidP="00E458C1">
            <w:pPr>
              <w:spacing w:before="4" w:line="120" w:lineRule="exact"/>
              <w:rPr>
                <w:sz w:val="13"/>
                <w:szCs w:val="13"/>
              </w:rPr>
            </w:pPr>
          </w:p>
          <w:p w14:paraId="289F93F7" w14:textId="77777777" w:rsidR="006B4AD7" w:rsidRDefault="006B4AD7"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6B4AD7" w14:paraId="29BA139E"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4386763B" w14:textId="77777777" w:rsidR="006B4AD7" w:rsidRDefault="006B4AD7" w:rsidP="00E458C1">
            <w:pPr>
              <w:spacing w:before="1" w:line="120" w:lineRule="exact"/>
              <w:rPr>
                <w:sz w:val="13"/>
                <w:szCs w:val="13"/>
              </w:rPr>
            </w:pPr>
          </w:p>
          <w:p w14:paraId="18728AA1" w14:textId="77777777" w:rsidR="006B4AD7" w:rsidRDefault="006B4AD7"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7D3D0A1E" w14:textId="714863CC" w:rsidR="006B4AD7" w:rsidRDefault="006B4AD7" w:rsidP="00E458C1">
            <w:r>
              <w:t xml:space="preserve"> </w:t>
            </w:r>
            <w:r>
              <w:rPr>
                <w:rFonts w:ascii="Arial" w:hAnsi="Arial" w:cs="Arial"/>
                <w:color w:val="000000"/>
              </w:rPr>
              <w:t>Cash withdrawal</w:t>
            </w:r>
          </w:p>
        </w:tc>
      </w:tr>
      <w:tr w:rsidR="006B4AD7" w14:paraId="2DB83681" w14:textId="77777777" w:rsidTr="00E10241">
        <w:trPr>
          <w:trHeight w:hRule="exact" w:val="2099"/>
        </w:trPr>
        <w:tc>
          <w:tcPr>
            <w:tcW w:w="9903" w:type="dxa"/>
            <w:gridSpan w:val="2"/>
            <w:tcBorders>
              <w:top w:val="nil"/>
              <w:left w:val="single" w:sz="8" w:space="0" w:color="000000"/>
              <w:bottom w:val="nil"/>
              <w:right w:val="single" w:sz="8" w:space="0" w:color="000000"/>
            </w:tcBorders>
          </w:tcPr>
          <w:p w14:paraId="628F4B78" w14:textId="77777777" w:rsidR="006B4AD7" w:rsidRDefault="006B4AD7" w:rsidP="00E458C1">
            <w:pPr>
              <w:spacing w:before="4" w:line="140" w:lineRule="exact"/>
              <w:rPr>
                <w:sz w:val="14"/>
                <w:szCs w:val="14"/>
              </w:rPr>
            </w:pPr>
          </w:p>
          <w:p w14:paraId="130B06EF" w14:textId="77777777" w:rsidR="006B4AD7" w:rsidRDefault="006B4AD7"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6BE6FDCB" w14:textId="77777777" w:rsidR="006B4AD7" w:rsidRDefault="006B4AD7" w:rsidP="006B4AD7">
            <w:pPr>
              <w:pStyle w:val="NormalWeb"/>
            </w:pPr>
            <w:r>
              <w:rPr>
                <w:rFonts w:ascii="Arial" w:hAnsi="Arial" w:cs="Arial"/>
                <w:color w:val="000000"/>
              </w:rPr>
              <w:t>This use case defines the user as selecting the cash withdrawal option from the transaction menu/screen. After doing so the user is prompted to enter the amount they want to withdraw. The entered amount is verified whether it is a multiple of 500 and is less than the current balance. If it conforms with the criteria, the user gets the amount.</w:t>
            </w:r>
          </w:p>
          <w:p w14:paraId="2E4F27D7" w14:textId="36451388" w:rsidR="006B4AD7" w:rsidRDefault="006B4AD7" w:rsidP="00E458C1">
            <w:pPr>
              <w:ind w:left="76"/>
              <w:rPr>
                <w:rFonts w:ascii="Arial" w:eastAsia="Arial" w:hAnsi="Arial" w:cs="Arial"/>
              </w:rPr>
            </w:pPr>
          </w:p>
        </w:tc>
      </w:tr>
      <w:tr w:rsidR="006B4AD7" w14:paraId="09CF9F18" w14:textId="77777777" w:rsidTr="00E458C1">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0F0FACB6" w14:textId="77777777" w:rsidR="006B4AD7" w:rsidRDefault="006B4AD7" w:rsidP="00E458C1">
            <w:pPr>
              <w:spacing w:before="1" w:line="120" w:lineRule="exact"/>
              <w:rPr>
                <w:sz w:val="13"/>
                <w:szCs w:val="13"/>
              </w:rPr>
            </w:pPr>
          </w:p>
          <w:p w14:paraId="67617E48" w14:textId="77777777" w:rsidR="006B4AD7" w:rsidRDefault="006B4AD7"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22368AE4" w14:textId="77777777" w:rsidR="006B4AD7" w:rsidRDefault="006B4AD7" w:rsidP="00E458C1">
            <w:pPr>
              <w:spacing w:before="1" w:line="120" w:lineRule="exact"/>
              <w:rPr>
                <w:sz w:val="13"/>
                <w:szCs w:val="13"/>
              </w:rPr>
            </w:pPr>
          </w:p>
          <w:p w14:paraId="217B1489" w14:textId="77777777" w:rsidR="006B4AD7" w:rsidRDefault="006B4AD7"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6B4AD7" w14:paraId="0F58D5C6"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7D170E97" w14:textId="77777777" w:rsidR="006B4AD7" w:rsidRDefault="006B4AD7" w:rsidP="00E458C1">
            <w:pPr>
              <w:spacing w:before="3" w:line="120" w:lineRule="exact"/>
              <w:rPr>
                <w:sz w:val="13"/>
                <w:szCs w:val="13"/>
              </w:rPr>
            </w:pPr>
          </w:p>
          <w:p w14:paraId="7897C3DE" w14:textId="77777777" w:rsidR="006B4AD7" w:rsidRDefault="006B4AD7"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71421627" w14:textId="77777777" w:rsidR="006B4AD7" w:rsidRDefault="006B4AD7" w:rsidP="00E458C1"/>
        </w:tc>
      </w:tr>
      <w:tr w:rsidR="006B4AD7" w14:paraId="12EAE545"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E0DCD4B" w14:textId="77777777" w:rsidR="006B4AD7" w:rsidRDefault="006B4AD7" w:rsidP="00E458C1">
            <w:pPr>
              <w:spacing w:before="1" w:line="140" w:lineRule="exact"/>
              <w:rPr>
                <w:sz w:val="14"/>
                <w:szCs w:val="14"/>
              </w:rPr>
            </w:pPr>
          </w:p>
          <w:p w14:paraId="52899135" w14:textId="77777777" w:rsidR="006B4AD7" w:rsidRDefault="006B4AD7"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02948BBA" w14:textId="77777777" w:rsidR="006B4AD7" w:rsidRDefault="006B4AD7" w:rsidP="00E458C1">
            <w:pPr>
              <w:spacing w:line="120" w:lineRule="exact"/>
              <w:rPr>
                <w:sz w:val="12"/>
                <w:szCs w:val="12"/>
              </w:rPr>
            </w:pPr>
          </w:p>
          <w:p w14:paraId="17C12083" w14:textId="03BC8450" w:rsidR="006B4AD7" w:rsidRDefault="006B4AD7"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w:t>
            </w:r>
            <w:r w:rsidR="00E10241">
              <w:rPr>
                <w:rFonts w:ascii="Arial" w:eastAsia="Arial" w:hAnsi="Arial" w:cs="Arial"/>
                <w:b/>
                <w:i/>
              </w:rPr>
              <w:t xml:space="preserve"> Login</w:t>
            </w:r>
            <w:r w:rsidR="00627297">
              <w:rPr>
                <w:rFonts w:ascii="Arial" w:eastAsia="Arial" w:hAnsi="Arial" w:cs="Arial"/>
                <w:b/>
                <w:i/>
              </w:rPr>
              <w:t>, check balance</w:t>
            </w:r>
          </w:p>
          <w:p w14:paraId="6708EF12" w14:textId="77777777" w:rsidR="006B4AD7" w:rsidRDefault="006B4AD7" w:rsidP="00E458C1">
            <w:pPr>
              <w:spacing w:before="1" w:line="120" w:lineRule="exact"/>
              <w:rPr>
                <w:sz w:val="12"/>
                <w:szCs w:val="12"/>
              </w:rPr>
            </w:pPr>
          </w:p>
          <w:p w14:paraId="5CC88032" w14:textId="2E3E51C1" w:rsidR="006B4AD7" w:rsidRDefault="006B4AD7"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6B4AD7" w14:paraId="77CBCC3D"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586A3925" w14:textId="77777777" w:rsidR="006B4AD7" w:rsidRDefault="006B4AD7" w:rsidP="00E458C1">
            <w:pPr>
              <w:spacing w:before="1" w:line="120" w:lineRule="exact"/>
              <w:rPr>
                <w:sz w:val="13"/>
                <w:szCs w:val="13"/>
              </w:rPr>
            </w:pPr>
          </w:p>
          <w:p w14:paraId="7E1F194E" w14:textId="5CFD3C06" w:rsidR="006B4AD7" w:rsidRDefault="006B4AD7"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r w:rsidR="00E10241">
              <w:rPr>
                <w:rFonts w:ascii="Arial" w:hAnsi="Arial" w:cs="Arial"/>
                <w:color w:val="000000"/>
              </w:rPr>
              <w:t xml:space="preserve"> and select cash withdrawal</w:t>
            </w:r>
          </w:p>
          <w:p w14:paraId="0A1AAF83" w14:textId="77777777" w:rsidR="006B4AD7" w:rsidRDefault="006B4AD7" w:rsidP="00E458C1">
            <w:pPr>
              <w:spacing w:before="6" w:line="120" w:lineRule="exact"/>
              <w:rPr>
                <w:sz w:val="12"/>
                <w:szCs w:val="12"/>
              </w:rPr>
            </w:pPr>
          </w:p>
          <w:p w14:paraId="3CCBF6E7" w14:textId="77777777" w:rsidR="006B4AD7" w:rsidRDefault="006B4AD7" w:rsidP="00E458C1">
            <w:pPr>
              <w:ind w:left="436"/>
              <w:rPr>
                <w:rFonts w:ascii="Wingdings" w:eastAsia="Wingdings" w:hAnsi="Wingdings" w:cs="Wingdings"/>
              </w:rPr>
            </w:pPr>
          </w:p>
        </w:tc>
      </w:tr>
      <w:tr w:rsidR="006B4AD7" w14:paraId="727F1427"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60673592" w14:textId="77777777" w:rsidR="006B4AD7" w:rsidRDefault="006B4AD7" w:rsidP="00E458C1">
            <w:pPr>
              <w:spacing w:before="3" w:line="120" w:lineRule="exact"/>
              <w:rPr>
                <w:sz w:val="13"/>
                <w:szCs w:val="13"/>
              </w:rPr>
            </w:pPr>
          </w:p>
        </w:tc>
      </w:tr>
      <w:tr w:rsidR="006B4AD7" w14:paraId="11901702" w14:textId="77777777" w:rsidTr="00E458C1">
        <w:trPr>
          <w:trHeight w:hRule="exact" w:val="2279"/>
        </w:trPr>
        <w:tc>
          <w:tcPr>
            <w:tcW w:w="9903" w:type="dxa"/>
            <w:gridSpan w:val="2"/>
            <w:tcBorders>
              <w:top w:val="single" w:sz="8" w:space="0" w:color="000000"/>
              <w:left w:val="single" w:sz="8" w:space="0" w:color="000000"/>
              <w:bottom w:val="single" w:sz="8" w:space="0" w:color="000000"/>
              <w:right w:val="single" w:sz="8" w:space="0" w:color="000000"/>
            </w:tcBorders>
          </w:tcPr>
          <w:p w14:paraId="10350E83" w14:textId="49E1E851" w:rsidR="006B4AD7" w:rsidRDefault="006B4AD7" w:rsidP="00E458C1">
            <w:pPr>
              <w:spacing w:before="3" w:line="120" w:lineRule="exact"/>
              <w:rPr>
                <w:sz w:val="13"/>
                <w:szCs w:val="13"/>
              </w:rPr>
            </w:pPr>
          </w:p>
          <w:p w14:paraId="7A9A44F6" w14:textId="0B5493E5" w:rsidR="003D1C6C" w:rsidRDefault="003D1C6C" w:rsidP="00E458C1">
            <w:pPr>
              <w:spacing w:before="3" w:line="120" w:lineRule="exact"/>
              <w:rPr>
                <w:sz w:val="13"/>
                <w:szCs w:val="13"/>
              </w:rPr>
            </w:pPr>
          </w:p>
          <w:p w14:paraId="46BA7BDA" w14:textId="7B2E34DB" w:rsidR="003D1C6C" w:rsidRDefault="003D1C6C" w:rsidP="00E458C1">
            <w:pPr>
              <w:spacing w:before="3" w:line="120" w:lineRule="exact"/>
              <w:rPr>
                <w:sz w:val="13"/>
                <w:szCs w:val="13"/>
              </w:rPr>
            </w:pPr>
          </w:p>
          <w:p w14:paraId="36AEAD85" w14:textId="77777777" w:rsidR="003D1C6C" w:rsidRDefault="003D1C6C" w:rsidP="00E458C1">
            <w:pPr>
              <w:spacing w:before="3" w:line="120" w:lineRule="exact"/>
              <w:rPr>
                <w:sz w:val="13"/>
                <w:szCs w:val="13"/>
              </w:rPr>
            </w:pPr>
          </w:p>
          <w:p w14:paraId="5E7A7242" w14:textId="77777777" w:rsidR="006B4AD7" w:rsidRDefault="006B4AD7"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1A7E306F" w14:textId="77777777" w:rsidR="006B4AD7" w:rsidRDefault="006B4AD7" w:rsidP="00E458C1">
            <w:pPr>
              <w:spacing w:before="8" w:line="100" w:lineRule="exact"/>
              <w:rPr>
                <w:sz w:val="11"/>
                <w:szCs w:val="11"/>
              </w:rPr>
            </w:pPr>
          </w:p>
          <w:p w14:paraId="48B8F9F6" w14:textId="16279433" w:rsidR="00E10241" w:rsidRDefault="003D1C6C" w:rsidP="003D1C6C">
            <w:pPr>
              <w:pStyle w:val="NormalWeb"/>
              <w:spacing w:before="0" w:beforeAutospacing="0" w:after="0" w:afterAutospacing="0"/>
            </w:pPr>
            <w:r>
              <w:rPr>
                <w:rFonts w:ascii="Arial" w:hAnsi="Arial" w:cs="Arial"/>
                <w:color w:val="000000"/>
              </w:rPr>
              <w:t>-</w:t>
            </w:r>
            <w:r w:rsidR="00E10241">
              <w:rPr>
                <w:rFonts w:ascii="Arial" w:hAnsi="Arial" w:cs="Arial"/>
                <w:color w:val="000000"/>
              </w:rPr>
              <w:t>The user selects the cash withdrawal option</w:t>
            </w:r>
          </w:p>
          <w:p w14:paraId="0FBFC1F1" w14:textId="076D15B6"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ATM asks for the amount</w:t>
            </w:r>
          </w:p>
          <w:p w14:paraId="656F43DB" w14:textId="7EE6AEE5"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enters the amount</w:t>
            </w:r>
          </w:p>
          <w:p w14:paraId="6EEA1E77" w14:textId="72D087D7" w:rsidR="006B4AD7" w:rsidRDefault="003D1C6C" w:rsidP="00E10241">
            <w:pPr>
              <w:pStyle w:val="NormalWeb"/>
              <w:spacing w:before="0" w:beforeAutospacing="0" w:after="0" w:afterAutospacing="0"/>
              <w:rPr>
                <w:rFonts w:ascii="Arial" w:hAnsi="Arial" w:cs="Arial"/>
                <w:color w:val="000000"/>
              </w:rPr>
            </w:pPr>
            <w:r>
              <w:rPr>
                <w:rFonts w:ascii="Arial" w:hAnsi="Arial" w:cs="Arial"/>
                <w:color w:val="000000"/>
              </w:rPr>
              <w:t>-</w:t>
            </w:r>
            <w:r w:rsidR="00E10241">
              <w:rPr>
                <w:rFonts w:ascii="Arial" w:hAnsi="Arial" w:cs="Arial"/>
                <w:color w:val="000000"/>
              </w:rPr>
              <w:t>The amount is validated </w:t>
            </w:r>
          </w:p>
          <w:p w14:paraId="730117DF" w14:textId="0288C778"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amount is given to the user after the validation</w:t>
            </w:r>
          </w:p>
          <w:p w14:paraId="4866246C" w14:textId="731B070B" w:rsidR="00E10241" w:rsidRPr="006B4AD7" w:rsidRDefault="00E10241" w:rsidP="00E10241">
            <w:pPr>
              <w:pStyle w:val="NormalWeb"/>
              <w:spacing w:before="0" w:beforeAutospacing="0" w:after="0" w:afterAutospacing="0"/>
              <w:rPr>
                <w:rFonts w:ascii="Arial" w:hAnsi="Arial" w:cs="Arial"/>
                <w:color w:val="000000"/>
              </w:rPr>
            </w:pPr>
          </w:p>
        </w:tc>
      </w:tr>
      <w:tr w:rsidR="006B4AD7" w14:paraId="456B5FC0" w14:textId="77777777" w:rsidTr="00E458C1">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5FCF5E0C" w14:textId="77777777" w:rsidR="006B4AD7" w:rsidRDefault="006B4AD7" w:rsidP="00E458C1">
            <w:pPr>
              <w:spacing w:before="4" w:line="120" w:lineRule="exact"/>
              <w:rPr>
                <w:sz w:val="13"/>
                <w:szCs w:val="13"/>
              </w:rPr>
            </w:pPr>
          </w:p>
          <w:p w14:paraId="3157E6A6" w14:textId="77777777" w:rsidR="006B4AD7" w:rsidRDefault="006B4AD7"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1438448D" w14:textId="77777777" w:rsidR="006B4AD7" w:rsidRDefault="006B4AD7" w:rsidP="00E458C1">
            <w:pPr>
              <w:spacing w:before="6" w:line="100" w:lineRule="exact"/>
              <w:rPr>
                <w:sz w:val="11"/>
                <w:szCs w:val="11"/>
              </w:rPr>
            </w:pPr>
          </w:p>
          <w:p w14:paraId="067BDA32" w14:textId="77777777" w:rsidR="00E10241" w:rsidRDefault="006B4AD7" w:rsidP="00E10241">
            <w:pPr>
              <w:pStyle w:val="NormalWeb"/>
              <w:spacing w:before="0" w:beforeAutospacing="0" w:after="0" w:afterAutospacing="0"/>
            </w:pPr>
            <w:r>
              <w:rPr>
                <w:rFonts w:ascii="Arial" w:hAnsi="Arial" w:cs="Arial"/>
                <w:color w:val="000000"/>
              </w:rPr>
              <w:t> </w:t>
            </w:r>
            <w:r w:rsidR="00E10241">
              <w:rPr>
                <w:rFonts w:ascii="Arial" w:hAnsi="Arial" w:cs="Arial"/>
                <w:color w:val="000000"/>
              </w:rPr>
              <w:t>The user has entered an invalid amount, either it is not multiple of 500 or the amount is greater than or equal to the current balance.</w:t>
            </w:r>
          </w:p>
          <w:p w14:paraId="1845B632" w14:textId="586E71A6" w:rsidR="006B4AD7" w:rsidRDefault="006B4AD7" w:rsidP="00E10241">
            <w:pPr>
              <w:pStyle w:val="NormalWeb"/>
              <w:spacing w:before="0" w:beforeAutospacing="0" w:after="0" w:afterAutospacing="0"/>
              <w:rPr>
                <w:rFonts w:ascii="Arial" w:eastAsia="Arial" w:hAnsi="Arial" w:cs="Arial"/>
              </w:rPr>
            </w:pPr>
          </w:p>
        </w:tc>
      </w:tr>
      <w:tr w:rsidR="006B4AD7" w14:paraId="038B50B9" w14:textId="77777777" w:rsidTr="00E1024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43451C72" w14:textId="77777777" w:rsidR="006B4AD7" w:rsidRDefault="006B4AD7" w:rsidP="00E458C1">
            <w:pPr>
              <w:spacing w:before="3" w:line="120" w:lineRule="exact"/>
              <w:rPr>
                <w:sz w:val="13"/>
                <w:szCs w:val="13"/>
              </w:rPr>
            </w:pPr>
          </w:p>
          <w:p w14:paraId="008A9C69" w14:textId="77777777" w:rsidR="00E10241" w:rsidRPr="00E10241" w:rsidRDefault="006B4AD7" w:rsidP="00E458C1">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032C6EAB" w14:textId="77777777" w:rsidR="00E10241" w:rsidRDefault="00E10241" w:rsidP="00E10241">
            <w:pPr>
              <w:pStyle w:val="NormalWeb"/>
            </w:pPr>
            <w:r>
              <w:rPr>
                <w:rFonts w:ascii="Arial" w:hAnsi="Arial" w:cs="Arial"/>
                <w:color w:val="000000"/>
              </w:rPr>
              <w:t>The transaction is recorded to show it to the user at the end of the month bank statement.</w:t>
            </w:r>
          </w:p>
          <w:p w14:paraId="4D611722" w14:textId="67D8BAFE" w:rsidR="006B4AD7" w:rsidRPr="00E10241" w:rsidRDefault="006B4AD7" w:rsidP="00E458C1">
            <w:pPr>
              <w:ind w:left="76"/>
              <w:rPr>
                <w:rFonts w:eastAsia="Arial"/>
              </w:rPr>
            </w:pPr>
          </w:p>
          <w:p w14:paraId="20C14566" w14:textId="77777777" w:rsidR="006B4AD7" w:rsidRDefault="006B4AD7" w:rsidP="00E458C1">
            <w:pPr>
              <w:spacing w:before="6" w:line="120" w:lineRule="exact"/>
              <w:rPr>
                <w:sz w:val="12"/>
                <w:szCs w:val="12"/>
              </w:rPr>
            </w:pPr>
          </w:p>
          <w:p w14:paraId="31902FEC" w14:textId="77777777" w:rsidR="006B4AD7" w:rsidRDefault="006B4AD7" w:rsidP="00E458C1">
            <w:pPr>
              <w:ind w:left="436"/>
              <w:rPr>
                <w:rFonts w:ascii="Wingdings" w:eastAsia="Wingdings" w:hAnsi="Wingdings" w:cs="Wingdings"/>
              </w:rPr>
            </w:pPr>
          </w:p>
        </w:tc>
      </w:tr>
    </w:tbl>
    <w:p w14:paraId="4F0DFF53" w14:textId="191B835E" w:rsidR="006B4AD7" w:rsidRDefault="006B4AD7"/>
    <w:p w14:paraId="4F8B705C" w14:textId="336250A4" w:rsidR="00870CFB" w:rsidRDefault="00870CFB"/>
    <w:p w14:paraId="1FDCE94F" w14:textId="1901C142" w:rsidR="00870CFB" w:rsidRDefault="00870CFB" w:rsidP="00870CF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3</w:t>
      </w:r>
      <w:r>
        <w:rPr>
          <w:rFonts w:ascii="Arial" w:eastAsia="Arial" w:hAnsi="Arial" w:cs="Arial"/>
          <w:b/>
          <w:i/>
          <w:sz w:val="28"/>
          <w:szCs w:val="28"/>
        </w:rPr>
        <w:t xml:space="preserve">.    </w:t>
      </w:r>
      <w:r>
        <w:rPr>
          <w:rFonts w:ascii="Arial" w:eastAsia="Arial" w:hAnsi="Arial" w:cs="Arial"/>
          <w:b/>
          <w:i/>
          <w:spacing w:val="63"/>
          <w:sz w:val="28"/>
          <w:szCs w:val="28"/>
        </w:rPr>
        <w:t xml:space="preserve"> </w:t>
      </w:r>
      <w:r w:rsidR="00F11A8D">
        <w:rPr>
          <w:rFonts w:ascii="Arial" w:hAnsi="Arial" w:cs="Arial"/>
          <w:b/>
          <w:bCs/>
          <w:color w:val="202124"/>
          <w:sz w:val="28"/>
          <w:szCs w:val="28"/>
          <w:shd w:val="clear" w:color="auto" w:fill="FFFFFF"/>
        </w:rPr>
        <w:t> BILL PAYMENT</w:t>
      </w:r>
    </w:p>
    <w:p w14:paraId="5DBC6789" w14:textId="77777777" w:rsidR="00870CFB" w:rsidRDefault="00870CFB"/>
    <w:p w14:paraId="5F6CA765" w14:textId="77777777" w:rsidR="00E10241" w:rsidRDefault="00E10241"/>
    <w:p w14:paraId="5B55FB29" w14:textId="77777777" w:rsidR="00E10241" w:rsidRDefault="00E10241"/>
    <w:p w14:paraId="387D5801" w14:textId="77777777" w:rsidR="00E10241" w:rsidRDefault="00E10241"/>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E10241" w14:paraId="3294D81D"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69CF4EB" w14:textId="77777777" w:rsidR="00E10241" w:rsidRDefault="00E10241" w:rsidP="00E458C1">
            <w:pPr>
              <w:spacing w:before="4" w:line="120" w:lineRule="exact"/>
              <w:rPr>
                <w:sz w:val="13"/>
                <w:szCs w:val="13"/>
              </w:rPr>
            </w:pPr>
          </w:p>
          <w:p w14:paraId="7E6CE4DC"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E10241" w14:paraId="05C2C012"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1333A4AF" w14:textId="77777777" w:rsidR="00E10241" w:rsidRDefault="00E10241" w:rsidP="00E458C1">
            <w:pPr>
              <w:spacing w:before="1" w:line="120" w:lineRule="exact"/>
              <w:rPr>
                <w:sz w:val="13"/>
                <w:szCs w:val="13"/>
              </w:rPr>
            </w:pPr>
          </w:p>
          <w:p w14:paraId="3F418060"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4EE6C28F" w14:textId="59F56F7E" w:rsidR="00E10241" w:rsidRDefault="00E10241" w:rsidP="00E458C1">
            <w:r>
              <w:t xml:space="preserve"> </w:t>
            </w:r>
            <w:r w:rsidR="00F11A8D">
              <w:rPr>
                <w:rFonts w:ascii="Arial" w:hAnsi="Arial" w:cs="Arial"/>
                <w:color w:val="000000"/>
              </w:rPr>
              <w:t>Pay Bill</w:t>
            </w:r>
          </w:p>
        </w:tc>
      </w:tr>
      <w:tr w:rsidR="00E10241" w14:paraId="00039FE3" w14:textId="77777777" w:rsidTr="00F11A8D">
        <w:trPr>
          <w:trHeight w:hRule="exact" w:val="1802"/>
        </w:trPr>
        <w:tc>
          <w:tcPr>
            <w:tcW w:w="9903" w:type="dxa"/>
            <w:gridSpan w:val="2"/>
            <w:tcBorders>
              <w:top w:val="nil"/>
              <w:left w:val="single" w:sz="8" w:space="0" w:color="000000"/>
              <w:bottom w:val="nil"/>
              <w:right w:val="single" w:sz="8" w:space="0" w:color="000000"/>
            </w:tcBorders>
          </w:tcPr>
          <w:p w14:paraId="1B4F1708" w14:textId="6FB8D5A0" w:rsidR="00E10241" w:rsidRDefault="00E10241" w:rsidP="00E458C1">
            <w:pPr>
              <w:spacing w:before="4" w:line="140" w:lineRule="exact"/>
              <w:rPr>
                <w:sz w:val="14"/>
                <w:szCs w:val="14"/>
              </w:rPr>
            </w:pPr>
          </w:p>
          <w:p w14:paraId="7D5744A7" w14:textId="77777777" w:rsidR="00F11A8D" w:rsidRDefault="00F11A8D" w:rsidP="00F11A8D">
            <w:pPr>
              <w:rPr>
                <w:sz w:val="14"/>
                <w:szCs w:val="14"/>
              </w:rPr>
            </w:pPr>
          </w:p>
          <w:p w14:paraId="443352FD" w14:textId="08EC52E4" w:rsidR="00E10241" w:rsidRDefault="00E10241" w:rsidP="00F11A8D">
            <w:pPr>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r>
              <w:rPr>
                <w:rFonts w:ascii="Arial" w:hAnsi="Arial" w:cs="Arial"/>
                <w:color w:val="000000"/>
              </w:rPr>
              <w:t>This use case defines a user entering their ATM card for bill payments. The user’s ATM card and PIN code are validated. Once the user is verified, they are proceeded to the transaction screen/menu. If a user is not verified, they are prompted to re-enter their PIN code.</w:t>
            </w:r>
            <w:r w:rsidR="00F11A8D">
              <w:rPr>
                <w:rFonts w:ascii="Arial" w:hAnsi="Arial" w:cs="Arial"/>
                <w:color w:val="000000"/>
              </w:rPr>
              <w:t xml:space="preserve"> The user is prompted to enter the amount of bill they want to</w:t>
            </w:r>
            <w:r w:rsidR="009F6918">
              <w:rPr>
                <w:rFonts w:ascii="Arial" w:hAnsi="Arial" w:cs="Arial"/>
                <w:color w:val="000000"/>
              </w:rPr>
              <w:t xml:space="preserve"> </w:t>
            </w:r>
            <w:r w:rsidR="00F11A8D">
              <w:rPr>
                <w:rFonts w:ascii="Arial" w:hAnsi="Arial" w:cs="Arial"/>
                <w:color w:val="000000"/>
              </w:rPr>
              <w:t>pay</w:t>
            </w:r>
            <w:r w:rsidR="009F6918">
              <w:rPr>
                <w:rFonts w:ascii="Arial" w:hAnsi="Arial" w:cs="Arial"/>
                <w:color w:val="000000"/>
              </w:rPr>
              <w:t xml:space="preserve"> and the bill number</w:t>
            </w:r>
            <w:r w:rsidR="00F11A8D">
              <w:rPr>
                <w:rFonts w:ascii="Arial" w:hAnsi="Arial" w:cs="Arial"/>
                <w:color w:val="000000"/>
              </w:rPr>
              <w:t>. After entering the amount the user is asked to enter the money through a receiver sensor. The money is then validated and the user’s account balance is updated.</w:t>
            </w:r>
          </w:p>
        </w:tc>
      </w:tr>
      <w:tr w:rsidR="00E10241" w14:paraId="7FAB2FDF" w14:textId="77777777" w:rsidTr="00E458C1">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26197120" w14:textId="77777777" w:rsidR="00E10241" w:rsidRDefault="00E10241" w:rsidP="00E458C1">
            <w:pPr>
              <w:spacing w:before="1" w:line="120" w:lineRule="exact"/>
              <w:rPr>
                <w:sz w:val="13"/>
                <w:szCs w:val="13"/>
              </w:rPr>
            </w:pPr>
          </w:p>
          <w:p w14:paraId="3915B22B" w14:textId="77777777" w:rsidR="00E10241" w:rsidRDefault="00E10241"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1060DF3F" w14:textId="77777777" w:rsidR="00E10241" w:rsidRDefault="00E10241" w:rsidP="00E458C1">
            <w:pPr>
              <w:spacing w:before="1" w:line="120" w:lineRule="exact"/>
              <w:rPr>
                <w:sz w:val="13"/>
                <w:szCs w:val="13"/>
              </w:rPr>
            </w:pPr>
          </w:p>
          <w:p w14:paraId="6F6137EB" w14:textId="77777777" w:rsidR="00E10241" w:rsidRDefault="00E10241"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E10241" w14:paraId="23462E85" w14:textId="77777777" w:rsidTr="00F11A8D">
        <w:trPr>
          <w:trHeight w:hRule="exact" w:val="803"/>
        </w:trPr>
        <w:tc>
          <w:tcPr>
            <w:tcW w:w="3410" w:type="dxa"/>
            <w:tcBorders>
              <w:top w:val="single" w:sz="8" w:space="0" w:color="000000"/>
              <w:left w:val="single" w:sz="8" w:space="0" w:color="000000"/>
              <w:bottom w:val="single" w:sz="8" w:space="0" w:color="000000"/>
              <w:right w:val="single" w:sz="8" w:space="0" w:color="000000"/>
            </w:tcBorders>
          </w:tcPr>
          <w:p w14:paraId="655887CE" w14:textId="77777777" w:rsidR="00E10241" w:rsidRDefault="00E10241" w:rsidP="00E458C1">
            <w:pPr>
              <w:spacing w:before="3" w:line="120" w:lineRule="exact"/>
              <w:rPr>
                <w:sz w:val="13"/>
                <w:szCs w:val="13"/>
              </w:rPr>
            </w:pPr>
          </w:p>
          <w:p w14:paraId="105EC52D" w14:textId="627CC37D" w:rsidR="00E10241" w:rsidRDefault="00E10241"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r w:rsidR="00F11A8D">
              <w:rPr>
                <w:rFonts w:ascii="Arial" w:eastAsia="Arial" w:hAnsi="Arial" w:cs="Arial"/>
                <w:b/>
                <w:i/>
              </w:rPr>
              <w:t>, bill company</w:t>
            </w:r>
          </w:p>
        </w:tc>
        <w:tc>
          <w:tcPr>
            <w:tcW w:w="6493" w:type="dxa"/>
            <w:tcBorders>
              <w:top w:val="single" w:sz="8" w:space="0" w:color="000000"/>
              <w:left w:val="single" w:sz="8" w:space="0" w:color="000000"/>
              <w:bottom w:val="single" w:sz="8" w:space="0" w:color="000000"/>
              <w:right w:val="single" w:sz="8" w:space="0" w:color="000000"/>
            </w:tcBorders>
          </w:tcPr>
          <w:p w14:paraId="1EBF12EF" w14:textId="77777777" w:rsidR="00E10241" w:rsidRDefault="00E10241" w:rsidP="00E458C1"/>
        </w:tc>
      </w:tr>
      <w:tr w:rsidR="00E10241" w14:paraId="6CED91A7"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6737A09" w14:textId="77777777" w:rsidR="00E10241" w:rsidRDefault="00E10241" w:rsidP="00E458C1">
            <w:pPr>
              <w:spacing w:before="1" w:line="140" w:lineRule="exact"/>
              <w:rPr>
                <w:sz w:val="14"/>
                <w:szCs w:val="14"/>
              </w:rPr>
            </w:pPr>
          </w:p>
          <w:p w14:paraId="271D7D51" w14:textId="77777777" w:rsidR="00E10241" w:rsidRDefault="00E10241"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315D624B" w14:textId="77777777" w:rsidR="00E10241" w:rsidRDefault="00E10241" w:rsidP="00E458C1">
            <w:pPr>
              <w:spacing w:line="120" w:lineRule="exact"/>
              <w:rPr>
                <w:sz w:val="12"/>
                <w:szCs w:val="12"/>
              </w:rPr>
            </w:pPr>
          </w:p>
          <w:p w14:paraId="6690B73A" w14:textId="0E613C1D"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w:t>
            </w:r>
            <w:r w:rsidR="00870CFB">
              <w:rPr>
                <w:rFonts w:ascii="Arial" w:eastAsia="Arial" w:hAnsi="Arial" w:cs="Arial"/>
                <w:b/>
                <w:i/>
              </w:rPr>
              <w:t xml:space="preserve"> login</w:t>
            </w:r>
            <w:r w:rsidR="00627297">
              <w:rPr>
                <w:rFonts w:ascii="Arial" w:eastAsia="Arial" w:hAnsi="Arial" w:cs="Arial"/>
                <w:b/>
                <w:i/>
              </w:rPr>
              <w:t>, check balance</w:t>
            </w:r>
          </w:p>
          <w:p w14:paraId="58D2200F" w14:textId="77777777" w:rsidR="00E10241" w:rsidRDefault="00E10241" w:rsidP="00E458C1">
            <w:pPr>
              <w:spacing w:before="1" w:line="120" w:lineRule="exact"/>
              <w:rPr>
                <w:sz w:val="12"/>
                <w:szCs w:val="12"/>
              </w:rPr>
            </w:pPr>
          </w:p>
          <w:p w14:paraId="1024C02F" w14:textId="69CA7F3C"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870CFB">
              <w:rPr>
                <w:rFonts w:ascii="Arial" w:eastAsia="Arial" w:hAnsi="Arial" w:cs="Arial"/>
                <w:b/>
                <w:i/>
              </w:rPr>
              <w:t xml:space="preserve"> </w:t>
            </w:r>
          </w:p>
        </w:tc>
      </w:tr>
      <w:tr w:rsidR="00E10241" w14:paraId="7E6F08C6"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70F9B7EA" w14:textId="5458F38D" w:rsidR="00E10241" w:rsidRDefault="00E10241" w:rsidP="00E458C1">
            <w:pPr>
              <w:spacing w:before="1" w:line="120" w:lineRule="exact"/>
              <w:rPr>
                <w:sz w:val="13"/>
                <w:szCs w:val="13"/>
              </w:rPr>
            </w:pPr>
          </w:p>
          <w:p w14:paraId="73844176" w14:textId="33D04986" w:rsidR="003D1C6C" w:rsidRDefault="003D1C6C" w:rsidP="00E458C1">
            <w:pPr>
              <w:spacing w:before="1" w:line="120" w:lineRule="exact"/>
              <w:rPr>
                <w:sz w:val="13"/>
                <w:szCs w:val="13"/>
              </w:rPr>
            </w:pPr>
          </w:p>
          <w:p w14:paraId="58A164AF" w14:textId="42A06098" w:rsidR="003D1C6C" w:rsidRDefault="003D1C6C" w:rsidP="00E458C1">
            <w:pPr>
              <w:spacing w:before="1" w:line="120" w:lineRule="exact"/>
              <w:rPr>
                <w:sz w:val="13"/>
                <w:szCs w:val="13"/>
              </w:rPr>
            </w:pPr>
          </w:p>
          <w:p w14:paraId="1DA68AF3" w14:textId="77777777" w:rsidR="003D1C6C" w:rsidRDefault="003D1C6C" w:rsidP="00E458C1">
            <w:pPr>
              <w:spacing w:before="1" w:line="120" w:lineRule="exact"/>
              <w:rPr>
                <w:sz w:val="13"/>
                <w:szCs w:val="13"/>
              </w:rPr>
            </w:pPr>
          </w:p>
          <w:p w14:paraId="37117CC7" w14:textId="77777777" w:rsidR="00E10241" w:rsidRDefault="00E10241"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34ECA002" w14:textId="77777777" w:rsidR="00E10241" w:rsidRDefault="00E10241" w:rsidP="00E458C1">
            <w:pPr>
              <w:spacing w:before="6" w:line="120" w:lineRule="exact"/>
              <w:rPr>
                <w:sz w:val="12"/>
                <w:szCs w:val="12"/>
              </w:rPr>
            </w:pPr>
          </w:p>
          <w:p w14:paraId="74C32BAA" w14:textId="77777777" w:rsidR="00E10241" w:rsidRDefault="00E10241" w:rsidP="00E458C1">
            <w:pPr>
              <w:ind w:left="436"/>
              <w:rPr>
                <w:rFonts w:ascii="Wingdings" w:eastAsia="Wingdings" w:hAnsi="Wingdings" w:cs="Wingdings"/>
              </w:rPr>
            </w:pPr>
          </w:p>
        </w:tc>
      </w:tr>
      <w:tr w:rsidR="00E10241" w14:paraId="02A04B97"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04B0830D" w14:textId="77777777" w:rsidR="00E10241" w:rsidRDefault="00E10241" w:rsidP="00E458C1">
            <w:pPr>
              <w:spacing w:before="3" w:line="120" w:lineRule="exact"/>
              <w:rPr>
                <w:sz w:val="13"/>
                <w:szCs w:val="13"/>
              </w:rPr>
            </w:pPr>
          </w:p>
        </w:tc>
      </w:tr>
      <w:tr w:rsidR="00E10241" w14:paraId="400AEE54" w14:textId="77777777" w:rsidTr="00F11A8D">
        <w:trPr>
          <w:trHeight w:hRule="exact" w:val="2945"/>
        </w:trPr>
        <w:tc>
          <w:tcPr>
            <w:tcW w:w="9903" w:type="dxa"/>
            <w:gridSpan w:val="2"/>
            <w:tcBorders>
              <w:top w:val="single" w:sz="8" w:space="0" w:color="000000"/>
              <w:left w:val="single" w:sz="8" w:space="0" w:color="000000"/>
              <w:bottom w:val="single" w:sz="8" w:space="0" w:color="000000"/>
              <w:right w:val="single" w:sz="8" w:space="0" w:color="000000"/>
            </w:tcBorders>
          </w:tcPr>
          <w:p w14:paraId="5A80865E" w14:textId="77777777" w:rsidR="00E10241" w:rsidRDefault="00E10241" w:rsidP="00E458C1">
            <w:pPr>
              <w:spacing w:before="3" w:line="120" w:lineRule="exact"/>
              <w:rPr>
                <w:sz w:val="13"/>
                <w:szCs w:val="13"/>
              </w:rPr>
            </w:pPr>
          </w:p>
          <w:p w14:paraId="0FAFABEE" w14:textId="77777777" w:rsidR="00E10241" w:rsidRDefault="00E10241"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61638387" w14:textId="77777777" w:rsidR="00E10241" w:rsidRDefault="00E10241" w:rsidP="00E458C1">
            <w:pPr>
              <w:spacing w:before="8" w:line="100" w:lineRule="exact"/>
              <w:rPr>
                <w:sz w:val="11"/>
                <w:szCs w:val="11"/>
              </w:rPr>
            </w:pPr>
          </w:p>
          <w:p w14:paraId="41B9C97B" w14:textId="4FC6F40B" w:rsidR="00E10241" w:rsidRPr="006B4AD7" w:rsidRDefault="003D1C6C" w:rsidP="00E458C1">
            <w:pPr>
              <w:pStyle w:val="NormalWeb"/>
              <w:spacing w:before="0" w:beforeAutospacing="0" w:after="0" w:afterAutospacing="0"/>
            </w:pPr>
            <w:r>
              <w:rPr>
                <w:rFonts w:ascii="Arial" w:hAnsi="Arial" w:cs="Arial"/>
                <w:color w:val="000000"/>
              </w:rPr>
              <w:t>-</w:t>
            </w:r>
            <w:r w:rsidR="00E10241" w:rsidRPr="006B4AD7">
              <w:rPr>
                <w:rFonts w:ascii="Arial" w:hAnsi="Arial" w:cs="Arial"/>
                <w:color w:val="000000"/>
              </w:rPr>
              <w:t>T</w:t>
            </w:r>
            <w:r>
              <w:rPr>
                <w:rFonts w:ascii="Arial" w:hAnsi="Arial" w:cs="Arial"/>
                <w:color w:val="000000"/>
              </w:rPr>
              <w:t>h</w:t>
            </w:r>
            <w:r w:rsidR="00E10241" w:rsidRPr="006B4AD7">
              <w:rPr>
                <w:rFonts w:ascii="Arial" w:hAnsi="Arial" w:cs="Arial"/>
                <w:color w:val="000000"/>
              </w:rPr>
              <w:t>e user enters their ATM card</w:t>
            </w:r>
          </w:p>
          <w:p w14:paraId="0F733BB1" w14:textId="1E8D19A6" w:rsidR="00E10241" w:rsidRPr="006B4AD7" w:rsidRDefault="003D1C6C" w:rsidP="00E458C1">
            <w:pPr>
              <w:rPr>
                <w:rFonts w:ascii="Arial" w:hAnsi="Arial" w:cs="Arial"/>
                <w:color w:val="000000"/>
                <w:sz w:val="24"/>
                <w:szCs w:val="24"/>
              </w:rPr>
            </w:pPr>
            <w:r>
              <w:rPr>
                <w:rFonts w:ascii="Arial" w:hAnsi="Arial" w:cs="Arial"/>
                <w:color w:val="000000"/>
                <w:sz w:val="24"/>
                <w:szCs w:val="24"/>
              </w:rPr>
              <w:t>-</w:t>
            </w:r>
            <w:r w:rsidR="00E10241" w:rsidRPr="006B4AD7">
              <w:rPr>
                <w:rFonts w:ascii="Arial" w:hAnsi="Arial" w:cs="Arial"/>
                <w:color w:val="000000"/>
                <w:sz w:val="24"/>
                <w:szCs w:val="24"/>
              </w:rPr>
              <w:t>The ATM verifies the card</w:t>
            </w:r>
          </w:p>
          <w:p w14:paraId="52C5BE21" w14:textId="5B5C6CC4" w:rsidR="00E10241" w:rsidRPr="006B4AD7" w:rsidRDefault="003D1C6C" w:rsidP="00E458C1">
            <w:pPr>
              <w:pStyle w:val="NormalWeb"/>
              <w:spacing w:before="0" w:beforeAutospacing="0" w:after="0" w:afterAutospacing="0"/>
            </w:pPr>
            <w:r>
              <w:rPr>
                <w:rFonts w:ascii="Arial" w:hAnsi="Arial" w:cs="Arial"/>
                <w:b/>
                <w:bCs/>
                <w:color w:val="000000"/>
              </w:rPr>
              <w:t>-</w:t>
            </w:r>
            <w:r w:rsidR="00E10241" w:rsidRPr="006B4AD7">
              <w:rPr>
                <w:rFonts w:ascii="Arial" w:hAnsi="Arial" w:cs="Arial"/>
                <w:color w:val="000000"/>
              </w:rPr>
              <w:t>The user is prompted to enter the PIN code</w:t>
            </w:r>
          </w:p>
          <w:p w14:paraId="071BE71C" w14:textId="03C58335" w:rsidR="00E10241" w:rsidRPr="006B4AD7" w:rsidRDefault="003D1C6C" w:rsidP="00E458C1">
            <w:pPr>
              <w:rPr>
                <w:rFonts w:ascii="Arial" w:hAnsi="Arial" w:cs="Arial"/>
                <w:color w:val="000000"/>
                <w:sz w:val="24"/>
                <w:szCs w:val="24"/>
              </w:rPr>
            </w:pPr>
            <w:r>
              <w:rPr>
                <w:rFonts w:ascii="Arial" w:hAnsi="Arial" w:cs="Arial"/>
                <w:color w:val="000000"/>
                <w:sz w:val="24"/>
                <w:szCs w:val="24"/>
              </w:rPr>
              <w:t>-</w:t>
            </w:r>
            <w:r w:rsidR="00E10241" w:rsidRPr="006B4AD7">
              <w:rPr>
                <w:rFonts w:ascii="Arial" w:hAnsi="Arial" w:cs="Arial"/>
                <w:color w:val="000000"/>
                <w:sz w:val="24"/>
                <w:szCs w:val="24"/>
              </w:rPr>
              <w:t>The user enters the PIN code</w:t>
            </w:r>
          </w:p>
          <w:p w14:paraId="547DDEF5" w14:textId="0777BEDA" w:rsidR="00E10241" w:rsidRDefault="003D1C6C" w:rsidP="00E458C1">
            <w:pPr>
              <w:pStyle w:val="NormalWeb"/>
              <w:spacing w:before="0" w:beforeAutospacing="0" w:after="0" w:afterAutospacing="0"/>
              <w:rPr>
                <w:rFonts w:ascii="Arial" w:hAnsi="Arial" w:cs="Arial"/>
                <w:color w:val="000000"/>
              </w:rPr>
            </w:pPr>
            <w:r>
              <w:rPr>
                <w:rFonts w:ascii="Arial" w:hAnsi="Arial" w:cs="Arial"/>
                <w:b/>
                <w:bCs/>
                <w:color w:val="000000"/>
              </w:rPr>
              <w:t>-</w:t>
            </w:r>
            <w:r w:rsidR="00E10241" w:rsidRPr="006B4AD7">
              <w:rPr>
                <w:rFonts w:ascii="Arial" w:hAnsi="Arial" w:cs="Arial"/>
                <w:color w:val="000000"/>
              </w:rPr>
              <w:t>The ATM verifies the PIN code</w:t>
            </w:r>
          </w:p>
          <w:p w14:paraId="71FE9550" w14:textId="17E15324" w:rsidR="006E1B03"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User selects Pay bill option from main menu.</w:t>
            </w:r>
          </w:p>
          <w:p w14:paraId="348B1944" w14:textId="3A3F4A6B" w:rsidR="00F11A8D"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F11A8D">
              <w:rPr>
                <w:rFonts w:ascii="Arial" w:hAnsi="Arial" w:cs="Arial"/>
                <w:color w:val="000000"/>
              </w:rPr>
              <w:t>ATM asks user to enter amount of bill</w:t>
            </w:r>
            <w:r w:rsidR="009F6918">
              <w:rPr>
                <w:rFonts w:ascii="Arial" w:hAnsi="Arial" w:cs="Arial"/>
                <w:color w:val="000000"/>
              </w:rPr>
              <w:t xml:space="preserve"> and bill number </w:t>
            </w:r>
            <w:r w:rsidR="00F11A8D">
              <w:rPr>
                <w:rFonts w:ascii="Arial" w:hAnsi="Arial" w:cs="Arial"/>
                <w:color w:val="000000"/>
              </w:rPr>
              <w:t>.</w:t>
            </w:r>
          </w:p>
          <w:p w14:paraId="7563F9B2" w14:textId="2916C982" w:rsidR="006E1B03"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 xml:space="preserve">User deposits that amount. </w:t>
            </w:r>
          </w:p>
          <w:p w14:paraId="4CF5F6C3" w14:textId="6A3D4383" w:rsidR="006E1B03"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Amount is deducted from user’s account.</w:t>
            </w:r>
          </w:p>
          <w:p w14:paraId="05948E4B" w14:textId="77777777" w:rsidR="00F11A8D" w:rsidRPr="006B4AD7" w:rsidRDefault="00F11A8D" w:rsidP="00E458C1">
            <w:pPr>
              <w:pStyle w:val="NormalWeb"/>
              <w:spacing w:before="0" w:beforeAutospacing="0" w:after="0" w:afterAutospacing="0"/>
            </w:pPr>
          </w:p>
          <w:p w14:paraId="7BDF4946" w14:textId="77777777" w:rsidR="00E10241" w:rsidRPr="006B4AD7" w:rsidRDefault="00E10241" w:rsidP="00E458C1">
            <w:pPr>
              <w:rPr>
                <w:rFonts w:ascii="Arial" w:hAnsi="Arial" w:cs="Arial"/>
                <w:color w:val="000000"/>
              </w:rPr>
            </w:pPr>
          </w:p>
        </w:tc>
      </w:tr>
      <w:tr w:rsidR="00E10241" w14:paraId="548FFF50" w14:textId="77777777" w:rsidTr="00E458C1">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7E65D591" w14:textId="77777777" w:rsidR="00E10241" w:rsidRDefault="00E10241" w:rsidP="00E458C1">
            <w:pPr>
              <w:spacing w:before="4" w:line="120" w:lineRule="exact"/>
              <w:rPr>
                <w:sz w:val="13"/>
                <w:szCs w:val="13"/>
              </w:rPr>
            </w:pPr>
          </w:p>
          <w:p w14:paraId="23BF1FB4" w14:textId="77777777" w:rsidR="00E10241" w:rsidRDefault="00E10241"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71421057" w14:textId="77777777" w:rsidR="006E1B03" w:rsidRDefault="006E1B03" w:rsidP="006E1B03">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0E79CB20" w14:textId="77777777" w:rsidR="006E1B03" w:rsidRDefault="006E1B03" w:rsidP="006E1B03">
            <w:pPr>
              <w:pStyle w:val="NormalWeb"/>
              <w:spacing w:before="0" w:beforeAutospacing="0" w:after="0" w:afterAutospacing="0"/>
            </w:pPr>
            <w:r>
              <w:rPr>
                <w:rFonts w:ascii="Arial" w:hAnsi="Arial" w:cs="Arial"/>
                <w:color w:val="000000"/>
              </w:rPr>
              <w:t>The user enters an invalid PIN, and the user is prompted to enter the correct PIN.</w:t>
            </w:r>
          </w:p>
          <w:p w14:paraId="7172454B" w14:textId="7F05F8E5" w:rsidR="006E1B03" w:rsidRDefault="006E1B03" w:rsidP="006E1B03">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r>
            <w:r w:rsidR="003D1C6C">
              <w:rPr>
                <w:rFonts w:ascii="Arial" w:hAnsi="Arial" w:cs="Arial"/>
                <w:color w:val="000000"/>
              </w:rPr>
              <w:t>T</w:t>
            </w:r>
            <w:r>
              <w:rPr>
                <w:rFonts w:ascii="Arial" w:hAnsi="Arial" w:cs="Arial"/>
                <w:color w:val="000000"/>
              </w:rPr>
              <w:t>he user enters the wrong PIN code again. The ATM card is blocked and the bank is informed to investigate and resolve this issue.</w:t>
            </w:r>
          </w:p>
          <w:p w14:paraId="47D930B4" w14:textId="77777777" w:rsidR="006E1B03" w:rsidRDefault="006E1B03" w:rsidP="006E1B03">
            <w:pPr>
              <w:pStyle w:val="NormalWeb"/>
              <w:spacing w:before="0" w:beforeAutospacing="0" w:after="0" w:afterAutospacing="0"/>
            </w:pPr>
            <w:r>
              <w:rPr>
                <w:rFonts w:ascii="Arial" w:hAnsi="Arial" w:cs="Arial"/>
                <w:color w:val="000000"/>
              </w:rPr>
              <w:t>The amount entered and the money inserted does not match.</w:t>
            </w:r>
          </w:p>
          <w:p w14:paraId="37DDD70E" w14:textId="77777777" w:rsidR="00E10241" w:rsidRDefault="00E10241" w:rsidP="006E1B03">
            <w:pPr>
              <w:pStyle w:val="NormalWeb"/>
              <w:spacing w:before="0" w:beforeAutospacing="0" w:after="0" w:afterAutospacing="0"/>
              <w:rPr>
                <w:rFonts w:ascii="Arial" w:eastAsia="Arial" w:hAnsi="Arial" w:cs="Arial"/>
              </w:rPr>
            </w:pPr>
          </w:p>
        </w:tc>
      </w:tr>
      <w:tr w:rsidR="00E10241" w14:paraId="6F23EEA8" w14:textId="77777777" w:rsidTr="00E458C1">
        <w:trPr>
          <w:trHeight w:hRule="exact" w:val="857"/>
        </w:trPr>
        <w:tc>
          <w:tcPr>
            <w:tcW w:w="9903" w:type="dxa"/>
            <w:gridSpan w:val="2"/>
            <w:tcBorders>
              <w:top w:val="single" w:sz="8" w:space="0" w:color="000000"/>
              <w:left w:val="single" w:sz="8" w:space="0" w:color="000000"/>
              <w:bottom w:val="single" w:sz="8" w:space="0" w:color="000000"/>
              <w:right w:val="single" w:sz="8" w:space="0" w:color="000000"/>
            </w:tcBorders>
          </w:tcPr>
          <w:p w14:paraId="7EC024F4" w14:textId="77777777" w:rsidR="006E1B03" w:rsidRDefault="00E10241" w:rsidP="006E1B03">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sidR="006E1B03">
              <w:rPr>
                <w:rFonts w:ascii="Arial" w:hAnsi="Arial" w:cs="Arial"/>
                <w:color w:val="000000"/>
              </w:rPr>
              <w:t>The transaction is recorded to show it to the user at the end of the month bank statement.</w:t>
            </w:r>
          </w:p>
          <w:p w14:paraId="1A67CC47" w14:textId="2C56AC56" w:rsidR="00E10241" w:rsidRDefault="00E10241" w:rsidP="00E458C1">
            <w:pPr>
              <w:ind w:left="76"/>
              <w:rPr>
                <w:rFonts w:ascii="Arial" w:eastAsia="Arial" w:hAnsi="Arial" w:cs="Arial"/>
              </w:rPr>
            </w:pPr>
          </w:p>
          <w:p w14:paraId="1B1491B1" w14:textId="77777777" w:rsidR="00E10241" w:rsidRDefault="00E10241" w:rsidP="00E458C1">
            <w:pPr>
              <w:spacing w:before="6" w:line="120" w:lineRule="exact"/>
              <w:rPr>
                <w:sz w:val="12"/>
                <w:szCs w:val="12"/>
              </w:rPr>
            </w:pPr>
          </w:p>
          <w:p w14:paraId="7F25FB3A" w14:textId="77777777" w:rsidR="00E10241" w:rsidRDefault="00E10241" w:rsidP="00E458C1">
            <w:pPr>
              <w:ind w:left="436"/>
              <w:rPr>
                <w:rFonts w:ascii="Wingdings" w:eastAsia="Wingdings" w:hAnsi="Wingdings" w:cs="Wingdings"/>
              </w:rPr>
            </w:pPr>
          </w:p>
        </w:tc>
      </w:tr>
    </w:tbl>
    <w:p w14:paraId="50879658" w14:textId="18802067" w:rsidR="00E10241" w:rsidRDefault="00E10241" w:rsidP="00E10241"/>
    <w:p w14:paraId="0667CFB6" w14:textId="579826BF" w:rsidR="00870CFB" w:rsidRDefault="00870CFB" w:rsidP="00E10241"/>
    <w:p w14:paraId="03135EFB" w14:textId="192F84C0" w:rsidR="00870CFB" w:rsidRDefault="00870CFB" w:rsidP="00E10241"/>
    <w:p w14:paraId="4F046AC1" w14:textId="77805703" w:rsidR="00870CFB" w:rsidRDefault="00870CFB" w:rsidP="00E10241"/>
    <w:p w14:paraId="1196F352" w14:textId="6701538C" w:rsidR="00870CFB" w:rsidRDefault="00870CFB" w:rsidP="00E10241"/>
    <w:p w14:paraId="38EF1BFE" w14:textId="4811BBF6" w:rsidR="00870CFB" w:rsidRDefault="00870CFB" w:rsidP="00E10241"/>
    <w:p w14:paraId="6B649A4A" w14:textId="0D80057E" w:rsidR="00870CFB" w:rsidRDefault="00870CFB" w:rsidP="00E10241"/>
    <w:p w14:paraId="035F68F3" w14:textId="7E49F243" w:rsidR="00870CFB" w:rsidRDefault="00870CFB" w:rsidP="00E10241"/>
    <w:p w14:paraId="75DFF92F" w14:textId="2C67823A" w:rsidR="00870CFB" w:rsidRDefault="00870CFB" w:rsidP="00E10241"/>
    <w:p w14:paraId="19FBB22E" w14:textId="67EF50A5" w:rsidR="00870CFB" w:rsidRDefault="00870CFB" w:rsidP="00E10241"/>
    <w:p w14:paraId="0972C977" w14:textId="349B098F" w:rsidR="00870CFB" w:rsidRDefault="00870CFB" w:rsidP="00870CF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4</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Deposit Cash</w:t>
      </w:r>
    </w:p>
    <w:p w14:paraId="62F5C426" w14:textId="77777777" w:rsidR="00870CFB" w:rsidRDefault="00870CFB" w:rsidP="00E10241"/>
    <w:p w14:paraId="7C9F9CC9" w14:textId="77777777" w:rsidR="00E10241" w:rsidRDefault="00E10241" w:rsidP="00E10241"/>
    <w:p w14:paraId="124EBDAA" w14:textId="77777777" w:rsidR="00E10241" w:rsidRDefault="00E10241" w:rsidP="00E10241"/>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E10241" w14:paraId="740EDAF1"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1CED2EF" w14:textId="77777777" w:rsidR="00E10241" w:rsidRDefault="00E10241" w:rsidP="00E458C1">
            <w:pPr>
              <w:spacing w:before="4" w:line="120" w:lineRule="exact"/>
              <w:rPr>
                <w:sz w:val="13"/>
                <w:szCs w:val="13"/>
              </w:rPr>
            </w:pPr>
          </w:p>
          <w:p w14:paraId="267F1329"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E10241" w14:paraId="36830FB3"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78F24197" w14:textId="77777777" w:rsidR="00E10241" w:rsidRDefault="00E10241" w:rsidP="00E458C1">
            <w:pPr>
              <w:spacing w:before="1" w:line="120" w:lineRule="exact"/>
              <w:rPr>
                <w:sz w:val="13"/>
                <w:szCs w:val="13"/>
              </w:rPr>
            </w:pPr>
          </w:p>
          <w:p w14:paraId="00CB2962"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0CFF3AE5" w14:textId="79309BC9" w:rsidR="00E10241" w:rsidRDefault="00E10241" w:rsidP="00E458C1">
            <w:r>
              <w:t xml:space="preserve"> </w:t>
            </w:r>
            <w:r>
              <w:rPr>
                <w:rFonts w:ascii="Arial" w:hAnsi="Arial" w:cs="Arial"/>
                <w:color w:val="000000"/>
              </w:rPr>
              <w:t>Deposit cash</w:t>
            </w:r>
          </w:p>
        </w:tc>
      </w:tr>
      <w:tr w:rsidR="00E10241" w14:paraId="5A888268" w14:textId="77777777" w:rsidTr="003D1C6C">
        <w:trPr>
          <w:trHeight w:hRule="exact" w:val="2351"/>
        </w:trPr>
        <w:tc>
          <w:tcPr>
            <w:tcW w:w="9903" w:type="dxa"/>
            <w:gridSpan w:val="2"/>
            <w:tcBorders>
              <w:top w:val="nil"/>
              <w:left w:val="single" w:sz="8" w:space="0" w:color="000000"/>
              <w:bottom w:val="nil"/>
              <w:right w:val="single" w:sz="8" w:space="0" w:color="000000"/>
            </w:tcBorders>
          </w:tcPr>
          <w:p w14:paraId="5CFE2752" w14:textId="232A7383" w:rsidR="00E10241" w:rsidRDefault="00E10241" w:rsidP="00E458C1">
            <w:pPr>
              <w:spacing w:before="4" w:line="140" w:lineRule="exact"/>
              <w:rPr>
                <w:sz w:val="14"/>
                <w:szCs w:val="14"/>
              </w:rPr>
            </w:pPr>
          </w:p>
          <w:p w14:paraId="2E9E280E" w14:textId="04737529" w:rsidR="003D1C6C" w:rsidRDefault="003D1C6C" w:rsidP="00E458C1">
            <w:pPr>
              <w:spacing w:before="4" w:line="140" w:lineRule="exact"/>
              <w:rPr>
                <w:sz w:val="14"/>
                <w:szCs w:val="14"/>
              </w:rPr>
            </w:pPr>
          </w:p>
          <w:p w14:paraId="5C6251BA" w14:textId="42E63060" w:rsidR="003D1C6C" w:rsidRDefault="003D1C6C" w:rsidP="00E458C1">
            <w:pPr>
              <w:spacing w:before="4" w:line="140" w:lineRule="exact"/>
              <w:rPr>
                <w:sz w:val="14"/>
                <w:szCs w:val="14"/>
              </w:rPr>
            </w:pPr>
          </w:p>
          <w:p w14:paraId="1D375C7E" w14:textId="77777777" w:rsidR="00E10241" w:rsidRDefault="00E10241" w:rsidP="003D1C6C">
            <w:pPr>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5456CE15" w14:textId="77777777" w:rsidR="00E10241" w:rsidRDefault="00E10241" w:rsidP="00E10241">
            <w:pPr>
              <w:pStyle w:val="NormalWeb"/>
            </w:pPr>
            <w:r>
              <w:rPr>
                <w:rFonts w:ascii="Arial" w:hAnsi="Arial" w:cs="Arial"/>
                <w:color w:val="000000"/>
              </w:rPr>
              <w:t>This use case describes the event of depositing cash through an ATM. The user’s credentials are validated. Once the user is verified, The user is prompted to enter the amount of cash they want to deposit. After entering the amount the user is asked to enter the money through a receiver sensor. The money is then validated and the user’s account balance is updated.</w:t>
            </w:r>
          </w:p>
          <w:p w14:paraId="1B4FAC0F" w14:textId="77777777" w:rsidR="00E10241" w:rsidRDefault="00E10241" w:rsidP="00E10241">
            <w:pPr>
              <w:pStyle w:val="NormalWeb"/>
              <w:rPr>
                <w:rFonts w:ascii="Arial" w:eastAsia="Arial" w:hAnsi="Arial" w:cs="Arial"/>
              </w:rPr>
            </w:pPr>
          </w:p>
        </w:tc>
      </w:tr>
      <w:tr w:rsidR="00E10241" w14:paraId="7912A616" w14:textId="77777777" w:rsidTr="00E458C1">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41FFAA25" w14:textId="77777777" w:rsidR="00E10241" w:rsidRDefault="00E10241" w:rsidP="00E458C1">
            <w:pPr>
              <w:spacing w:before="1" w:line="120" w:lineRule="exact"/>
              <w:rPr>
                <w:sz w:val="13"/>
                <w:szCs w:val="13"/>
              </w:rPr>
            </w:pPr>
          </w:p>
          <w:p w14:paraId="082F2988" w14:textId="77777777" w:rsidR="00E10241" w:rsidRDefault="00E10241"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145902F4" w14:textId="77777777" w:rsidR="00E10241" w:rsidRDefault="00E10241" w:rsidP="00E458C1">
            <w:pPr>
              <w:spacing w:before="1" w:line="120" w:lineRule="exact"/>
              <w:rPr>
                <w:sz w:val="13"/>
                <w:szCs w:val="13"/>
              </w:rPr>
            </w:pPr>
          </w:p>
          <w:p w14:paraId="35D2F520" w14:textId="77777777" w:rsidR="00E10241" w:rsidRDefault="00E10241"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E10241" w14:paraId="790A4BE5"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5B7A958C" w14:textId="77777777" w:rsidR="00E10241" w:rsidRDefault="00E10241" w:rsidP="00E458C1">
            <w:pPr>
              <w:spacing w:before="3" w:line="120" w:lineRule="exact"/>
              <w:rPr>
                <w:sz w:val="13"/>
                <w:szCs w:val="13"/>
              </w:rPr>
            </w:pPr>
          </w:p>
          <w:p w14:paraId="08C809EF" w14:textId="77777777" w:rsidR="00E10241" w:rsidRDefault="00E10241"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7D31C2C7" w14:textId="77777777" w:rsidR="00E10241" w:rsidRDefault="00E10241" w:rsidP="00E458C1"/>
        </w:tc>
      </w:tr>
      <w:tr w:rsidR="00E10241" w14:paraId="76E14080"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1B0E76EC" w14:textId="77777777" w:rsidR="00E10241" w:rsidRDefault="00E10241" w:rsidP="00E458C1">
            <w:pPr>
              <w:spacing w:before="1" w:line="140" w:lineRule="exact"/>
              <w:rPr>
                <w:sz w:val="14"/>
                <w:szCs w:val="14"/>
              </w:rPr>
            </w:pPr>
          </w:p>
          <w:p w14:paraId="14F4F069" w14:textId="77777777" w:rsidR="00E10241" w:rsidRDefault="00E10241"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13B7BA39" w14:textId="77777777" w:rsidR="00E10241" w:rsidRDefault="00E10241" w:rsidP="00E458C1">
            <w:pPr>
              <w:spacing w:line="120" w:lineRule="exact"/>
              <w:rPr>
                <w:sz w:val="12"/>
                <w:szCs w:val="12"/>
              </w:rPr>
            </w:pPr>
          </w:p>
          <w:p w14:paraId="0A6FDA87" w14:textId="77777777"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001F1AE7" w14:textId="77777777" w:rsidR="00E10241" w:rsidRDefault="00E10241" w:rsidP="00E458C1">
            <w:pPr>
              <w:spacing w:before="1" w:line="120" w:lineRule="exact"/>
              <w:rPr>
                <w:sz w:val="12"/>
                <w:szCs w:val="12"/>
              </w:rPr>
            </w:pPr>
          </w:p>
          <w:p w14:paraId="4457C9B0" w14:textId="356753C1"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E10241" w14:paraId="055D1123"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3A745561" w14:textId="77777777" w:rsidR="00E10241" w:rsidRDefault="00E10241" w:rsidP="00E458C1">
            <w:pPr>
              <w:spacing w:before="1" w:line="120" w:lineRule="exact"/>
              <w:rPr>
                <w:sz w:val="13"/>
                <w:szCs w:val="13"/>
              </w:rPr>
            </w:pPr>
          </w:p>
          <w:p w14:paraId="383E0F41" w14:textId="77777777" w:rsidR="00E10241" w:rsidRDefault="00E10241" w:rsidP="00E1024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3FDC1458" w14:textId="77777777" w:rsidR="00E10241" w:rsidRDefault="00E10241" w:rsidP="00E10241">
            <w:pPr>
              <w:pStyle w:val="NormalWeb"/>
              <w:spacing w:before="0" w:beforeAutospacing="0" w:after="0" w:afterAutospacing="0"/>
            </w:pPr>
            <w:r>
              <w:rPr>
                <w:rFonts w:ascii="Arial" w:hAnsi="Arial" w:cs="Arial"/>
                <w:color w:val="000000"/>
              </w:rPr>
              <w:t>The user must be an account holder of Meezan bank.</w:t>
            </w:r>
          </w:p>
          <w:p w14:paraId="1BFC2CDA" w14:textId="790544BD" w:rsidR="00E10241" w:rsidRDefault="00E10241" w:rsidP="00E458C1">
            <w:pPr>
              <w:ind w:left="76"/>
              <w:rPr>
                <w:rFonts w:ascii="Arial" w:eastAsia="Arial" w:hAnsi="Arial" w:cs="Arial"/>
              </w:rPr>
            </w:pPr>
          </w:p>
          <w:p w14:paraId="34516D08" w14:textId="77777777" w:rsidR="00E10241" w:rsidRDefault="00E10241" w:rsidP="00E458C1">
            <w:pPr>
              <w:spacing w:before="6" w:line="120" w:lineRule="exact"/>
              <w:rPr>
                <w:sz w:val="12"/>
                <w:szCs w:val="12"/>
              </w:rPr>
            </w:pPr>
          </w:p>
          <w:p w14:paraId="32D08A79" w14:textId="77777777" w:rsidR="00E10241" w:rsidRDefault="00E10241" w:rsidP="00E458C1">
            <w:pPr>
              <w:ind w:left="436"/>
              <w:rPr>
                <w:rFonts w:ascii="Wingdings" w:eastAsia="Wingdings" w:hAnsi="Wingdings" w:cs="Wingdings"/>
              </w:rPr>
            </w:pPr>
          </w:p>
        </w:tc>
      </w:tr>
      <w:tr w:rsidR="00E10241" w14:paraId="35A8A686"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E6722A3" w14:textId="77777777" w:rsidR="00E10241" w:rsidRDefault="00E10241" w:rsidP="00E458C1">
            <w:pPr>
              <w:spacing w:before="3" w:line="120" w:lineRule="exact"/>
              <w:rPr>
                <w:sz w:val="13"/>
                <w:szCs w:val="13"/>
              </w:rPr>
            </w:pPr>
          </w:p>
        </w:tc>
      </w:tr>
      <w:tr w:rsidR="00E10241" w14:paraId="3FA20507" w14:textId="77777777" w:rsidTr="00E1024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22093E52" w14:textId="77777777" w:rsidR="00E10241" w:rsidRDefault="00E10241" w:rsidP="00E458C1">
            <w:pPr>
              <w:spacing w:before="3" w:line="120" w:lineRule="exact"/>
              <w:rPr>
                <w:sz w:val="13"/>
                <w:szCs w:val="13"/>
              </w:rPr>
            </w:pPr>
          </w:p>
          <w:p w14:paraId="57A888E2" w14:textId="77777777" w:rsidR="00E10241" w:rsidRDefault="00E10241"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77982FAC" w14:textId="77777777" w:rsidR="00E10241" w:rsidRDefault="00E10241" w:rsidP="00E458C1">
            <w:pPr>
              <w:spacing w:before="8" w:line="100" w:lineRule="exact"/>
              <w:rPr>
                <w:sz w:val="11"/>
                <w:szCs w:val="11"/>
              </w:rPr>
            </w:pPr>
          </w:p>
          <w:p w14:paraId="2CE2345D" w14:textId="5804E097"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enters their ATM card</w:t>
            </w:r>
          </w:p>
          <w:p w14:paraId="56534D1A" w14:textId="4E28D3A7"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system verifies the card</w:t>
            </w:r>
          </w:p>
          <w:p w14:paraId="2C47E09D" w14:textId="0F4C7C7F"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is prompted to enter the PIN code</w:t>
            </w:r>
          </w:p>
          <w:p w14:paraId="445C86F5" w14:textId="0450CAEA"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enters the PIN code</w:t>
            </w:r>
          </w:p>
          <w:p w14:paraId="7EC33C1D" w14:textId="4FDD6355"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system verifies the PIN code</w:t>
            </w:r>
          </w:p>
          <w:p w14:paraId="1A7D45BD" w14:textId="7B389296"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proceeds to the transaction screen/menu</w:t>
            </w:r>
          </w:p>
          <w:p w14:paraId="070DECFD" w14:textId="2A058D50"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user selects deposit cash from the menu</w:t>
            </w:r>
            <w:r w:rsidR="00E10241">
              <w:rPr>
                <w:rFonts w:ascii="Arial" w:hAnsi="Arial" w:cs="Arial"/>
                <w:b/>
                <w:bCs/>
                <w:color w:val="000000"/>
              </w:rPr>
              <w:t xml:space="preserve"> : </w:t>
            </w:r>
            <w:r w:rsidR="00E10241">
              <w:rPr>
                <w:rFonts w:ascii="Arial" w:hAnsi="Arial" w:cs="Arial"/>
                <w:color w:val="000000"/>
              </w:rPr>
              <w:t>The system asks the user to enter the amount they want to deposit.</w:t>
            </w:r>
          </w:p>
          <w:p w14:paraId="1AAA5586" w14:textId="6AA222CA"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user enters the amount and inserts the amount through the receiver sensor.</w:t>
            </w:r>
          </w:p>
          <w:p w14:paraId="0EDC9738" w14:textId="5778F493" w:rsidR="00E10241" w:rsidRPr="006B4AD7" w:rsidRDefault="00E10241" w:rsidP="00E10241">
            <w:pPr>
              <w:pStyle w:val="NormalWeb"/>
              <w:spacing w:before="0" w:beforeAutospacing="0" w:after="0" w:afterAutospacing="0"/>
              <w:rPr>
                <w:rFonts w:ascii="Arial" w:hAnsi="Arial" w:cs="Arial"/>
                <w:color w:val="000000"/>
              </w:rPr>
            </w:pPr>
            <w:r>
              <w:rPr>
                <w:rFonts w:ascii="Arial" w:hAnsi="Arial" w:cs="Arial"/>
                <w:color w:val="000000"/>
              </w:rPr>
              <w:t>The system validates the amount and adds the amount to the user's account balance.</w:t>
            </w:r>
          </w:p>
        </w:tc>
      </w:tr>
      <w:tr w:rsidR="00E10241" w14:paraId="4BBAC45C" w14:textId="77777777" w:rsidTr="003D1C6C">
        <w:trPr>
          <w:trHeight w:hRule="exact" w:val="2981"/>
        </w:trPr>
        <w:tc>
          <w:tcPr>
            <w:tcW w:w="9903" w:type="dxa"/>
            <w:gridSpan w:val="2"/>
            <w:tcBorders>
              <w:top w:val="single" w:sz="8" w:space="0" w:color="000000"/>
              <w:left w:val="single" w:sz="8" w:space="0" w:color="000000"/>
              <w:bottom w:val="single" w:sz="8" w:space="0" w:color="000000"/>
              <w:right w:val="single" w:sz="8" w:space="0" w:color="000000"/>
            </w:tcBorders>
          </w:tcPr>
          <w:p w14:paraId="45A7B489" w14:textId="691D9578" w:rsidR="00E10241" w:rsidRDefault="00E10241" w:rsidP="00E458C1">
            <w:pPr>
              <w:spacing w:before="4" w:line="120" w:lineRule="exact"/>
              <w:rPr>
                <w:sz w:val="13"/>
                <w:szCs w:val="13"/>
              </w:rPr>
            </w:pPr>
          </w:p>
          <w:p w14:paraId="2EFC00A0" w14:textId="77777777" w:rsidR="003D1C6C" w:rsidRDefault="003D1C6C" w:rsidP="00E458C1">
            <w:pPr>
              <w:spacing w:before="4" w:line="120" w:lineRule="exact"/>
              <w:rPr>
                <w:sz w:val="13"/>
                <w:szCs w:val="13"/>
              </w:rPr>
            </w:pPr>
          </w:p>
          <w:p w14:paraId="4DC5C130" w14:textId="77777777" w:rsidR="00E10241" w:rsidRDefault="00E10241" w:rsidP="003D1C6C">
            <w:pPr>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6912AFA" w14:textId="77777777" w:rsidR="00E10241" w:rsidRDefault="00E10241" w:rsidP="00E458C1">
            <w:pPr>
              <w:spacing w:before="6" w:line="100" w:lineRule="exact"/>
              <w:rPr>
                <w:sz w:val="11"/>
                <w:szCs w:val="11"/>
              </w:rPr>
            </w:pPr>
          </w:p>
          <w:p w14:paraId="480159C2" w14:textId="14B0C069" w:rsidR="00E10241" w:rsidRDefault="00E10241" w:rsidP="00E10241">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2CE96735" w14:textId="77777777" w:rsidR="00E10241" w:rsidRDefault="00E10241" w:rsidP="00E10241">
            <w:pPr>
              <w:pStyle w:val="NormalWeb"/>
              <w:spacing w:before="0" w:beforeAutospacing="0" w:after="0" w:afterAutospacing="0"/>
            </w:pPr>
            <w:r>
              <w:rPr>
                <w:rFonts w:ascii="Arial" w:hAnsi="Arial" w:cs="Arial"/>
                <w:color w:val="000000"/>
              </w:rPr>
              <w:t>The user enters an invalid PIN, and the user is prompted to enter the correct PIN.</w:t>
            </w:r>
          </w:p>
          <w:p w14:paraId="583440CA" w14:textId="5BD23E28" w:rsidR="00E10241" w:rsidRDefault="00E10241" w:rsidP="00E1024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The user enters the wrong PIN code again. The ATM card is blocked and the bank is informed to investigate and resolve this issue.</w:t>
            </w:r>
          </w:p>
          <w:p w14:paraId="79E99429" w14:textId="77777777" w:rsidR="00E10241" w:rsidRDefault="00E10241" w:rsidP="00E10241">
            <w:pPr>
              <w:pStyle w:val="NormalWeb"/>
              <w:spacing w:before="0" w:beforeAutospacing="0" w:after="0" w:afterAutospacing="0"/>
            </w:pPr>
            <w:r>
              <w:rPr>
                <w:rFonts w:ascii="Arial" w:hAnsi="Arial" w:cs="Arial"/>
                <w:color w:val="000000"/>
              </w:rPr>
              <w:t>The amount entered and the money inserted does not match.</w:t>
            </w:r>
          </w:p>
          <w:p w14:paraId="13214B8D" w14:textId="77777777" w:rsidR="00E10241" w:rsidRDefault="00E10241" w:rsidP="00E10241">
            <w:pPr>
              <w:pStyle w:val="NormalWeb"/>
              <w:spacing w:before="0" w:beforeAutospacing="0" w:after="0" w:afterAutospacing="0"/>
            </w:pPr>
          </w:p>
          <w:p w14:paraId="4A697BAF" w14:textId="67A6607E" w:rsidR="00E10241" w:rsidRDefault="00E10241" w:rsidP="00E10241">
            <w:pPr>
              <w:pStyle w:val="NormalWeb"/>
              <w:spacing w:before="0" w:beforeAutospacing="0" w:after="0" w:afterAutospacing="0"/>
              <w:rPr>
                <w:rFonts w:ascii="Arial" w:eastAsia="Arial" w:hAnsi="Arial" w:cs="Arial"/>
              </w:rPr>
            </w:pPr>
          </w:p>
        </w:tc>
      </w:tr>
      <w:tr w:rsidR="00E10241" w14:paraId="07710683"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70BEAD1" w14:textId="77777777" w:rsidR="00E10241" w:rsidRDefault="00E10241" w:rsidP="00E458C1">
            <w:pPr>
              <w:spacing w:before="3" w:line="120" w:lineRule="exact"/>
              <w:rPr>
                <w:sz w:val="13"/>
                <w:szCs w:val="13"/>
              </w:rPr>
            </w:pPr>
          </w:p>
          <w:p w14:paraId="7F3C3541" w14:textId="77777777" w:rsidR="00E10241" w:rsidRPr="00E10241" w:rsidRDefault="00E10241" w:rsidP="00E458C1">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141E3749" w14:textId="77777777" w:rsidR="006E1B03" w:rsidRDefault="006E1B03" w:rsidP="006E1B03">
            <w:pPr>
              <w:pStyle w:val="NormalWeb"/>
            </w:pPr>
            <w:r>
              <w:rPr>
                <w:rFonts w:ascii="Arial" w:hAnsi="Arial" w:cs="Arial"/>
                <w:color w:val="000000"/>
              </w:rPr>
              <w:t>The transaction is recorded to show it to the user at the end of the month bank statement.</w:t>
            </w:r>
          </w:p>
          <w:p w14:paraId="369B8CFB" w14:textId="77777777" w:rsidR="00E10241" w:rsidRPr="00E10241" w:rsidRDefault="00E10241" w:rsidP="00E458C1">
            <w:pPr>
              <w:ind w:left="76"/>
              <w:rPr>
                <w:rFonts w:eastAsia="Arial"/>
              </w:rPr>
            </w:pPr>
          </w:p>
          <w:p w14:paraId="087C5473" w14:textId="77777777" w:rsidR="00E10241" w:rsidRDefault="00E10241" w:rsidP="00E458C1">
            <w:pPr>
              <w:spacing w:before="6" w:line="120" w:lineRule="exact"/>
              <w:rPr>
                <w:sz w:val="12"/>
                <w:szCs w:val="12"/>
              </w:rPr>
            </w:pPr>
          </w:p>
          <w:p w14:paraId="24C07C65" w14:textId="77777777" w:rsidR="00E10241" w:rsidRDefault="00E10241" w:rsidP="00E458C1">
            <w:pPr>
              <w:ind w:left="436"/>
              <w:rPr>
                <w:rFonts w:ascii="Wingdings" w:eastAsia="Wingdings" w:hAnsi="Wingdings" w:cs="Wingdings"/>
              </w:rPr>
            </w:pPr>
          </w:p>
        </w:tc>
      </w:tr>
    </w:tbl>
    <w:p w14:paraId="684F7EA6" w14:textId="02725AE4" w:rsidR="00E10241" w:rsidRDefault="00E10241"/>
    <w:p w14:paraId="78157C25" w14:textId="6B4894CC" w:rsidR="006E1B03" w:rsidRDefault="006E1B03"/>
    <w:p w14:paraId="2BE22EF4" w14:textId="3AF8FBA5" w:rsidR="006E1B03" w:rsidRDefault="006E1B03" w:rsidP="006E1B03">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5</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Transfer Funds</w:t>
      </w:r>
    </w:p>
    <w:p w14:paraId="1F300E6D" w14:textId="77777777" w:rsidR="006E1B03" w:rsidRDefault="006E1B03" w:rsidP="006E1B03"/>
    <w:p w14:paraId="11A61F87" w14:textId="77777777" w:rsidR="006E1B03" w:rsidRDefault="006E1B03" w:rsidP="006E1B03"/>
    <w:p w14:paraId="2D142CCD" w14:textId="77777777" w:rsidR="006E1B03" w:rsidRDefault="006E1B03" w:rsidP="006E1B03"/>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6E1B03" w14:paraId="3B195E93"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A077522" w14:textId="77777777" w:rsidR="006E1B03" w:rsidRDefault="006E1B03" w:rsidP="00E458C1">
            <w:pPr>
              <w:spacing w:before="4" w:line="120" w:lineRule="exact"/>
              <w:rPr>
                <w:sz w:val="13"/>
                <w:szCs w:val="13"/>
              </w:rPr>
            </w:pPr>
          </w:p>
          <w:p w14:paraId="0B259031" w14:textId="77777777" w:rsidR="006E1B03" w:rsidRDefault="006E1B03"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6E1B03" w14:paraId="6BC668E5"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74DFEC6" w14:textId="77777777" w:rsidR="006E1B03" w:rsidRDefault="006E1B03" w:rsidP="00E458C1">
            <w:pPr>
              <w:spacing w:before="1" w:line="120" w:lineRule="exact"/>
              <w:rPr>
                <w:sz w:val="13"/>
                <w:szCs w:val="13"/>
              </w:rPr>
            </w:pPr>
          </w:p>
          <w:p w14:paraId="6633D5CF" w14:textId="77777777" w:rsidR="006E1B03" w:rsidRDefault="006E1B03"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6D9E44E8" w14:textId="7EDB9EBD" w:rsidR="006E1B03" w:rsidRDefault="006E1B03" w:rsidP="00E458C1">
            <w:r>
              <w:t xml:space="preserve"> </w:t>
            </w:r>
            <w:r>
              <w:rPr>
                <w:rFonts w:ascii="Arial" w:hAnsi="Arial" w:cs="Arial"/>
                <w:color w:val="000000"/>
              </w:rPr>
              <w:t>Transfer funds</w:t>
            </w:r>
          </w:p>
        </w:tc>
      </w:tr>
      <w:tr w:rsidR="006E1B03" w14:paraId="7BB35AD5"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35B319B2" w14:textId="77777777" w:rsidR="006E1B03" w:rsidRDefault="006E1B03" w:rsidP="00E458C1">
            <w:pPr>
              <w:spacing w:before="4" w:line="140" w:lineRule="exact"/>
              <w:rPr>
                <w:sz w:val="14"/>
                <w:szCs w:val="14"/>
              </w:rPr>
            </w:pPr>
          </w:p>
          <w:p w14:paraId="32ED88EC" w14:textId="77777777" w:rsidR="006E1B03" w:rsidRDefault="006E1B03"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5DAA959B" w14:textId="2AB800E3" w:rsidR="006E1B03" w:rsidRDefault="006E1B03" w:rsidP="00E458C1">
            <w:pPr>
              <w:pStyle w:val="NormalWeb"/>
            </w:pPr>
            <w:r>
              <w:rPr>
                <w:rFonts w:ascii="Arial" w:hAnsi="Arial" w:cs="Arial"/>
                <w:color w:val="000000"/>
              </w:rPr>
              <w:t>This use case describes the event of depositing cash through an ATM. The user’s credentials are validated. Once the user is verified, The user is prompted to enter the amount of cash they want to transfer and the account number of person they want to trasnfer. After entering the amount the user is asked to enter the money through a receiver sensor. The money is then validated and the user’s and receivers account balance is updated.</w:t>
            </w:r>
          </w:p>
          <w:p w14:paraId="743A4D46" w14:textId="77777777" w:rsidR="006E1B03" w:rsidRDefault="006E1B03" w:rsidP="00E458C1">
            <w:pPr>
              <w:pStyle w:val="NormalWeb"/>
              <w:rPr>
                <w:rFonts w:ascii="Arial" w:eastAsia="Arial" w:hAnsi="Arial" w:cs="Arial"/>
              </w:rPr>
            </w:pPr>
          </w:p>
        </w:tc>
      </w:tr>
      <w:tr w:rsidR="006E1B03" w14:paraId="08D51AE6" w14:textId="77777777" w:rsidTr="006E1B03">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2AB08681" w14:textId="77777777" w:rsidR="006E1B03" w:rsidRDefault="006E1B03" w:rsidP="00E458C1">
            <w:pPr>
              <w:spacing w:before="1" w:line="120" w:lineRule="exact"/>
              <w:rPr>
                <w:sz w:val="13"/>
                <w:szCs w:val="13"/>
              </w:rPr>
            </w:pPr>
          </w:p>
          <w:p w14:paraId="5124D6B5" w14:textId="0F01809E" w:rsidR="006E1B03" w:rsidRDefault="006E1B03"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0D4DC169" w14:textId="77777777" w:rsidR="006E1B03" w:rsidRDefault="006E1B03" w:rsidP="00E458C1">
            <w:pPr>
              <w:spacing w:before="1" w:line="120" w:lineRule="exact"/>
              <w:rPr>
                <w:sz w:val="13"/>
                <w:szCs w:val="13"/>
              </w:rPr>
            </w:pPr>
          </w:p>
          <w:p w14:paraId="7B01A2F2" w14:textId="77777777" w:rsidR="006E1B03" w:rsidRDefault="006E1B03"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6E1B03" w14:paraId="1B318A11" w14:textId="77777777" w:rsidTr="00986543">
        <w:trPr>
          <w:trHeight w:hRule="exact" w:val="803"/>
        </w:trPr>
        <w:tc>
          <w:tcPr>
            <w:tcW w:w="3410" w:type="dxa"/>
            <w:tcBorders>
              <w:top w:val="single" w:sz="8" w:space="0" w:color="000000"/>
              <w:left w:val="single" w:sz="8" w:space="0" w:color="000000"/>
              <w:bottom w:val="single" w:sz="8" w:space="0" w:color="000000"/>
              <w:right w:val="single" w:sz="8" w:space="0" w:color="000000"/>
            </w:tcBorders>
          </w:tcPr>
          <w:p w14:paraId="72759C21" w14:textId="77777777" w:rsidR="006E1B03" w:rsidRDefault="006E1B03" w:rsidP="00E458C1">
            <w:pPr>
              <w:spacing w:before="3" w:line="120" w:lineRule="exact"/>
              <w:rPr>
                <w:sz w:val="13"/>
                <w:szCs w:val="13"/>
              </w:rPr>
            </w:pPr>
          </w:p>
          <w:p w14:paraId="24F38F22" w14:textId="5BFE5038" w:rsidR="006E1B03" w:rsidRDefault="006E1B03"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r w:rsidR="003D1C6C">
              <w:rPr>
                <w:rFonts w:ascii="Arial" w:eastAsia="Arial" w:hAnsi="Arial" w:cs="Arial"/>
                <w:b/>
                <w:i/>
              </w:rPr>
              <w:t xml:space="preserve"> </w:t>
            </w:r>
            <w:r>
              <w:rPr>
                <w:rFonts w:ascii="Arial" w:eastAsia="Arial" w:hAnsi="Arial" w:cs="Arial"/>
                <w:b/>
                <w:i/>
              </w:rPr>
              <w:t>reciever</w:t>
            </w:r>
          </w:p>
        </w:tc>
        <w:tc>
          <w:tcPr>
            <w:tcW w:w="6493" w:type="dxa"/>
            <w:tcBorders>
              <w:top w:val="single" w:sz="8" w:space="0" w:color="000000"/>
              <w:left w:val="single" w:sz="8" w:space="0" w:color="000000"/>
              <w:bottom w:val="single" w:sz="8" w:space="0" w:color="000000"/>
              <w:right w:val="single" w:sz="8" w:space="0" w:color="000000"/>
            </w:tcBorders>
          </w:tcPr>
          <w:p w14:paraId="2EC6C99E" w14:textId="77777777" w:rsidR="006E1B03" w:rsidRDefault="006E1B03" w:rsidP="00E458C1"/>
        </w:tc>
      </w:tr>
      <w:tr w:rsidR="006E1B03" w14:paraId="4200EAA4"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68A7595" w14:textId="77777777" w:rsidR="006E1B03" w:rsidRDefault="006E1B03" w:rsidP="00E458C1">
            <w:pPr>
              <w:spacing w:before="1" w:line="140" w:lineRule="exact"/>
              <w:rPr>
                <w:sz w:val="14"/>
                <w:szCs w:val="14"/>
              </w:rPr>
            </w:pPr>
          </w:p>
          <w:p w14:paraId="18CDB2F1" w14:textId="77777777" w:rsidR="006E1B03" w:rsidRDefault="006E1B03"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26568AEA" w14:textId="77777777" w:rsidR="006E1B03" w:rsidRDefault="006E1B03" w:rsidP="00E458C1">
            <w:pPr>
              <w:spacing w:line="120" w:lineRule="exact"/>
              <w:rPr>
                <w:sz w:val="12"/>
                <w:szCs w:val="12"/>
              </w:rPr>
            </w:pPr>
          </w:p>
          <w:p w14:paraId="611BF1CC" w14:textId="1DB7973C" w:rsidR="006E1B03" w:rsidRDefault="006E1B03"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r w:rsidR="00627297">
              <w:rPr>
                <w:rFonts w:ascii="Arial" w:eastAsia="Arial" w:hAnsi="Arial" w:cs="Arial"/>
                <w:b/>
                <w:i/>
              </w:rPr>
              <w:t>, check balance</w:t>
            </w:r>
            <w:r w:rsidR="001921B8">
              <w:rPr>
                <w:rFonts w:ascii="Arial" w:eastAsia="Arial" w:hAnsi="Arial" w:cs="Arial"/>
                <w:b/>
                <w:i/>
              </w:rPr>
              <w:t>, verify</w:t>
            </w:r>
            <w:r w:rsidR="000B796F">
              <w:rPr>
                <w:rFonts w:ascii="Arial" w:eastAsia="Arial" w:hAnsi="Arial" w:cs="Arial"/>
                <w:b/>
                <w:i/>
              </w:rPr>
              <w:t xml:space="preserve"> Account</w:t>
            </w:r>
          </w:p>
          <w:p w14:paraId="08180132" w14:textId="77777777" w:rsidR="006E1B03" w:rsidRDefault="006E1B03" w:rsidP="00E458C1">
            <w:pPr>
              <w:spacing w:before="1" w:line="120" w:lineRule="exact"/>
              <w:rPr>
                <w:sz w:val="12"/>
                <w:szCs w:val="12"/>
              </w:rPr>
            </w:pPr>
          </w:p>
          <w:p w14:paraId="1BF285BA" w14:textId="5114ED24" w:rsidR="006E1B03" w:rsidRDefault="006E1B03"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6E1B03" w14:paraId="380C7184"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383666A7" w14:textId="77777777" w:rsidR="006E1B03" w:rsidRDefault="006E1B03" w:rsidP="00E458C1">
            <w:pPr>
              <w:spacing w:before="1" w:line="120" w:lineRule="exact"/>
              <w:rPr>
                <w:sz w:val="13"/>
                <w:szCs w:val="13"/>
              </w:rPr>
            </w:pPr>
          </w:p>
          <w:p w14:paraId="1A0CDCAD" w14:textId="77777777" w:rsidR="006E1B03" w:rsidRDefault="006E1B03"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7A7AA1AD" w14:textId="77777777" w:rsidR="006E1B03" w:rsidRDefault="006E1B03" w:rsidP="00E458C1">
            <w:pPr>
              <w:pStyle w:val="NormalWeb"/>
              <w:spacing w:before="0" w:beforeAutospacing="0" w:after="0" w:afterAutospacing="0"/>
            </w:pPr>
            <w:r>
              <w:rPr>
                <w:rFonts w:ascii="Arial" w:hAnsi="Arial" w:cs="Arial"/>
                <w:color w:val="000000"/>
              </w:rPr>
              <w:t>The user must be an account holder of Meezan bank.</w:t>
            </w:r>
          </w:p>
          <w:p w14:paraId="4D9958F7" w14:textId="77777777" w:rsidR="006E1B03" w:rsidRDefault="006E1B03" w:rsidP="00E458C1">
            <w:pPr>
              <w:ind w:left="76"/>
              <w:rPr>
                <w:rFonts w:ascii="Arial" w:eastAsia="Arial" w:hAnsi="Arial" w:cs="Arial"/>
              </w:rPr>
            </w:pPr>
          </w:p>
          <w:p w14:paraId="0EF6E3F6" w14:textId="77777777" w:rsidR="006E1B03" w:rsidRDefault="006E1B03" w:rsidP="00E458C1">
            <w:pPr>
              <w:spacing w:before="6" w:line="120" w:lineRule="exact"/>
              <w:rPr>
                <w:sz w:val="12"/>
                <w:szCs w:val="12"/>
              </w:rPr>
            </w:pPr>
          </w:p>
          <w:p w14:paraId="3093FAE2" w14:textId="77777777" w:rsidR="006E1B03" w:rsidRDefault="006E1B03" w:rsidP="00E458C1">
            <w:pPr>
              <w:ind w:left="436"/>
              <w:rPr>
                <w:rFonts w:ascii="Wingdings" w:eastAsia="Wingdings" w:hAnsi="Wingdings" w:cs="Wingdings"/>
              </w:rPr>
            </w:pPr>
          </w:p>
        </w:tc>
      </w:tr>
      <w:tr w:rsidR="006E1B03" w14:paraId="4BA7EFBD"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06B9E62" w14:textId="77777777" w:rsidR="006E1B03" w:rsidRDefault="006E1B03" w:rsidP="00E458C1">
            <w:pPr>
              <w:spacing w:before="3" w:line="120" w:lineRule="exact"/>
              <w:rPr>
                <w:sz w:val="13"/>
                <w:szCs w:val="13"/>
              </w:rPr>
            </w:pPr>
          </w:p>
        </w:tc>
      </w:tr>
      <w:tr w:rsidR="006E1B03" w14:paraId="6A1CF901"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04A51336" w14:textId="77777777" w:rsidR="006E1B03" w:rsidRDefault="006E1B03" w:rsidP="00E458C1">
            <w:pPr>
              <w:spacing w:before="3" w:line="120" w:lineRule="exact"/>
              <w:rPr>
                <w:sz w:val="13"/>
                <w:szCs w:val="13"/>
              </w:rPr>
            </w:pPr>
          </w:p>
          <w:p w14:paraId="4BDEA129" w14:textId="77777777" w:rsidR="006E1B03" w:rsidRDefault="006E1B03"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36D9719E" w14:textId="77777777" w:rsidR="006E1B03" w:rsidRDefault="006E1B03" w:rsidP="00E458C1">
            <w:pPr>
              <w:spacing w:before="8" w:line="100" w:lineRule="exact"/>
              <w:rPr>
                <w:sz w:val="11"/>
                <w:szCs w:val="11"/>
              </w:rPr>
            </w:pPr>
          </w:p>
          <w:p w14:paraId="4EE89E6D" w14:textId="2ADA70B8"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enters their ATM card</w:t>
            </w:r>
          </w:p>
          <w:p w14:paraId="4D12A83E" w14:textId="1923193D"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system verifies the card</w:t>
            </w:r>
          </w:p>
          <w:p w14:paraId="5FCD3AE6" w14:textId="728BFD31"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is prompted to enter the PIN code</w:t>
            </w:r>
          </w:p>
          <w:p w14:paraId="5F59645E" w14:textId="7F7D3E4D"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enters the PIN code</w:t>
            </w:r>
          </w:p>
          <w:p w14:paraId="036C49B0" w14:textId="6B054F8A" w:rsidR="006E1B03" w:rsidRDefault="003D1C6C" w:rsidP="00E458C1">
            <w:pPr>
              <w:pStyle w:val="NormalWeb"/>
              <w:spacing w:before="0" w:beforeAutospacing="0" w:after="0" w:afterAutospacing="0"/>
            </w:pPr>
            <w:r>
              <w:rPr>
                <w:rFonts w:ascii="Arial" w:hAnsi="Arial" w:cs="Arial"/>
                <w:b/>
                <w:bCs/>
                <w:color w:val="000000"/>
              </w:rPr>
              <w:t>-</w:t>
            </w:r>
            <w:r w:rsidR="006E1B03">
              <w:rPr>
                <w:rFonts w:ascii="Arial" w:hAnsi="Arial" w:cs="Arial"/>
                <w:color w:val="000000"/>
              </w:rPr>
              <w:t>The system verifies the PIN code</w:t>
            </w:r>
          </w:p>
          <w:p w14:paraId="6C5388C0" w14:textId="45C94B15"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proceeds to the transaction screen/menu</w:t>
            </w:r>
          </w:p>
          <w:p w14:paraId="5BB22735" w14:textId="2EBCF60A" w:rsidR="006E1B03" w:rsidRDefault="003D1C6C" w:rsidP="00E458C1">
            <w:pPr>
              <w:pStyle w:val="NormalWeb"/>
              <w:spacing w:before="0" w:beforeAutospacing="0" w:after="0" w:afterAutospacing="0"/>
            </w:pPr>
            <w:r>
              <w:rPr>
                <w:rFonts w:ascii="Arial" w:hAnsi="Arial" w:cs="Arial"/>
                <w:b/>
                <w:bCs/>
                <w:color w:val="000000"/>
              </w:rPr>
              <w:t>-</w:t>
            </w:r>
            <w:r w:rsidR="006E1B03">
              <w:rPr>
                <w:rFonts w:ascii="Arial" w:hAnsi="Arial" w:cs="Arial"/>
                <w:color w:val="000000"/>
              </w:rPr>
              <w:t>The user selects trasnfer funds from the menu</w:t>
            </w:r>
            <w:r w:rsidR="006E1B03">
              <w:rPr>
                <w:rFonts w:ascii="Arial" w:hAnsi="Arial" w:cs="Arial"/>
                <w:b/>
                <w:bCs/>
                <w:color w:val="000000"/>
              </w:rPr>
              <w:t xml:space="preserve"> : </w:t>
            </w:r>
            <w:r w:rsidR="006E1B03">
              <w:rPr>
                <w:rFonts w:ascii="Arial" w:hAnsi="Arial" w:cs="Arial"/>
                <w:color w:val="000000"/>
              </w:rPr>
              <w:t>The system asks the user to enter the amount they want to deposit and account number of reciever.</w:t>
            </w:r>
          </w:p>
          <w:p w14:paraId="5C970706" w14:textId="4CDD01C5" w:rsidR="006E1B03" w:rsidRDefault="003D1C6C" w:rsidP="00E458C1">
            <w:pPr>
              <w:pStyle w:val="NormalWeb"/>
              <w:spacing w:before="0" w:beforeAutospacing="0" w:after="0" w:afterAutospacing="0"/>
            </w:pPr>
            <w:r>
              <w:rPr>
                <w:rFonts w:ascii="Arial" w:hAnsi="Arial" w:cs="Arial"/>
                <w:b/>
                <w:bCs/>
                <w:color w:val="000000"/>
              </w:rPr>
              <w:t>-</w:t>
            </w:r>
            <w:r w:rsidR="006E1B03">
              <w:rPr>
                <w:rFonts w:ascii="Arial" w:hAnsi="Arial" w:cs="Arial"/>
                <w:color w:val="000000"/>
              </w:rPr>
              <w:t>The user enters the amount and inserts the amount through the receiver sensor.</w:t>
            </w:r>
          </w:p>
          <w:p w14:paraId="28F56B2A" w14:textId="5599B80F" w:rsidR="006E1B03" w:rsidRPr="006B4AD7"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The system validates the amount and adds the amount to the user's account balance.</w:t>
            </w:r>
          </w:p>
        </w:tc>
      </w:tr>
      <w:tr w:rsidR="006E1B03" w14:paraId="16E80345" w14:textId="77777777" w:rsidTr="00E458C1">
        <w:trPr>
          <w:trHeight w:hRule="exact" w:val="2900"/>
        </w:trPr>
        <w:tc>
          <w:tcPr>
            <w:tcW w:w="9903" w:type="dxa"/>
            <w:gridSpan w:val="2"/>
            <w:tcBorders>
              <w:top w:val="single" w:sz="8" w:space="0" w:color="000000"/>
              <w:left w:val="single" w:sz="8" w:space="0" w:color="000000"/>
              <w:bottom w:val="single" w:sz="8" w:space="0" w:color="000000"/>
              <w:right w:val="single" w:sz="8" w:space="0" w:color="000000"/>
            </w:tcBorders>
          </w:tcPr>
          <w:p w14:paraId="748997E4" w14:textId="77777777" w:rsidR="006E1B03" w:rsidRDefault="006E1B03" w:rsidP="00E458C1">
            <w:pPr>
              <w:spacing w:before="4" w:line="120" w:lineRule="exact"/>
              <w:rPr>
                <w:sz w:val="13"/>
                <w:szCs w:val="13"/>
              </w:rPr>
            </w:pPr>
          </w:p>
          <w:p w14:paraId="5D9501AF" w14:textId="77777777" w:rsidR="006E1B03" w:rsidRDefault="006E1B03"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86E7A28" w14:textId="77777777" w:rsidR="006E1B03" w:rsidRDefault="006E1B03" w:rsidP="00E458C1">
            <w:pPr>
              <w:spacing w:before="6" w:line="100" w:lineRule="exact"/>
              <w:rPr>
                <w:sz w:val="11"/>
                <w:szCs w:val="11"/>
              </w:rPr>
            </w:pPr>
          </w:p>
          <w:p w14:paraId="0151135F" w14:textId="77777777" w:rsidR="006E1B03" w:rsidRDefault="006E1B03" w:rsidP="00E458C1">
            <w:pPr>
              <w:pStyle w:val="NormalWeb"/>
              <w:spacing w:before="0" w:beforeAutospacing="0" w:after="0" w:afterAutospacing="0"/>
            </w:pPr>
            <w:r>
              <w:rPr>
                <w:rFonts w:ascii="Arial" w:hAnsi="Arial" w:cs="Arial"/>
                <w:color w:val="000000"/>
              </w:rPr>
              <w:t> The user has entered an invalid card, the user is prompted to enter a valid card and the bank is informed about this activity.</w:t>
            </w:r>
          </w:p>
          <w:p w14:paraId="1E60D7E4" w14:textId="77777777" w:rsidR="006E1B03" w:rsidRDefault="006E1B03" w:rsidP="00E458C1">
            <w:pPr>
              <w:pStyle w:val="NormalWeb"/>
              <w:spacing w:before="0" w:beforeAutospacing="0" w:after="0" w:afterAutospacing="0"/>
            </w:pPr>
            <w:r>
              <w:rPr>
                <w:rFonts w:ascii="Arial" w:hAnsi="Arial" w:cs="Arial"/>
                <w:color w:val="000000"/>
              </w:rPr>
              <w:t>The user enters an invalid PIN, and the user is prompted to enter the correct PIN.</w:t>
            </w:r>
          </w:p>
          <w:p w14:paraId="0446F809" w14:textId="77777777" w:rsidR="006E1B03" w:rsidRDefault="006E1B03" w:rsidP="00E458C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 The user enters the wrong PIN code again. The ATM card is blocked and the bank is informed to investigate and resolve this issue.</w:t>
            </w:r>
          </w:p>
          <w:p w14:paraId="31A624B6" w14:textId="7CEF6E9B" w:rsidR="006E1B03" w:rsidRDefault="006E1B03" w:rsidP="00E458C1">
            <w:pPr>
              <w:pStyle w:val="NormalWeb"/>
              <w:spacing w:before="0" w:beforeAutospacing="0" w:after="0" w:afterAutospacing="0"/>
              <w:rPr>
                <w:rFonts w:ascii="Arial" w:hAnsi="Arial" w:cs="Arial"/>
                <w:color w:val="000000"/>
              </w:rPr>
            </w:pPr>
            <w:r>
              <w:rPr>
                <w:rFonts w:ascii="Arial" w:hAnsi="Arial" w:cs="Arial"/>
                <w:color w:val="000000"/>
              </w:rPr>
              <w:t>The amount entered and the money inserted does not match.</w:t>
            </w:r>
          </w:p>
          <w:p w14:paraId="08732E31" w14:textId="6DDFE446" w:rsidR="006E1B03" w:rsidRDefault="006E1B03" w:rsidP="00E458C1">
            <w:pPr>
              <w:pStyle w:val="NormalWeb"/>
              <w:spacing w:before="0" w:beforeAutospacing="0" w:after="0" w:afterAutospacing="0"/>
            </w:pPr>
            <w:r>
              <w:rPr>
                <w:rFonts w:ascii="Arial" w:hAnsi="Arial" w:cs="Arial"/>
                <w:color w:val="000000"/>
              </w:rPr>
              <w:t>The account number of receiver doesn’t exist</w:t>
            </w:r>
          </w:p>
          <w:p w14:paraId="4DDB151F" w14:textId="77777777" w:rsidR="006E1B03" w:rsidRDefault="006E1B03" w:rsidP="00E458C1">
            <w:pPr>
              <w:pStyle w:val="NormalWeb"/>
              <w:spacing w:before="0" w:beforeAutospacing="0" w:after="0" w:afterAutospacing="0"/>
            </w:pPr>
          </w:p>
          <w:p w14:paraId="68C634E4" w14:textId="77777777" w:rsidR="006E1B03" w:rsidRDefault="006E1B03" w:rsidP="00E458C1">
            <w:pPr>
              <w:pStyle w:val="NormalWeb"/>
              <w:spacing w:before="0" w:beforeAutospacing="0" w:after="0" w:afterAutospacing="0"/>
              <w:rPr>
                <w:rFonts w:ascii="Arial" w:eastAsia="Arial" w:hAnsi="Arial" w:cs="Arial"/>
              </w:rPr>
            </w:pPr>
          </w:p>
        </w:tc>
      </w:tr>
      <w:tr w:rsidR="006E1B03" w14:paraId="1AFFD423"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DD22BE1" w14:textId="77777777" w:rsidR="006E1B03" w:rsidRDefault="006E1B03" w:rsidP="00E458C1">
            <w:pPr>
              <w:spacing w:before="3" w:line="120" w:lineRule="exact"/>
              <w:rPr>
                <w:sz w:val="13"/>
                <w:szCs w:val="13"/>
              </w:rPr>
            </w:pPr>
          </w:p>
          <w:p w14:paraId="1AC4F1FD" w14:textId="77777777" w:rsidR="006E1B03" w:rsidRDefault="006E1B03" w:rsidP="006E1B03">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transaction is recorded to show it to the user at the end of the month bank statement.</w:t>
            </w:r>
          </w:p>
          <w:p w14:paraId="62EA5152" w14:textId="10843C26" w:rsidR="006E1B03" w:rsidRPr="00E10241" w:rsidRDefault="006E1B03" w:rsidP="00E458C1">
            <w:pPr>
              <w:ind w:left="76"/>
              <w:rPr>
                <w:rFonts w:eastAsia="Arial"/>
              </w:rPr>
            </w:pPr>
          </w:p>
          <w:p w14:paraId="4630B74C" w14:textId="77777777" w:rsidR="006E1B03" w:rsidRPr="00E10241" w:rsidRDefault="006E1B03" w:rsidP="00E458C1">
            <w:pPr>
              <w:ind w:left="76"/>
              <w:rPr>
                <w:rFonts w:eastAsia="Arial"/>
              </w:rPr>
            </w:pPr>
          </w:p>
          <w:p w14:paraId="55F4B719" w14:textId="77777777" w:rsidR="006E1B03" w:rsidRDefault="006E1B03" w:rsidP="00E458C1">
            <w:pPr>
              <w:spacing w:before="6" w:line="120" w:lineRule="exact"/>
              <w:rPr>
                <w:sz w:val="12"/>
                <w:szCs w:val="12"/>
              </w:rPr>
            </w:pPr>
          </w:p>
          <w:p w14:paraId="282127C7" w14:textId="77777777" w:rsidR="006E1B03" w:rsidRDefault="006E1B03" w:rsidP="00E458C1">
            <w:pPr>
              <w:ind w:left="436"/>
              <w:rPr>
                <w:rFonts w:ascii="Wingdings" w:eastAsia="Wingdings" w:hAnsi="Wingdings" w:cs="Wingdings"/>
              </w:rPr>
            </w:pPr>
          </w:p>
        </w:tc>
      </w:tr>
    </w:tbl>
    <w:p w14:paraId="5A814288" w14:textId="77777777" w:rsidR="006E1B03" w:rsidRDefault="006E1B03"/>
    <w:p w14:paraId="2BEF44CD" w14:textId="77777777" w:rsidR="00E10241" w:rsidRDefault="00E10241"/>
    <w:p w14:paraId="50788A71" w14:textId="77777777" w:rsidR="00E10241" w:rsidRDefault="00E10241"/>
    <w:p w14:paraId="055EE5AC" w14:textId="77777777" w:rsidR="00E10241" w:rsidRDefault="00E10241"/>
    <w:p w14:paraId="51CB18FC" w14:textId="77777777" w:rsidR="00E10241" w:rsidRDefault="00E10241"/>
    <w:p w14:paraId="1106081F" w14:textId="77777777" w:rsidR="00E10241" w:rsidRDefault="00E10241"/>
    <w:p w14:paraId="50663F16" w14:textId="77777777" w:rsidR="00E10241" w:rsidRDefault="00E10241"/>
    <w:p w14:paraId="739D61AF" w14:textId="77777777" w:rsidR="00E10241" w:rsidRDefault="00E10241"/>
    <w:p w14:paraId="222DF51C" w14:textId="77777777" w:rsidR="00E10241" w:rsidRDefault="00E10241"/>
    <w:p w14:paraId="03B5A387" w14:textId="77777777" w:rsidR="00E10241" w:rsidRDefault="00E10241"/>
    <w:p w14:paraId="7B6A5973" w14:textId="77777777" w:rsidR="00E10241" w:rsidRDefault="00E10241"/>
    <w:p w14:paraId="3FE8E42D" w14:textId="77777777" w:rsidR="00E10241" w:rsidRDefault="00E10241"/>
    <w:p w14:paraId="294644E0" w14:textId="77777777" w:rsidR="003D1C6C" w:rsidRDefault="003D1C6C" w:rsidP="00CD06D0">
      <w:pPr>
        <w:ind w:left="212" w:right="6387"/>
        <w:jc w:val="both"/>
        <w:rPr>
          <w:rFonts w:ascii="Arial" w:eastAsia="Arial" w:hAnsi="Arial" w:cs="Arial"/>
          <w:b/>
          <w:i/>
          <w:sz w:val="28"/>
          <w:szCs w:val="28"/>
        </w:rPr>
      </w:pPr>
    </w:p>
    <w:p w14:paraId="5E342C33" w14:textId="77777777" w:rsidR="003D1C6C" w:rsidRDefault="003D1C6C" w:rsidP="00CD06D0">
      <w:pPr>
        <w:ind w:left="212" w:right="6387"/>
        <w:jc w:val="both"/>
        <w:rPr>
          <w:rFonts w:ascii="Arial" w:eastAsia="Arial" w:hAnsi="Arial" w:cs="Arial"/>
          <w:b/>
          <w:i/>
          <w:sz w:val="28"/>
          <w:szCs w:val="28"/>
        </w:rPr>
      </w:pPr>
    </w:p>
    <w:p w14:paraId="503F6571" w14:textId="77777777" w:rsidR="003D1C6C" w:rsidRDefault="003D1C6C" w:rsidP="00CD06D0">
      <w:pPr>
        <w:ind w:left="212" w:right="6387"/>
        <w:jc w:val="both"/>
        <w:rPr>
          <w:rFonts w:ascii="Arial" w:eastAsia="Arial" w:hAnsi="Arial" w:cs="Arial"/>
          <w:b/>
          <w:i/>
          <w:sz w:val="28"/>
          <w:szCs w:val="28"/>
        </w:rPr>
      </w:pPr>
    </w:p>
    <w:p w14:paraId="0DCDF18F" w14:textId="77777777" w:rsidR="003D1C6C" w:rsidRDefault="003D1C6C" w:rsidP="00CD06D0">
      <w:pPr>
        <w:ind w:left="212" w:right="6387"/>
        <w:jc w:val="both"/>
        <w:rPr>
          <w:rFonts w:ascii="Arial" w:eastAsia="Arial" w:hAnsi="Arial" w:cs="Arial"/>
          <w:b/>
          <w:i/>
          <w:sz w:val="28"/>
          <w:szCs w:val="28"/>
        </w:rPr>
      </w:pPr>
    </w:p>
    <w:p w14:paraId="3AA61F23" w14:textId="77777777" w:rsidR="003D1C6C" w:rsidRDefault="003D1C6C" w:rsidP="00CD06D0">
      <w:pPr>
        <w:ind w:left="212" w:right="6387"/>
        <w:jc w:val="both"/>
        <w:rPr>
          <w:rFonts w:ascii="Arial" w:eastAsia="Arial" w:hAnsi="Arial" w:cs="Arial"/>
          <w:b/>
          <w:i/>
          <w:sz w:val="28"/>
          <w:szCs w:val="28"/>
        </w:rPr>
      </w:pPr>
    </w:p>
    <w:p w14:paraId="7259CAF9" w14:textId="77777777" w:rsidR="003D1C6C" w:rsidRDefault="003D1C6C" w:rsidP="00CD06D0">
      <w:pPr>
        <w:ind w:left="212" w:right="6387"/>
        <w:jc w:val="both"/>
        <w:rPr>
          <w:rFonts w:ascii="Arial" w:eastAsia="Arial" w:hAnsi="Arial" w:cs="Arial"/>
          <w:b/>
          <w:i/>
          <w:sz w:val="28"/>
          <w:szCs w:val="28"/>
        </w:rPr>
      </w:pPr>
    </w:p>
    <w:p w14:paraId="3896611E" w14:textId="77777777" w:rsidR="003D1C6C" w:rsidRDefault="003D1C6C" w:rsidP="00CD06D0">
      <w:pPr>
        <w:ind w:left="212" w:right="6387"/>
        <w:jc w:val="both"/>
        <w:rPr>
          <w:rFonts w:ascii="Arial" w:eastAsia="Arial" w:hAnsi="Arial" w:cs="Arial"/>
          <w:b/>
          <w:i/>
          <w:sz w:val="28"/>
          <w:szCs w:val="28"/>
        </w:rPr>
      </w:pPr>
    </w:p>
    <w:p w14:paraId="53B1624D" w14:textId="77777777" w:rsidR="003D1C6C" w:rsidRDefault="003D1C6C" w:rsidP="00CD06D0">
      <w:pPr>
        <w:ind w:left="212" w:right="6387"/>
        <w:jc w:val="both"/>
        <w:rPr>
          <w:rFonts w:ascii="Arial" w:eastAsia="Arial" w:hAnsi="Arial" w:cs="Arial"/>
          <w:b/>
          <w:i/>
          <w:sz w:val="28"/>
          <w:szCs w:val="28"/>
        </w:rPr>
      </w:pPr>
    </w:p>
    <w:p w14:paraId="26ADF47B" w14:textId="7C1884F3" w:rsidR="00CD06D0" w:rsidRDefault="00CD06D0" w:rsidP="00CD06D0">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6</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Balance Inquiry</w:t>
      </w:r>
    </w:p>
    <w:p w14:paraId="7A88D00C" w14:textId="77777777" w:rsidR="00CD06D0" w:rsidRDefault="00CD06D0" w:rsidP="00CD06D0"/>
    <w:p w14:paraId="6DA2537E" w14:textId="77777777" w:rsidR="00CD06D0" w:rsidRDefault="00CD06D0" w:rsidP="00CD06D0"/>
    <w:p w14:paraId="076A01C9" w14:textId="77777777" w:rsidR="00CD06D0" w:rsidRDefault="00CD06D0" w:rsidP="00CD06D0"/>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CD06D0" w14:paraId="21F90EE9"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08D33CFC" w14:textId="77777777" w:rsidR="00CD06D0" w:rsidRDefault="00CD06D0" w:rsidP="00E458C1">
            <w:pPr>
              <w:spacing w:before="4" w:line="120" w:lineRule="exact"/>
              <w:rPr>
                <w:sz w:val="13"/>
                <w:szCs w:val="13"/>
              </w:rPr>
            </w:pPr>
          </w:p>
          <w:p w14:paraId="2AD75588" w14:textId="77777777" w:rsidR="00CD06D0" w:rsidRDefault="00CD06D0"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CD06D0" w14:paraId="0A9BF774"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6ABDC594" w14:textId="77777777" w:rsidR="00CD06D0" w:rsidRDefault="00CD06D0" w:rsidP="00E458C1">
            <w:pPr>
              <w:spacing w:before="1" w:line="120" w:lineRule="exact"/>
              <w:rPr>
                <w:sz w:val="13"/>
                <w:szCs w:val="13"/>
              </w:rPr>
            </w:pPr>
          </w:p>
          <w:p w14:paraId="0D519CCE" w14:textId="77777777" w:rsidR="00CD06D0" w:rsidRDefault="00CD06D0"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0EF93CBE" w14:textId="50DC2DF5" w:rsidR="00CD06D0" w:rsidRDefault="00CD06D0" w:rsidP="00E458C1">
            <w:r>
              <w:t xml:space="preserve"> </w:t>
            </w:r>
            <w:r>
              <w:rPr>
                <w:rFonts w:ascii="Arial" w:hAnsi="Arial" w:cs="Arial"/>
                <w:color w:val="000000"/>
              </w:rPr>
              <w:t>View Balance</w:t>
            </w:r>
          </w:p>
        </w:tc>
      </w:tr>
      <w:tr w:rsidR="00CD06D0" w14:paraId="2BA75AD1"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1C70D9FC" w14:textId="77777777" w:rsidR="00CD06D0" w:rsidRDefault="00CD06D0" w:rsidP="00E458C1">
            <w:pPr>
              <w:spacing w:before="4" w:line="140" w:lineRule="exact"/>
              <w:rPr>
                <w:sz w:val="14"/>
                <w:szCs w:val="14"/>
              </w:rPr>
            </w:pPr>
          </w:p>
          <w:p w14:paraId="30675EE8" w14:textId="77777777" w:rsidR="00CD06D0" w:rsidRDefault="00CD06D0"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08B0B344" w14:textId="3C24F7FE" w:rsidR="00CD06D0" w:rsidRDefault="00CD06D0" w:rsidP="00E458C1">
            <w:pPr>
              <w:pStyle w:val="NormalWeb"/>
            </w:pPr>
            <w:r>
              <w:rPr>
                <w:rFonts w:ascii="Arial" w:hAnsi="Arial" w:cs="Arial"/>
                <w:color w:val="000000"/>
              </w:rPr>
              <w:t xml:space="preserve">This use case describes the event of viewing your current balance.. The user’s credentials are validated. Once the user is verified, </w:t>
            </w:r>
            <w:r w:rsidR="0009483D">
              <w:rPr>
                <w:rFonts w:ascii="Arial" w:hAnsi="Arial" w:cs="Arial"/>
                <w:color w:val="000000"/>
              </w:rPr>
              <w:t>he selects view balance option and his balance is shown on the screen.</w:t>
            </w:r>
          </w:p>
          <w:p w14:paraId="7DD9E807" w14:textId="77777777" w:rsidR="00CD06D0" w:rsidRDefault="00CD06D0" w:rsidP="00E458C1">
            <w:pPr>
              <w:pStyle w:val="NormalWeb"/>
              <w:rPr>
                <w:rFonts w:ascii="Arial" w:eastAsia="Arial" w:hAnsi="Arial" w:cs="Arial"/>
              </w:rPr>
            </w:pPr>
          </w:p>
        </w:tc>
      </w:tr>
      <w:tr w:rsidR="00CD06D0" w14:paraId="2AB1B91F" w14:textId="77777777" w:rsidTr="00E458C1">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4E53CA95" w14:textId="77777777" w:rsidR="00CD06D0" w:rsidRDefault="00CD06D0" w:rsidP="00E458C1">
            <w:pPr>
              <w:spacing w:before="1" w:line="120" w:lineRule="exact"/>
              <w:rPr>
                <w:sz w:val="13"/>
                <w:szCs w:val="13"/>
              </w:rPr>
            </w:pPr>
          </w:p>
          <w:p w14:paraId="7F8F9AFB" w14:textId="77777777" w:rsidR="00CD06D0" w:rsidRDefault="00CD06D0"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43397BC1" w14:textId="77777777" w:rsidR="00CD06D0" w:rsidRDefault="00CD06D0" w:rsidP="00E458C1">
            <w:pPr>
              <w:spacing w:before="1" w:line="120" w:lineRule="exact"/>
              <w:rPr>
                <w:sz w:val="13"/>
                <w:szCs w:val="13"/>
              </w:rPr>
            </w:pPr>
          </w:p>
          <w:p w14:paraId="0F4D7C99" w14:textId="77777777" w:rsidR="00CD06D0" w:rsidRDefault="00CD06D0"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CD06D0" w14:paraId="3490D318"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7F17B54C" w14:textId="77777777" w:rsidR="00CD06D0" w:rsidRDefault="00CD06D0" w:rsidP="00E458C1">
            <w:pPr>
              <w:spacing w:before="3" w:line="120" w:lineRule="exact"/>
              <w:rPr>
                <w:sz w:val="13"/>
                <w:szCs w:val="13"/>
              </w:rPr>
            </w:pPr>
          </w:p>
          <w:p w14:paraId="4B93190C" w14:textId="2A256138" w:rsidR="00CD06D0" w:rsidRDefault="00CD06D0"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user</w:t>
            </w:r>
          </w:p>
        </w:tc>
        <w:tc>
          <w:tcPr>
            <w:tcW w:w="6493" w:type="dxa"/>
            <w:tcBorders>
              <w:top w:val="single" w:sz="8" w:space="0" w:color="000000"/>
              <w:left w:val="single" w:sz="8" w:space="0" w:color="000000"/>
              <w:bottom w:val="single" w:sz="8" w:space="0" w:color="000000"/>
              <w:right w:val="single" w:sz="8" w:space="0" w:color="000000"/>
            </w:tcBorders>
          </w:tcPr>
          <w:p w14:paraId="6534C5B0" w14:textId="77777777" w:rsidR="00CD06D0" w:rsidRDefault="00CD06D0" w:rsidP="00E458C1"/>
        </w:tc>
      </w:tr>
      <w:tr w:rsidR="00CD06D0" w14:paraId="29FC8366"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32FF179C" w14:textId="77777777" w:rsidR="00CD06D0" w:rsidRDefault="00CD06D0" w:rsidP="00E458C1">
            <w:pPr>
              <w:spacing w:before="1" w:line="140" w:lineRule="exact"/>
              <w:rPr>
                <w:sz w:val="14"/>
                <w:szCs w:val="14"/>
              </w:rPr>
            </w:pPr>
          </w:p>
          <w:p w14:paraId="7F3997FB" w14:textId="77777777" w:rsidR="00CD06D0" w:rsidRDefault="00CD06D0"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5F886FFE" w14:textId="77777777" w:rsidR="00CD06D0" w:rsidRDefault="00CD06D0" w:rsidP="00E458C1">
            <w:pPr>
              <w:spacing w:line="120" w:lineRule="exact"/>
              <w:rPr>
                <w:sz w:val="12"/>
                <w:szCs w:val="12"/>
              </w:rPr>
            </w:pPr>
          </w:p>
          <w:p w14:paraId="103D4E33" w14:textId="77777777" w:rsidR="00CD06D0" w:rsidRDefault="00CD06D0"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1AEDB5B9" w14:textId="77777777" w:rsidR="00CD06D0" w:rsidRDefault="00CD06D0" w:rsidP="00E458C1">
            <w:pPr>
              <w:spacing w:before="1" w:line="120" w:lineRule="exact"/>
              <w:rPr>
                <w:sz w:val="12"/>
                <w:szCs w:val="12"/>
              </w:rPr>
            </w:pPr>
          </w:p>
          <w:p w14:paraId="2C6140B7" w14:textId="7FDF0693" w:rsidR="00CD06D0" w:rsidRDefault="00CD06D0"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CD06D0" w14:paraId="14B72822"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5749AE81" w14:textId="77777777" w:rsidR="00CD06D0" w:rsidRDefault="00CD06D0" w:rsidP="00E458C1">
            <w:pPr>
              <w:spacing w:before="1" w:line="120" w:lineRule="exact"/>
              <w:rPr>
                <w:sz w:val="13"/>
                <w:szCs w:val="13"/>
              </w:rPr>
            </w:pPr>
          </w:p>
          <w:p w14:paraId="40B86B85" w14:textId="77777777" w:rsidR="00CD06D0" w:rsidRDefault="00CD06D0"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22482641" w14:textId="77777777" w:rsidR="00CD06D0" w:rsidRDefault="00CD06D0" w:rsidP="00E458C1">
            <w:pPr>
              <w:ind w:left="76"/>
              <w:rPr>
                <w:rFonts w:ascii="Arial" w:eastAsia="Arial" w:hAnsi="Arial" w:cs="Arial"/>
              </w:rPr>
            </w:pPr>
          </w:p>
          <w:p w14:paraId="44F05591" w14:textId="77777777" w:rsidR="00CD06D0" w:rsidRDefault="00CD06D0" w:rsidP="00E458C1">
            <w:pPr>
              <w:spacing w:before="6" w:line="120" w:lineRule="exact"/>
              <w:rPr>
                <w:sz w:val="12"/>
                <w:szCs w:val="12"/>
              </w:rPr>
            </w:pPr>
          </w:p>
          <w:p w14:paraId="530F803B" w14:textId="77777777" w:rsidR="00CD06D0" w:rsidRDefault="00CD06D0" w:rsidP="00E458C1">
            <w:pPr>
              <w:ind w:left="436"/>
              <w:rPr>
                <w:rFonts w:ascii="Wingdings" w:eastAsia="Wingdings" w:hAnsi="Wingdings" w:cs="Wingdings"/>
              </w:rPr>
            </w:pPr>
          </w:p>
        </w:tc>
      </w:tr>
      <w:tr w:rsidR="00CD06D0" w14:paraId="6CB6742C"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18B6BE1" w14:textId="77777777" w:rsidR="00CD06D0" w:rsidRDefault="00CD06D0" w:rsidP="00E458C1">
            <w:pPr>
              <w:spacing w:before="3" w:line="120" w:lineRule="exact"/>
              <w:rPr>
                <w:sz w:val="13"/>
                <w:szCs w:val="13"/>
              </w:rPr>
            </w:pPr>
          </w:p>
        </w:tc>
      </w:tr>
      <w:tr w:rsidR="00CD06D0" w14:paraId="1280C7C5"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2E93A93B" w14:textId="77777777" w:rsidR="00CD06D0" w:rsidRDefault="00CD06D0" w:rsidP="00E458C1">
            <w:pPr>
              <w:spacing w:before="3" w:line="120" w:lineRule="exact"/>
              <w:rPr>
                <w:sz w:val="13"/>
                <w:szCs w:val="13"/>
              </w:rPr>
            </w:pPr>
          </w:p>
          <w:p w14:paraId="71D00FFA" w14:textId="77777777" w:rsidR="00CD06D0" w:rsidRDefault="00CD06D0"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5601D7F7" w14:textId="77777777" w:rsidR="00CD06D0" w:rsidRDefault="00CD06D0" w:rsidP="00E458C1">
            <w:pPr>
              <w:spacing w:before="8" w:line="100" w:lineRule="exact"/>
              <w:rPr>
                <w:sz w:val="11"/>
                <w:szCs w:val="11"/>
              </w:rPr>
            </w:pPr>
          </w:p>
          <w:p w14:paraId="1FC6F92C" w14:textId="2A0C208D"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enters their ATM card</w:t>
            </w:r>
          </w:p>
          <w:p w14:paraId="2F51C9AD" w14:textId="2E499179"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system verifies the card</w:t>
            </w:r>
          </w:p>
          <w:p w14:paraId="6FB2D0A1" w14:textId="575E9709"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is prompted to enter the PIN code</w:t>
            </w:r>
          </w:p>
          <w:p w14:paraId="39FAA813" w14:textId="62D52A6E"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enters the PIN code</w:t>
            </w:r>
          </w:p>
          <w:p w14:paraId="600EB6D8" w14:textId="2163A788" w:rsidR="00CD06D0" w:rsidRDefault="003D1C6C" w:rsidP="00E458C1">
            <w:pPr>
              <w:pStyle w:val="NormalWeb"/>
              <w:spacing w:before="0" w:beforeAutospacing="0" w:after="0" w:afterAutospacing="0"/>
            </w:pPr>
            <w:r>
              <w:rPr>
                <w:rFonts w:ascii="Arial" w:hAnsi="Arial" w:cs="Arial"/>
                <w:b/>
                <w:bCs/>
                <w:color w:val="000000"/>
              </w:rPr>
              <w:t>-</w:t>
            </w:r>
            <w:r w:rsidR="00CD06D0">
              <w:rPr>
                <w:rFonts w:ascii="Arial" w:hAnsi="Arial" w:cs="Arial"/>
                <w:color w:val="000000"/>
              </w:rPr>
              <w:t>The system verifies the PIN code</w:t>
            </w:r>
          </w:p>
          <w:p w14:paraId="2F89636C" w14:textId="071ECECC"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proceeds to the transaction screen/menu</w:t>
            </w:r>
          </w:p>
          <w:p w14:paraId="7E67142F" w14:textId="6CFD5F8F" w:rsidR="0009483D" w:rsidRDefault="003D1C6C" w:rsidP="0009483D">
            <w:pPr>
              <w:pStyle w:val="NormalWeb"/>
              <w:spacing w:before="0" w:beforeAutospacing="0" w:after="0" w:afterAutospacing="0"/>
              <w:rPr>
                <w:rFonts w:ascii="Arial" w:hAnsi="Arial" w:cs="Arial"/>
                <w:color w:val="000000"/>
              </w:rPr>
            </w:pPr>
            <w:r>
              <w:rPr>
                <w:rFonts w:ascii="Arial" w:hAnsi="Arial" w:cs="Arial"/>
                <w:b/>
                <w:bCs/>
                <w:color w:val="000000"/>
              </w:rPr>
              <w:t>-</w:t>
            </w:r>
            <w:r w:rsidR="00CD06D0">
              <w:rPr>
                <w:rFonts w:ascii="Arial" w:hAnsi="Arial" w:cs="Arial"/>
                <w:color w:val="000000"/>
              </w:rPr>
              <w:t xml:space="preserve">The user selects </w:t>
            </w:r>
            <w:r w:rsidR="0009483D">
              <w:rPr>
                <w:rFonts w:ascii="Arial" w:hAnsi="Arial" w:cs="Arial"/>
                <w:color w:val="000000"/>
              </w:rPr>
              <w:t xml:space="preserve">view balance </w:t>
            </w:r>
            <w:r w:rsidR="00CD06D0">
              <w:rPr>
                <w:rFonts w:ascii="Arial" w:hAnsi="Arial" w:cs="Arial"/>
                <w:color w:val="000000"/>
              </w:rPr>
              <w:t>from the menu</w:t>
            </w:r>
            <w:r w:rsidR="0009483D">
              <w:rPr>
                <w:rFonts w:ascii="Arial" w:hAnsi="Arial" w:cs="Arial"/>
                <w:color w:val="000000"/>
              </w:rPr>
              <w:t>.</w:t>
            </w:r>
          </w:p>
          <w:p w14:paraId="279176A1" w14:textId="13EA4EB7" w:rsidR="00CD06D0" w:rsidRPr="006B4AD7" w:rsidRDefault="003D1C6C"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The menu is shown.</w:t>
            </w:r>
            <w:r w:rsidR="00CD06D0">
              <w:rPr>
                <w:rFonts w:ascii="Arial" w:hAnsi="Arial" w:cs="Arial"/>
                <w:b/>
                <w:bCs/>
                <w:color w:val="000000"/>
              </w:rPr>
              <w:t xml:space="preserve"> </w:t>
            </w:r>
          </w:p>
        </w:tc>
      </w:tr>
      <w:tr w:rsidR="00CD06D0" w14:paraId="34CBBACD" w14:textId="77777777" w:rsidTr="00E458C1">
        <w:trPr>
          <w:trHeight w:hRule="exact" w:val="2900"/>
        </w:trPr>
        <w:tc>
          <w:tcPr>
            <w:tcW w:w="9903" w:type="dxa"/>
            <w:gridSpan w:val="2"/>
            <w:tcBorders>
              <w:top w:val="single" w:sz="8" w:space="0" w:color="000000"/>
              <w:left w:val="single" w:sz="8" w:space="0" w:color="000000"/>
              <w:bottom w:val="single" w:sz="8" w:space="0" w:color="000000"/>
              <w:right w:val="single" w:sz="8" w:space="0" w:color="000000"/>
            </w:tcBorders>
          </w:tcPr>
          <w:p w14:paraId="717C9CC4" w14:textId="1EDA737C" w:rsidR="00CD06D0" w:rsidRDefault="00CD06D0" w:rsidP="00E458C1">
            <w:pPr>
              <w:spacing w:before="4" w:line="120" w:lineRule="exact"/>
              <w:rPr>
                <w:sz w:val="13"/>
                <w:szCs w:val="13"/>
              </w:rPr>
            </w:pPr>
          </w:p>
          <w:p w14:paraId="3D8D2DF2" w14:textId="6C2864D8" w:rsidR="003D1C6C" w:rsidRDefault="003D1C6C" w:rsidP="00E458C1">
            <w:pPr>
              <w:spacing w:before="4" w:line="120" w:lineRule="exact"/>
              <w:rPr>
                <w:sz w:val="13"/>
                <w:szCs w:val="13"/>
              </w:rPr>
            </w:pPr>
          </w:p>
          <w:p w14:paraId="64B19AB1" w14:textId="77777777" w:rsidR="003D1C6C" w:rsidRDefault="003D1C6C" w:rsidP="00E458C1">
            <w:pPr>
              <w:spacing w:before="4" w:line="120" w:lineRule="exact"/>
              <w:rPr>
                <w:sz w:val="13"/>
                <w:szCs w:val="13"/>
              </w:rPr>
            </w:pPr>
          </w:p>
          <w:p w14:paraId="549700FD" w14:textId="77777777" w:rsidR="00CD06D0" w:rsidRDefault="00CD06D0"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400DD86E" w14:textId="77777777" w:rsidR="00CD06D0" w:rsidRDefault="00CD06D0" w:rsidP="00E458C1">
            <w:pPr>
              <w:spacing w:before="6" w:line="100" w:lineRule="exact"/>
              <w:rPr>
                <w:sz w:val="11"/>
                <w:szCs w:val="11"/>
              </w:rPr>
            </w:pPr>
          </w:p>
          <w:p w14:paraId="6E34CABA" w14:textId="689554C7"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has entered an invalid card, the user is prompted to enter a valid card and the bank is informed about this activity.</w:t>
            </w:r>
          </w:p>
          <w:p w14:paraId="7A522872" w14:textId="43E241F7"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enters an invalid PIN, and the user is prompted to enter the correct PIN.</w:t>
            </w:r>
          </w:p>
          <w:p w14:paraId="3CE68664" w14:textId="342B4C86" w:rsidR="00CD06D0"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CD06D0">
              <w:rPr>
                <w:rFonts w:ascii="Arial" w:hAnsi="Arial" w:cs="Arial"/>
                <w:color w:val="000000"/>
              </w:rPr>
              <w:t>The user enters the wrong PIN code again. They are then prompted to re-enter the PIN code.</w:t>
            </w:r>
            <w:r w:rsidR="00CD06D0">
              <w:rPr>
                <w:rFonts w:ascii="Arial" w:hAnsi="Arial" w:cs="Arial"/>
                <w:color w:val="000000"/>
              </w:rPr>
              <w:br/>
            </w:r>
            <w:r>
              <w:rPr>
                <w:rFonts w:ascii="Arial" w:hAnsi="Arial" w:cs="Arial"/>
                <w:color w:val="000000"/>
              </w:rPr>
              <w:t>-</w:t>
            </w:r>
            <w:r w:rsidR="00CD06D0">
              <w:rPr>
                <w:rFonts w:ascii="Arial" w:hAnsi="Arial" w:cs="Arial"/>
                <w:color w:val="000000"/>
              </w:rPr>
              <w:t>The user enters the wrong PIN code again. The ATM card is blocked and the bank is informed to investigate and resolve this issue.</w:t>
            </w:r>
          </w:p>
          <w:p w14:paraId="72E90AB7" w14:textId="77777777" w:rsidR="00CD06D0" w:rsidRDefault="00CD06D0" w:rsidP="00E458C1">
            <w:pPr>
              <w:pStyle w:val="NormalWeb"/>
              <w:spacing w:before="0" w:beforeAutospacing="0" w:after="0" w:afterAutospacing="0"/>
            </w:pPr>
          </w:p>
          <w:p w14:paraId="714D1280" w14:textId="77777777" w:rsidR="00CD06D0" w:rsidRDefault="00CD06D0" w:rsidP="00E458C1">
            <w:pPr>
              <w:pStyle w:val="NormalWeb"/>
              <w:spacing w:before="0" w:beforeAutospacing="0" w:after="0" w:afterAutospacing="0"/>
              <w:rPr>
                <w:rFonts w:ascii="Arial" w:eastAsia="Arial" w:hAnsi="Arial" w:cs="Arial"/>
              </w:rPr>
            </w:pPr>
          </w:p>
        </w:tc>
      </w:tr>
      <w:tr w:rsidR="00CD06D0" w14:paraId="6B718A2C"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06CA1F85" w14:textId="77777777" w:rsidR="00CD06D0" w:rsidRDefault="00CD06D0" w:rsidP="00E458C1">
            <w:pPr>
              <w:spacing w:before="3" w:line="120" w:lineRule="exact"/>
              <w:rPr>
                <w:sz w:val="13"/>
                <w:szCs w:val="13"/>
              </w:rPr>
            </w:pPr>
          </w:p>
          <w:p w14:paraId="1327EB04" w14:textId="37F65041" w:rsidR="00CD06D0" w:rsidRDefault="00CD06D0" w:rsidP="00E458C1">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sidR="0009483D">
              <w:rPr>
                <w:rFonts w:ascii="Arial" w:hAnsi="Arial" w:cs="Arial"/>
                <w:color w:val="000000"/>
              </w:rPr>
              <w:t>Balance is shown, then user exists.</w:t>
            </w:r>
          </w:p>
          <w:p w14:paraId="7D6FA6AE" w14:textId="77777777" w:rsidR="00CD06D0" w:rsidRPr="00E10241" w:rsidRDefault="00CD06D0" w:rsidP="00E458C1">
            <w:pPr>
              <w:ind w:left="76"/>
              <w:rPr>
                <w:rFonts w:eastAsia="Arial"/>
              </w:rPr>
            </w:pPr>
          </w:p>
          <w:p w14:paraId="3F5A6430" w14:textId="77777777" w:rsidR="00CD06D0" w:rsidRPr="00E10241" w:rsidRDefault="00CD06D0" w:rsidP="00E458C1">
            <w:pPr>
              <w:ind w:left="76"/>
              <w:rPr>
                <w:rFonts w:eastAsia="Arial"/>
              </w:rPr>
            </w:pPr>
          </w:p>
          <w:p w14:paraId="09C24C66" w14:textId="77777777" w:rsidR="00CD06D0" w:rsidRDefault="00CD06D0" w:rsidP="00E458C1">
            <w:pPr>
              <w:spacing w:before="6" w:line="120" w:lineRule="exact"/>
              <w:rPr>
                <w:sz w:val="12"/>
                <w:szCs w:val="12"/>
              </w:rPr>
            </w:pPr>
          </w:p>
          <w:p w14:paraId="7DF9990D" w14:textId="77777777" w:rsidR="00CD06D0" w:rsidRDefault="00CD06D0" w:rsidP="00E458C1">
            <w:pPr>
              <w:ind w:left="436"/>
              <w:rPr>
                <w:rFonts w:ascii="Wingdings" w:eastAsia="Wingdings" w:hAnsi="Wingdings" w:cs="Wingdings"/>
              </w:rPr>
            </w:pPr>
          </w:p>
        </w:tc>
      </w:tr>
    </w:tbl>
    <w:p w14:paraId="148F5800" w14:textId="77777777" w:rsidR="00E10241" w:rsidRDefault="00E10241"/>
    <w:p w14:paraId="724813B0" w14:textId="77777777" w:rsidR="00E10241" w:rsidRDefault="00E10241"/>
    <w:p w14:paraId="6BD9BD72" w14:textId="77777777" w:rsidR="00E10241" w:rsidRDefault="00E10241"/>
    <w:p w14:paraId="7F71B1CA" w14:textId="3279F128" w:rsidR="0009483D" w:rsidRDefault="0009483D" w:rsidP="0009483D">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7</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Change Pin</w:t>
      </w:r>
    </w:p>
    <w:p w14:paraId="47BE8CF7" w14:textId="77777777" w:rsidR="0009483D" w:rsidRDefault="0009483D" w:rsidP="0009483D"/>
    <w:p w14:paraId="7432BFDC" w14:textId="77777777" w:rsidR="0009483D" w:rsidRDefault="0009483D" w:rsidP="0009483D"/>
    <w:p w14:paraId="59F75CD9" w14:textId="77777777" w:rsidR="0009483D" w:rsidRDefault="0009483D" w:rsidP="0009483D"/>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09483D" w14:paraId="1AFB0BAD"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01B1C97A" w14:textId="77777777" w:rsidR="0009483D" w:rsidRDefault="0009483D" w:rsidP="00E458C1">
            <w:pPr>
              <w:spacing w:before="4" w:line="120" w:lineRule="exact"/>
              <w:rPr>
                <w:sz w:val="13"/>
                <w:szCs w:val="13"/>
              </w:rPr>
            </w:pPr>
          </w:p>
          <w:p w14:paraId="1C8AFC3A"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09483D" w14:paraId="696FBEE5"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2BFBA4B8" w14:textId="77777777" w:rsidR="0009483D" w:rsidRDefault="0009483D" w:rsidP="00E458C1">
            <w:pPr>
              <w:spacing w:before="1" w:line="120" w:lineRule="exact"/>
              <w:rPr>
                <w:sz w:val="13"/>
                <w:szCs w:val="13"/>
              </w:rPr>
            </w:pPr>
          </w:p>
          <w:p w14:paraId="6FEAFB83"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24BFB42C" w14:textId="51338D63" w:rsidR="0009483D" w:rsidRDefault="0009483D" w:rsidP="00E458C1">
            <w:r>
              <w:t xml:space="preserve"> </w:t>
            </w:r>
            <w:r>
              <w:rPr>
                <w:rFonts w:ascii="Arial" w:hAnsi="Arial" w:cs="Arial"/>
                <w:color w:val="000000"/>
              </w:rPr>
              <w:t>Change Pin</w:t>
            </w:r>
          </w:p>
        </w:tc>
      </w:tr>
      <w:tr w:rsidR="0009483D" w14:paraId="67604E03"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7EFB38E5" w14:textId="77777777" w:rsidR="0009483D" w:rsidRDefault="0009483D" w:rsidP="00E458C1">
            <w:pPr>
              <w:spacing w:before="4" w:line="140" w:lineRule="exact"/>
              <w:rPr>
                <w:sz w:val="14"/>
                <w:szCs w:val="14"/>
              </w:rPr>
            </w:pPr>
          </w:p>
          <w:p w14:paraId="06C2A401"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334B35EB" w14:textId="0CD24C23" w:rsidR="0009483D" w:rsidRDefault="0009483D" w:rsidP="0009483D">
            <w:pPr>
              <w:pStyle w:val="NormalWeb"/>
              <w:rPr>
                <w:rFonts w:ascii="Arial" w:eastAsia="Arial" w:hAnsi="Arial" w:cs="Arial"/>
              </w:rPr>
            </w:pPr>
            <w:r>
              <w:rPr>
                <w:rFonts w:ascii="Arial" w:hAnsi="Arial" w:cs="Arial"/>
                <w:color w:val="000000"/>
              </w:rPr>
              <w:t>This use case describes the event of changing account pin through an ATM. The user’s credentials are validated. Once the user is verified, the user selects pin change menu. He is asked to enter current pin. Then he is asked to enter new pin, re enter the new pin. The new pin is then updated in the data base.</w:t>
            </w:r>
          </w:p>
        </w:tc>
      </w:tr>
      <w:tr w:rsidR="0009483D" w14:paraId="7C838020" w14:textId="77777777" w:rsidTr="00E458C1">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749DBA87" w14:textId="77777777" w:rsidR="0009483D" w:rsidRDefault="0009483D" w:rsidP="00E458C1">
            <w:pPr>
              <w:spacing w:before="1" w:line="120" w:lineRule="exact"/>
              <w:rPr>
                <w:sz w:val="13"/>
                <w:szCs w:val="13"/>
              </w:rPr>
            </w:pPr>
          </w:p>
          <w:p w14:paraId="6209CD65" w14:textId="77777777" w:rsidR="0009483D" w:rsidRDefault="0009483D"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2D197B60" w14:textId="77777777" w:rsidR="0009483D" w:rsidRDefault="0009483D" w:rsidP="00E458C1">
            <w:pPr>
              <w:spacing w:before="1" w:line="120" w:lineRule="exact"/>
              <w:rPr>
                <w:sz w:val="13"/>
                <w:szCs w:val="13"/>
              </w:rPr>
            </w:pPr>
          </w:p>
          <w:p w14:paraId="459EE9FE" w14:textId="77777777" w:rsidR="0009483D" w:rsidRDefault="0009483D"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09483D" w14:paraId="0F55625C"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5BD73712" w14:textId="77777777" w:rsidR="0009483D" w:rsidRDefault="0009483D" w:rsidP="00E458C1">
            <w:pPr>
              <w:spacing w:before="3" w:line="120" w:lineRule="exact"/>
              <w:rPr>
                <w:sz w:val="13"/>
                <w:szCs w:val="13"/>
              </w:rPr>
            </w:pPr>
          </w:p>
          <w:p w14:paraId="6A6899A9" w14:textId="5ADC0E5E" w:rsidR="0009483D" w:rsidRDefault="0009483D"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49DBC65B" w14:textId="77777777" w:rsidR="0009483D" w:rsidRDefault="0009483D" w:rsidP="00E458C1"/>
        </w:tc>
      </w:tr>
      <w:tr w:rsidR="0009483D" w14:paraId="53F3EB0A"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9AB19F8" w14:textId="77777777" w:rsidR="0009483D" w:rsidRDefault="0009483D" w:rsidP="00E458C1">
            <w:pPr>
              <w:spacing w:before="1" w:line="140" w:lineRule="exact"/>
              <w:rPr>
                <w:sz w:val="14"/>
                <w:szCs w:val="14"/>
              </w:rPr>
            </w:pPr>
          </w:p>
          <w:p w14:paraId="141021ED" w14:textId="77777777" w:rsidR="0009483D" w:rsidRDefault="0009483D"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49F24AFA" w14:textId="77777777" w:rsidR="0009483D" w:rsidRDefault="0009483D" w:rsidP="00E458C1">
            <w:pPr>
              <w:spacing w:line="120" w:lineRule="exact"/>
              <w:rPr>
                <w:sz w:val="12"/>
                <w:szCs w:val="12"/>
              </w:rPr>
            </w:pPr>
          </w:p>
          <w:p w14:paraId="6F333667" w14:textId="77777777"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1ABB089A" w14:textId="77777777" w:rsidR="0009483D" w:rsidRDefault="0009483D" w:rsidP="00E458C1">
            <w:pPr>
              <w:spacing w:before="1" w:line="120" w:lineRule="exact"/>
              <w:rPr>
                <w:sz w:val="12"/>
                <w:szCs w:val="12"/>
              </w:rPr>
            </w:pPr>
          </w:p>
          <w:p w14:paraId="1445C71A" w14:textId="4F4BA027"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09483D" w14:paraId="1D18DF76"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4F8CBA1F" w14:textId="77777777" w:rsidR="0009483D" w:rsidRDefault="0009483D" w:rsidP="00E458C1">
            <w:pPr>
              <w:spacing w:before="1" w:line="120" w:lineRule="exact"/>
              <w:rPr>
                <w:sz w:val="13"/>
                <w:szCs w:val="13"/>
              </w:rPr>
            </w:pPr>
          </w:p>
          <w:p w14:paraId="64CD08C8" w14:textId="77777777" w:rsidR="0009483D" w:rsidRDefault="0009483D"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28D6D279" w14:textId="77777777" w:rsidR="0009483D" w:rsidRDefault="0009483D" w:rsidP="00E458C1">
            <w:pPr>
              <w:pStyle w:val="NormalWeb"/>
              <w:spacing w:before="0" w:beforeAutospacing="0" w:after="0" w:afterAutospacing="0"/>
            </w:pPr>
            <w:r>
              <w:rPr>
                <w:rFonts w:ascii="Arial" w:hAnsi="Arial" w:cs="Arial"/>
                <w:color w:val="000000"/>
              </w:rPr>
              <w:t>The user must be an account holder of Meezan bank.</w:t>
            </w:r>
          </w:p>
          <w:p w14:paraId="5455426C" w14:textId="77777777" w:rsidR="0009483D" w:rsidRDefault="0009483D" w:rsidP="00E458C1">
            <w:pPr>
              <w:ind w:left="76"/>
              <w:rPr>
                <w:rFonts w:ascii="Arial" w:eastAsia="Arial" w:hAnsi="Arial" w:cs="Arial"/>
              </w:rPr>
            </w:pPr>
          </w:p>
          <w:p w14:paraId="65E21A99" w14:textId="77777777" w:rsidR="0009483D" w:rsidRDefault="0009483D" w:rsidP="00E458C1">
            <w:pPr>
              <w:spacing w:before="6" w:line="120" w:lineRule="exact"/>
              <w:rPr>
                <w:sz w:val="12"/>
                <w:szCs w:val="12"/>
              </w:rPr>
            </w:pPr>
          </w:p>
          <w:p w14:paraId="2E2358F8" w14:textId="77777777" w:rsidR="0009483D" w:rsidRDefault="0009483D" w:rsidP="00E458C1">
            <w:pPr>
              <w:ind w:left="436"/>
              <w:rPr>
                <w:rFonts w:ascii="Wingdings" w:eastAsia="Wingdings" w:hAnsi="Wingdings" w:cs="Wingdings"/>
              </w:rPr>
            </w:pPr>
          </w:p>
        </w:tc>
      </w:tr>
      <w:tr w:rsidR="0009483D" w14:paraId="123DA014"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E4182A3" w14:textId="77777777" w:rsidR="0009483D" w:rsidRDefault="0009483D" w:rsidP="00E458C1">
            <w:pPr>
              <w:spacing w:before="3" w:line="120" w:lineRule="exact"/>
              <w:rPr>
                <w:sz w:val="13"/>
                <w:szCs w:val="13"/>
              </w:rPr>
            </w:pPr>
          </w:p>
        </w:tc>
      </w:tr>
      <w:tr w:rsidR="0009483D" w14:paraId="6FFE6982"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6132D237" w14:textId="234BDF32" w:rsidR="0009483D" w:rsidRDefault="0009483D" w:rsidP="00E458C1">
            <w:pPr>
              <w:spacing w:before="3" w:line="120" w:lineRule="exact"/>
              <w:rPr>
                <w:sz w:val="13"/>
                <w:szCs w:val="13"/>
              </w:rPr>
            </w:pPr>
          </w:p>
          <w:p w14:paraId="30BE51A3" w14:textId="104EB734" w:rsidR="001921B8" w:rsidRDefault="001921B8" w:rsidP="00E458C1">
            <w:pPr>
              <w:spacing w:before="3" w:line="120" w:lineRule="exact"/>
              <w:rPr>
                <w:sz w:val="13"/>
                <w:szCs w:val="13"/>
              </w:rPr>
            </w:pPr>
          </w:p>
          <w:p w14:paraId="36D70954" w14:textId="77777777" w:rsidR="001921B8" w:rsidRDefault="001921B8" w:rsidP="00E458C1">
            <w:pPr>
              <w:spacing w:before="3" w:line="120" w:lineRule="exact"/>
              <w:rPr>
                <w:sz w:val="13"/>
                <w:szCs w:val="13"/>
              </w:rPr>
            </w:pPr>
          </w:p>
          <w:p w14:paraId="75B77599" w14:textId="77777777" w:rsidR="0009483D" w:rsidRDefault="0009483D"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1A2764D2" w14:textId="77777777" w:rsidR="0009483D" w:rsidRDefault="0009483D" w:rsidP="00E458C1">
            <w:pPr>
              <w:spacing w:before="8" w:line="100" w:lineRule="exact"/>
              <w:rPr>
                <w:sz w:val="11"/>
                <w:szCs w:val="11"/>
              </w:rPr>
            </w:pPr>
          </w:p>
          <w:p w14:paraId="7453980A" w14:textId="728DA145"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their ATM card</w:t>
            </w:r>
          </w:p>
          <w:p w14:paraId="45FCA9F9" w14:textId="3E70D864"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system verifies the card</w:t>
            </w:r>
          </w:p>
          <w:p w14:paraId="0911967E" w14:textId="0A2A45C7"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is prompted to enter the PIN code</w:t>
            </w:r>
          </w:p>
          <w:p w14:paraId="02C71BDF" w14:textId="12C3A7C8"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 PIN code</w:t>
            </w:r>
          </w:p>
          <w:p w14:paraId="2B84E10D" w14:textId="162043BC" w:rsidR="0009483D" w:rsidRDefault="001921B8" w:rsidP="00E458C1">
            <w:pPr>
              <w:pStyle w:val="NormalWeb"/>
              <w:spacing w:before="0" w:beforeAutospacing="0" w:after="0" w:afterAutospacing="0"/>
            </w:pPr>
            <w:r>
              <w:rPr>
                <w:rFonts w:ascii="Arial" w:hAnsi="Arial" w:cs="Arial"/>
                <w:b/>
                <w:bCs/>
                <w:color w:val="000000"/>
              </w:rPr>
              <w:t>-</w:t>
            </w:r>
            <w:r w:rsidR="0009483D">
              <w:rPr>
                <w:rFonts w:ascii="Arial" w:hAnsi="Arial" w:cs="Arial"/>
                <w:color w:val="000000"/>
              </w:rPr>
              <w:t>The system verifies the PIN code</w:t>
            </w:r>
          </w:p>
          <w:p w14:paraId="23BA7B8E" w14:textId="6ED33379"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proceeds to the transaction screen/menu</w:t>
            </w:r>
          </w:p>
          <w:p w14:paraId="4422BA2C" w14:textId="10BA894C" w:rsidR="0009483D" w:rsidRDefault="001921B8" w:rsidP="0009483D">
            <w:pPr>
              <w:pStyle w:val="NormalWeb"/>
              <w:spacing w:before="0" w:beforeAutospacing="0" w:after="0" w:afterAutospacing="0"/>
              <w:rPr>
                <w:rFonts w:ascii="Arial" w:hAnsi="Arial" w:cs="Arial"/>
                <w:color w:val="000000"/>
              </w:rPr>
            </w:pPr>
            <w:r>
              <w:rPr>
                <w:rFonts w:ascii="Arial" w:hAnsi="Arial" w:cs="Arial"/>
                <w:b/>
                <w:bCs/>
                <w:color w:val="000000"/>
              </w:rPr>
              <w:t>-</w:t>
            </w:r>
            <w:r w:rsidR="0009483D">
              <w:rPr>
                <w:rFonts w:ascii="Arial" w:hAnsi="Arial" w:cs="Arial"/>
                <w:color w:val="000000"/>
              </w:rPr>
              <w:t>The user selects pin change from menu.</w:t>
            </w:r>
          </w:p>
          <w:p w14:paraId="690B360E" w14:textId="5F31F449" w:rsidR="0009483D"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Enters current pin.</w:t>
            </w:r>
          </w:p>
          <w:p w14:paraId="5969B811" w14:textId="1A757FE5" w:rsidR="0009483D"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Enters new pin.</w:t>
            </w:r>
          </w:p>
          <w:p w14:paraId="038F30AE" w14:textId="28B832D5" w:rsidR="0009483D"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Re enters new pin.</w:t>
            </w:r>
          </w:p>
          <w:p w14:paraId="62336E54" w14:textId="3D82E986" w:rsidR="0009483D" w:rsidRPr="006B4AD7"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Pin is updated in database.</w:t>
            </w:r>
          </w:p>
          <w:p w14:paraId="3BACD1EE" w14:textId="472002D7" w:rsidR="0009483D" w:rsidRPr="006B4AD7" w:rsidRDefault="0009483D" w:rsidP="00E458C1">
            <w:pPr>
              <w:pStyle w:val="NormalWeb"/>
              <w:spacing w:before="0" w:beforeAutospacing="0" w:after="0" w:afterAutospacing="0"/>
              <w:rPr>
                <w:rFonts w:ascii="Arial" w:hAnsi="Arial" w:cs="Arial"/>
                <w:color w:val="000000"/>
              </w:rPr>
            </w:pPr>
          </w:p>
        </w:tc>
      </w:tr>
      <w:tr w:rsidR="0009483D" w14:paraId="5D9C9CE0" w14:textId="77777777" w:rsidTr="0009483D">
        <w:trPr>
          <w:trHeight w:hRule="exact" w:val="3440"/>
        </w:trPr>
        <w:tc>
          <w:tcPr>
            <w:tcW w:w="9903" w:type="dxa"/>
            <w:gridSpan w:val="2"/>
            <w:tcBorders>
              <w:top w:val="single" w:sz="8" w:space="0" w:color="000000"/>
              <w:left w:val="single" w:sz="8" w:space="0" w:color="000000"/>
              <w:bottom w:val="single" w:sz="8" w:space="0" w:color="000000"/>
              <w:right w:val="single" w:sz="8" w:space="0" w:color="000000"/>
            </w:tcBorders>
          </w:tcPr>
          <w:p w14:paraId="0E228D1A" w14:textId="77777777" w:rsidR="0009483D" w:rsidRDefault="0009483D" w:rsidP="00E458C1">
            <w:pPr>
              <w:spacing w:before="4" w:line="120" w:lineRule="exact"/>
              <w:rPr>
                <w:sz w:val="13"/>
                <w:szCs w:val="13"/>
              </w:rPr>
            </w:pPr>
          </w:p>
          <w:p w14:paraId="5E8BCF12" w14:textId="77777777" w:rsidR="0009483D" w:rsidRDefault="0009483D"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493E152" w14:textId="77777777" w:rsidR="0009483D" w:rsidRDefault="0009483D" w:rsidP="00E458C1">
            <w:pPr>
              <w:spacing w:before="6" w:line="100" w:lineRule="exact"/>
              <w:rPr>
                <w:sz w:val="11"/>
                <w:szCs w:val="11"/>
              </w:rPr>
            </w:pPr>
          </w:p>
          <w:p w14:paraId="2837E354" w14:textId="624592D8" w:rsidR="0009483D" w:rsidRDefault="0009483D" w:rsidP="00E458C1">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0318CD82" w14:textId="77777777" w:rsidR="0009483D" w:rsidRDefault="0009483D" w:rsidP="00E458C1">
            <w:pPr>
              <w:pStyle w:val="NormalWeb"/>
              <w:spacing w:before="0" w:beforeAutospacing="0" w:after="0" w:afterAutospacing="0"/>
            </w:pPr>
            <w:r>
              <w:rPr>
                <w:rFonts w:ascii="Arial" w:hAnsi="Arial" w:cs="Arial"/>
                <w:color w:val="000000"/>
              </w:rPr>
              <w:t>The user enters an invalid PIN, and the user is prompted to enter the correct PIN.</w:t>
            </w:r>
          </w:p>
          <w:p w14:paraId="6990AC58" w14:textId="221F4828"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The user enters the wrong PIN code again. The ATM card is blocked and the bank is informed to investigate and resolve this issue.</w:t>
            </w:r>
          </w:p>
          <w:p w14:paraId="624F0722" w14:textId="306F5143"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current pin is not valid.</w:t>
            </w:r>
          </w:p>
          <w:p w14:paraId="398D371B" w14:textId="7CB9C33D"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new pin is not 4 digit long.</w:t>
            </w:r>
          </w:p>
          <w:p w14:paraId="7D83EF5F" w14:textId="0D427322" w:rsidR="0009483D" w:rsidRPr="0009483D" w:rsidRDefault="0009483D" w:rsidP="00E458C1">
            <w:pPr>
              <w:pStyle w:val="NormalWeb"/>
              <w:spacing w:before="0" w:beforeAutospacing="0" w:after="0" w:afterAutospacing="0"/>
              <w:rPr>
                <w:rFonts w:ascii="Arial" w:hAnsi="Arial" w:cs="Arial"/>
              </w:rPr>
            </w:pPr>
            <w:r>
              <w:rPr>
                <w:rFonts w:ascii="Arial" w:hAnsi="Arial" w:cs="Arial"/>
              </w:rPr>
              <w:t>The re entered new pin does not match the previous entered new pin.</w:t>
            </w:r>
          </w:p>
          <w:p w14:paraId="0CD189B5" w14:textId="77777777" w:rsidR="0009483D" w:rsidRDefault="0009483D" w:rsidP="00E458C1">
            <w:pPr>
              <w:pStyle w:val="NormalWeb"/>
              <w:spacing w:before="0" w:beforeAutospacing="0" w:after="0" w:afterAutospacing="0"/>
              <w:rPr>
                <w:rFonts w:ascii="Arial" w:eastAsia="Arial" w:hAnsi="Arial" w:cs="Arial"/>
              </w:rPr>
            </w:pPr>
          </w:p>
        </w:tc>
      </w:tr>
      <w:tr w:rsidR="0009483D" w14:paraId="190EC07C"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C3B1916" w14:textId="77777777" w:rsidR="0009483D" w:rsidRDefault="0009483D" w:rsidP="00E458C1">
            <w:pPr>
              <w:spacing w:before="3" w:line="120" w:lineRule="exact"/>
              <w:rPr>
                <w:sz w:val="13"/>
                <w:szCs w:val="13"/>
              </w:rPr>
            </w:pPr>
          </w:p>
          <w:p w14:paraId="623E476B" w14:textId="33CC5A2B" w:rsidR="0009483D" w:rsidRDefault="0009483D" w:rsidP="00E458C1">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pin is updated in database.</w:t>
            </w:r>
          </w:p>
          <w:p w14:paraId="0A46B954" w14:textId="77777777" w:rsidR="0009483D" w:rsidRPr="00E10241" w:rsidRDefault="0009483D" w:rsidP="00E458C1">
            <w:pPr>
              <w:ind w:left="76"/>
              <w:rPr>
                <w:rFonts w:eastAsia="Arial"/>
              </w:rPr>
            </w:pPr>
          </w:p>
          <w:p w14:paraId="56407CBE" w14:textId="77777777" w:rsidR="0009483D" w:rsidRPr="00E10241" w:rsidRDefault="0009483D" w:rsidP="00E458C1">
            <w:pPr>
              <w:ind w:left="76"/>
              <w:rPr>
                <w:rFonts w:eastAsia="Arial"/>
              </w:rPr>
            </w:pPr>
          </w:p>
          <w:p w14:paraId="02FE6BD4" w14:textId="77777777" w:rsidR="0009483D" w:rsidRDefault="0009483D" w:rsidP="00E458C1">
            <w:pPr>
              <w:spacing w:before="6" w:line="120" w:lineRule="exact"/>
              <w:rPr>
                <w:sz w:val="12"/>
                <w:szCs w:val="12"/>
              </w:rPr>
            </w:pPr>
          </w:p>
          <w:p w14:paraId="757B5F95" w14:textId="77777777" w:rsidR="0009483D" w:rsidRDefault="0009483D" w:rsidP="00E458C1">
            <w:pPr>
              <w:ind w:left="436"/>
              <w:rPr>
                <w:rFonts w:ascii="Wingdings" w:eastAsia="Wingdings" w:hAnsi="Wingdings" w:cs="Wingdings"/>
              </w:rPr>
            </w:pPr>
          </w:p>
        </w:tc>
      </w:tr>
    </w:tbl>
    <w:p w14:paraId="5944D80B" w14:textId="77777777" w:rsidR="00E10241" w:rsidRDefault="00E10241"/>
    <w:p w14:paraId="2C1518C8" w14:textId="77777777" w:rsidR="00E10241" w:rsidRDefault="00E10241"/>
    <w:p w14:paraId="6A926DC8" w14:textId="77777777" w:rsidR="00E10241" w:rsidRDefault="00E10241"/>
    <w:p w14:paraId="67B48E90" w14:textId="2E375B46" w:rsidR="0009483D" w:rsidRDefault="0009483D" w:rsidP="0009483D">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sidR="00104EB5">
        <w:rPr>
          <w:rFonts w:ascii="Arial" w:eastAsia="Arial" w:hAnsi="Arial" w:cs="Arial"/>
          <w:b/>
          <w:i/>
          <w:spacing w:val="-3"/>
          <w:sz w:val="28"/>
          <w:szCs w:val="28"/>
        </w:rPr>
        <w:t>8</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Mini Statement</w:t>
      </w:r>
    </w:p>
    <w:p w14:paraId="14CE153D" w14:textId="77777777" w:rsidR="0009483D" w:rsidRDefault="0009483D" w:rsidP="0009483D"/>
    <w:p w14:paraId="4111805B" w14:textId="77777777" w:rsidR="0009483D" w:rsidRDefault="0009483D" w:rsidP="0009483D"/>
    <w:p w14:paraId="5775E991" w14:textId="77777777" w:rsidR="0009483D" w:rsidRDefault="0009483D" w:rsidP="0009483D"/>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09483D" w14:paraId="1FB807C8"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618E3697" w14:textId="77777777" w:rsidR="0009483D" w:rsidRDefault="0009483D" w:rsidP="00E458C1">
            <w:pPr>
              <w:spacing w:before="4" w:line="120" w:lineRule="exact"/>
              <w:rPr>
                <w:sz w:val="13"/>
                <w:szCs w:val="13"/>
              </w:rPr>
            </w:pPr>
          </w:p>
          <w:p w14:paraId="27D133AC"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09483D" w14:paraId="12DCA01E"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720F4345" w14:textId="77777777" w:rsidR="0009483D" w:rsidRDefault="0009483D" w:rsidP="00E458C1">
            <w:pPr>
              <w:spacing w:before="1" w:line="120" w:lineRule="exact"/>
              <w:rPr>
                <w:sz w:val="13"/>
                <w:szCs w:val="13"/>
              </w:rPr>
            </w:pPr>
          </w:p>
          <w:p w14:paraId="4E949012"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3467F2DC" w14:textId="02FFBDC6" w:rsidR="0009483D" w:rsidRPr="0009483D" w:rsidRDefault="0009483D" w:rsidP="0009483D">
            <w:pPr>
              <w:rPr>
                <w:rFonts w:ascii="Arial" w:hAnsi="Arial" w:cs="Arial"/>
                <w:color w:val="000000"/>
              </w:rPr>
            </w:pPr>
            <w:r>
              <w:t xml:space="preserve"> </w:t>
            </w:r>
            <w:r>
              <w:rPr>
                <w:rFonts w:ascii="Arial" w:hAnsi="Arial" w:cs="Arial"/>
                <w:color w:val="000000"/>
              </w:rPr>
              <w:t>Check mini statement</w:t>
            </w:r>
          </w:p>
        </w:tc>
      </w:tr>
      <w:tr w:rsidR="0009483D" w14:paraId="6A1E9EBC"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34F7493C" w14:textId="77777777" w:rsidR="0009483D" w:rsidRDefault="0009483D" w:rsidP="00E458C1">
            <w:pPr>
              <w:spacing w:before="4" w:line="140" w:lineRule="exact"/>
              <w:rPr>
                <w:sz w:val="14"/>
                <w:szCs w:val="14"/>
              </w:rPr>
            </w:pPr>
          </w:p>
          <w:p w14:paraId="0DC14E54"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4BE6A396" w14:textId="1DC00BCE" w:rsidR="0009483D" w:rsidRDefault="0009483D" w:rsidP="00E458C1">
            <w:pPr>
              <w:pStyle w:val="NormalWeb"/>
              <w:rPr>
                <w:rFonts w:ascii="Arial" w:eastAsia="Arial" w:hAnsi="Arial" w:cs="Arial"/>
              </w:rPr>
            </w:pPr>
            <w:r>
              <w:rPr>
                <w:rFonts w:ascii="Arial" w:hAnsi="Arial" w:cs="Arial"/>
                <w:color w:val="000000"/>
              </w:rPr>
              <w:t>This use case describes the event of viewing your last ten transactions.. The user’s credentials are validated. Once the user is verified, the user selects mini statement menu. He is shown record of his last ten transactions.</w:t>
            </w:r>
          </w:p>
        </w:tc>
      </w:tr>
      <w:tr w:rsidR="0009483D" w14:paraId="12310F9E" w14:textId="77777777" w:rsidTr="00E458C1">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33BC8C0E" w14:textId="77777777" w:rsidR="0009483D" w:rsidRDefault="0009483D" w:rsidP="00E458C1">
            <w:pPr>
              <w:spacing w:before="1" w:line="120" w:lineRule="exact"/>
              <w:rPr>
                <w:sz w:val="13"/>
                <w:szCs w:val="13"/>
              </w:rPr>
            </w:pPr>
          </w:p>
          <w:p w14:paraId="6355D54B" w14:textId="77777777" w:rsidR="0009483D" w:rsidRDefault="0009483D"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6EE480C6" w14:textId="77777777" w:rsidR="0009483D" w:rsidRDefault="0009483D" w:rsidP="00E458C1">
            <w:pPr>
              <w:spacing w:before="1" w:line="120" w:lineRule="exact"/>
              <w:rPr>
                <w:sz w:val="13"/>
                <w:szCs w:val="13"/>
              </w:rPr>
            </w:pPr>
          </w:p>
          <w:p w14:paraId="4F2D26A9" w14:textId="77777777" w:rsidR="0009483D" w:rsidRDefault="0009483D"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09483D" w14:paraId="5FCE42EB" w14:textId="77777777" w:rsidTr="001921B8">
        <w:trPr>
          <w:trHeight w:hRule="exact" w:val="821"/>
        </w:trPr>
        <w:tc>
          <w:tcPr>
            <w:tcW w:w="3410" w:type="dxa"/>
            <w:tcBorders>
              <w:top w:val="single" w:sz="8" w:space="0" w:color="000000"/>
              <w:left w:val="single" w:sz="8" w:space="0" w:color="000000"/>
              <w:bottom w:val="single" w:sz="8" w:space="0" w:color="000000"/>
              <w:right w:val="single" w:sz="8" w:space="0" w:color="000000"/>
            </w:tcBorders>
          </w:tcPr>
          <w:p w14:paraId="7F30DB4A" w14:textId="251FD849" w:rsidR="0009483D" w:rsidRDefault="0009483D" w:rsidP="00E458C1">
            <w:pPr>
              <w:spacing w:before="3" w:line="120" w:lineRule="exact"/>
              <w:rPr>
                <w:sz w:val="13"/>
                <w:szCs w:val="13"/>
              </w:rPr>
            </w:pPr>
          </w:p>
          <w:p w14:paraId="51B9335F" w14:textId="48F4AEF5" w:rsidR="001921B8" w:rsidRDefault="001921B8" w:rsidP="00E458C1">
            <w:pPr>
              <w:spacing w:before="3" w:line="120" w:lineRule="exact"/>
              <w:rPr>
                <w:sz w:val="13"/>
                <w:szCs w:val="13"/>
              </w:rPr>
            </w:pPr>
          </w:p>
          <w:p w14:paraId="6DE8D8F9" w14:textId="77777777" w:rsidR="001921B8" w:rsidRDefault="001921B8" w:rsidP="00E458C1">
            <w:pPr>
              <w:spacing w:before="3" w:line="120" w:lineRule="exact"/>
              <w:rPr>
                <w:sz w:val="13"/>
                <w:szCs w:val="13"/>
              </w:rPr>
            </w:pPr>
          </w:p>
          <w:p w14:paraId="10599D3F" w14:textId="77777777" w:rsidR="0009483D" w:rsidRDefault="0009483D"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58F23B00" w14:textId="77777777" w:rsidR="0009483D" w:rsidRDefault="0009483D" w:rsidP="00E458C1"/>
        </w:tc>
      </w:tr>
      <w:tr w:rsidR="0009483D" w14:paraId="0F0302FE"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06EA1BFF" w14:textId="77777777" w:rsidR="0009483D" w:rsidRDefault="0009483D" w:rsidP="00E458C1">
            <w:pPr>
              <w:spacing w:before="1" w:line="140" w:lineRule="exact"/>
              <w:rPr>
                <w:sz w:val="14"/>
                <w:szCs w:val="14"/>
              </w:rPr>
            </w:pPr>
          </w:p>
          <w:p w14:paraId="5E40CB52" w14:textId="77777777" w:rsidR="0009483D" w:rsidRDefault="0009483D"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76C4DFC7" w14:textId="77777777" w:rsidR="0009483D" w:rsidRDefault="0009483D" w:rsidP="00E458C1">
            <w:pPr>
              <w:spacing w:line="120" w:lineRule="exact"/>
              <w:rPr>
                <w:sz w:val="12"/>
                <w:szCs w:val="12"/>
              </w:rPr>
            </w:pPr>
          </w:p>
          <w:p w14:paraId="79C9D112" w14:textId="77777777"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4E66A270" w14:textId="77777777" w:rsidR="0009483D" w:rsidRDefault="0009483D" w:rsidP="00E458C1">
            <w:pPr>
              <w:spacing w:before="1" w:line="120" w:lineRule="exact"/>
              <w:rPr>
                <w:sz w:val="12"/>
                <w:szCs w:val="12"/>
              </w:rPr>
            </w:pPr>
          </w:p>
          <w:p w14:paraId="5272891D" w14:textId="332C3781"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09483D" w14:paraId="76861E90"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01967B81" w14:textId="77777777" w:rsidR="0009483D" w:rsidRDefault="0009483D" w:rsidP="00E458C1">
            <w:pPr>
              <w:spacing w:before="1" w:line="120" w:lineRule="exact"/>
              <w:rPr>
                <w:sz w:val="13"/>
                <w:szCs w:val="13"/>
              </w:rPr>
            </w:pPr>
          </w:p>
          <w:p w14:paraId="050CC44E" w14:textId="77777777" w:rsidR="0009483D" w:rsidRDefault="0009483D"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55D39FE7" w14:textId="77777777" w:rsidR="0009483D" w:rsidRDefault="0009483D" w:rsidP="00E458C1">
            <w:pPr>
              <w:pStyle w:val="NormalWeb"/>
              <w:spacing w:before="0" w:beforeAutospacing="0" w:after="0" w:afterAutospacing="0"/>
            </w:pPr>
            <w:r>
              <w:rPr>
                <w:rFonts w:ascii="Arial" w:hAnsi="Arial" w:cs="Arial"/>
                <w:color w:val="000000"/>
              </w:rPr>
              <w:t>The user must be an account holder of Meezan bank.</w:t>
            </w:r>
          </w:p>
          <w:p w14:paraId="32AA55C4" w14:textId="77777777" w:rsidR="0009483D" w:rsidRDefault="0009483D" w:rsidP="00E458C1">
            <w:pPr>
              <w:ind w:left="76"/>
              <w:rPr>
                <w:rFonts w:ascii="Arial" w:eastAsia="Arial" w:hAnsi="Arial" w:cs="Arial"/>
              </w:rPr>
            </w:pPr>
          </w:p>
          <w:p w14:paraId="4BA9098F" w14:textId="77777777" w:rsidR="0009483D" w:rsidRDefault="0009483D" w:rsidP="00E458C1">
            <w:pPr>
              <w:spacing w:before="6" w:line="120" w:lineRule="exact"/>
              <w:rPr>
                <w:sz w:val="12"/>
                <w:szCs w:val="12"/>
              </w:rPr>
            </w:pPr>
          </w:p>
          <w:p w14:paraId="2EE0861F" w14:textId="77777777" w:rsidR="0009483D" w:rsidRDefault="0009483D" w:rsidP="00E458C1">
            <w:pPr>
              <w:ind w:left="436"/>
              <w:rPr>
                <w:rFonts w:ascii="Wingdings" w:eastAsia="Wingdings" w:hAnsi="Wingdings" w:cs="Wingdings"/>
              </w:rPr>
            </w:pPr>
          </w:p>
        </w:tc>
      </w:tr>
      <w:tr w:rsidR="0009483D" w14:paraId="0B83E981"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124F6936" w14:textId="77777777" w:rsidR="0009483D" w:rsidRDefault="0009483D" w:rsidP="00E458C1">
            <w:pPr>
              <w:spacing w:before="3" w:line="120" w:lineRule="exact"/>
              <w:rPr>
                <w:sz w:val="13"/>
                <w:szCs w:val="13"/>
              </w:rPr>
            </w:pPr>
          </w:p>
        </w:tc>
      </w:tr>
      <w:tr w:rsidR="0009483D" w14:paraId="7D3225E1"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5EA1A5C5" w14:textId="77777777" w:rsidR="0009483D" w:rsidRDefault="0009483D" w:rsidP="00E458C1">
            <w:pPr>
              <w:spacing w:before="3" w:line="120" w:lineRule="exact"/>
              <w:rPr>
                <w:sz w:val="13"/>
                <w:szCs w:val="13"/>
              </w:rPr>
            </w:pPr>
          </w:p>
          <w:p w14:paraId="7A616156" w14:textId="77777777" w:rsidR="0009483D" w:rsidRDefault="0009483D"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04E01A3B" w14:textId="77777777" w:rsidR="0009483D" w:rsidRDefault="0009483D" w:rsidP="00E458C1">
            <w:pPr>
              <w:spacing w:before="8" w:line="100" w:lineRule="exact"/>
              <w:rPr>
                <w:sz w:val="11"/>
                <w:szCs w:val="11"/>
              </w:rPr>
            </w:pPr>
          </w:p>
          <w:p w14:paraId="245AF1D2" w14:textId="425A1F23"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their ATM card</w:t>
            </w:r>
          </w:p>
          <w:p w14:paraId="4FFBDB75" w14:textId="1669624D"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system verifies the card</w:t>
            </w:r>
          </w:p>
          <w:p w14:paraId="0C1EED00" w14:textId="63ECDC9E"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is prompted to enter the PIN code</w:t>
            </w:r>
          </w:p>
          <w:p w14:paraId="1976D625" w14:textId="10D87F87"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 PIN code</w:t>
            </w:r>
          </w:p>
          <w:p w14:paraId="7F02054E" w14:textId="2D79E6D7" w:rsidR="0009483D" w:rsidRDefault="001921B8" w:rsidP="00E458C1">
            <w:pPr>
              <w:pStyle w:val="NormalWeb"/>
              <w:spacing w:before="0" w:beforeAutospacing="0" w:after="0" w:afterAutospacing="0"/>
            </w:pPr>
            <w:r>
              <w:rPr>
                <w:rFonts w:ascii="Arial" w:hAnsi="Arial" w:cs="Arial"/>
                <w:b/>
                <w:bCs/>
                <w:color w:val="000000"/>
              </w:rPr>
              <w:t>-</w:t>
            </w:r>
            <w:r w:rsidR="0009483D">
              <w:rPr>
                <w:rFonts w:ascii="Arial" w:hAnsi="Arial" w:cs="Arial"/>
                <w:color w:val="000000"/>
              </w:rPr>
              <w:t>The system verifies the PIN code</w:t>
            </w:r>
          </w:p>
          <w:p w14:paraId="0B928690" w14:textId="3899850C"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proceeds to the transaction screen/menu</w:t>
            </w:r>
          </w:p>
          <w:p w14:paraId="0F40F44B" w14:textId="1C584D23" w:rsidR="0009483D" w:rsidRDefault="001921B8" w:rsidP="00E458C1">
            <w:pPr>
              <w:pStyle w:val="NormalWeb"/>
              <w:spacing w:before="0" w:beforeAutospacing="0" w:after="0" w:afterAutospacing="0"/>
              <w:rPr>
                <w:rFonts w:ascii="Arial" w:hAnsi="Arial" w:cs="Arial"/>
                <w:color w:val="000000"/>
              </w:rPr>
            </w:pPr>
            <w:r>
              <w:rPr>
                <w:rFonts w:ascii="Arial" w:hAnsi="Arial" w:cs="Arial"/>
                <w:b/>
                <w:bCs/>
                <w:color w:val="000000"/>
              </w:rPr>
              <w:t>-</w:t>
            </w:r>
            <w:r w:rsidR="0009483D">
              <w:rPr>
                <w:rFonts w:ascii="Arial" w:hAnsi="Arial" w:cs="Arial"/>
                <w:color w:val="000000"/>
              </w:rPr>
              <w:t>The user selects mini stataement from menu.</w:t>
            </w:r>
          </w:p>
          <w:p w14:paraId="624E9EE2" w14:textId="0293F2B0" w:rsidR="0009483D" w:rsidRPr="006B4AD7"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Last ten transactions are shown.</w:t>
            </w:r>
          </w:p>
        </w:tc>
      </w:tr>
      <w:tr w:rsidR="0009483D" w14:paraId="796325CF" w14:textId="77777777" w:rsidTr="00E458C1">
        <w:trPr>
          <w:trHeight w:hRule="exact" w:val="3440"/>
        </w:trPr>
        <w:tc>
          <w:tcPr>
            <w:tcW w:w="9903" w:type="dxa"/>
            <w:gridSpan w:val="2"/>
            <w:tcBorders>
              <w:top w:val="single" w:sz="8" w:space="0" w:color="000000"/>
              <w:left w:val="single" w:sz="8" w:space="0" w:color="000000"/>
              <w:bottom w:val="single" w:sz="8" w:space="0" w:color="000000"/>
              <w:right w:val="single" w:sz="8" w:space="0" w:color="000000"/>
            </w:tcBorders>
          </w:tcPr>
          <w:p w14:paraId="07E42A85" w14:textId="77777777" w:rsidR="0009483D" w:rsidRDefault="0009483D" w:rsidP="00E458C1">
            <w:pPr>
              <w:spacing w:before="4" w:line="120" w:lineRule="exact"/>
              <w:rPr>
                <w:sz w:val="13"/>
                <w:szCs w:val="13"/>
              </w:rPr>
            </w:pPr>
          </w:p>
          <w:p w14:paraId="573FD481" w14:textId="77777777" w:rsidR="0009483D" w:rsidRDefault="0009483D"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46C84ECD" w14:textId="77777777" w:rsidR="0009483D" w:rsidRDefault="0009483D" w:rsidP="00E458C1">
            <w:pPr>
              <w:spacing w:before="6" w:line="100" w:lineRule="exact"/>
              <w:rPr>
                <w:sz w:val="11"/>
                <w:szCs w:val="11"/>
              </w:rPr>
            </w:pPr>
          </w:p>
          <w:p w14:paraId="0D83E492" w14:textId="00D1FB8B" w:rsidR="0009483D" w:rsidRDefault="0009483D" w:rsidP="00E458C1">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17E45D34" w14:textId="77777777" w:rsidR="0009483D" w:rsidRDefault="0009483D" w:rsidP="00E458C1">
            <w:pPr>
              <w:pStyle w:val="NormalWeb"/>
              <w:spacing w:before="0" w:beforeAutospacing="0" w:after="0" w:afterAutospacing="0"/>
            </w:pPr>
            <w:r>
              <w:rPr>
                <w:rFonts w:ascii="Arial" w:hAnsi="Arial" w:cs="Arial"/>
                <w:color w:val="000000"/>
              </w:rPr>
              <w:t>The user enters an invalid PIN, and the user is prompted to enter the correct PIN.</w:t>
            </w:r>
          </w:p>
          <w:p w14:paraId="2ED85528" w14:textId="12ABC06B"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The user enters the wrong PIN code again. The ATM card is blocked and the bank is informed to investigate and resolve this issue.</w:t>
            </w:r>
          </w:p>
          <w:p w14:paraId="11F83057" w14:textId="77777777" w:rsidR="0009483D" w:rsidRDefault="0009483D" w:rsidP="0009483D">
            <w:pPr>
              <w:pStyle w:val="NormalWeb"/>
              <w:spacing w:before="0" w:beforeAutospacing="0" w:after="0" w:afterAutospacing="0"/>
              <w:rPr>
                <w:rFonts w:ascii="Arial" w:eastAsia="Arial" w:hAnsi="Arial" w:cs="Arial"/>
              </w:rPr>
            </w:pPr>
          </w:p>
        </w:tc>
      </w:tr>
      <w:tr w:rsidR="0009483D" w14:paraId="2F92EFDD"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6BAE7CD8" w14:textId="77777777" w:rsidR="0009483D" w:rsidRDefault="0009483D" w:rsidP="00E458C1">
            <w:pPr>
              <w:spacing w:before="3" w:line="120" w:lineRule="exact"/>
              <w:rPr>
                <w:sz w:val="13"/>
                <w:szCs w:val="13"/>
              </w:rPr>
            </w:pPr>
          </w:p>
          <w:p w14:paraId="1FF8540C" w14:textId="4CC2AB10" w:rsidR="0009483D" w:rsidRDefault="0009483D" w:rsidP="00E458C1">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views statement and exists.</w:t>
            </w:r>
          </w:p>
          <w:p w14:paraId="14BD014A" w14:textId="77777777" w:rsidR="0009483D" w:rsidRPr="00E10241" w:rsidRDefault="0009483D" w:rsidP="00E458C1">
            <w:pPr>
              <w:ind w:left="76"/>
              <w:rPr>
                <w:rFonts w:eastAsia="Arial"/>
              </w:rPr>
            </w:pPr>
          </w:p>
          <w:p w14:paraId="31E73ED0" w14:textId="77777777" w:rsidR="0009483D" w:rsidRPr="00E10241" w:rsidRDefault="0009483D" w:rsidP="00E458C1">
            <w:pPr>
              <w:ind w:left="76"/>
              <w:rPr>
                <w:rFonts w:eastAsia="Arial"/>
              </w:rPr>
            </w:pPr>
          </w:p>
          <w:p w14:paraId="0F617D9E" w14:textId="77777777" w:rsidR="0009483D" w:rsidRDefault="0009483D" w:rsidP="00E458C1">
            <w:pPr>
              <w:spacing w:before="6" w:line="120" w:lineRule="exact"/>
              <w:rPr>
                <w:sz w:val="12"/>
                <w:szCs w:val="12"/>
              </w:rPr>
            </w:pPr>
          </w:p>
          <w:p w14:paraId="2A1CD7E3" w14:textId="77777777" w:rsidR="0009483D" w:rsidRDefault="0009483D" w:rsidP="00E458C1">
            <w:pPr>
              <w:ind w:left="436"/>
              <w:rPr>
                <w:rFonts w:ascii="Wingdings" w:eastAsia="Wingdings" w:hAnsi="Wingdings" w:cs="Wingdings"/>
              </w:rPr>
            </w:pPr>
          </w:p>
        </w:tc>
      </w:tr>
    </w:tbl>
    <w:p w14:paraId="3308C74E" w14:textId="77777777" w:rsidR="0009483D" w:rsidRDefault="0009483D" w:rsidP="0009483D"/>
    <w:p w14:paraId="7671B31D" w14:textId="77777777" w:rsidR="00E10241" w:rsidRDefault="00E10241"/>
    <w:p w14:paraId="294CFE3D" w14:textId="77777777" w:rsidR="00104EB5" w:rsidRDefault="00104EB5"/>
    <w:p w14:paraId="777EA84C" w14:textId="77777777" w:rsidR="00104EB5" w:rsidRDefault="00104EB5"/>
    <w:p w14:paraId="3E606A58" w14:textId="77777777" w:rsidR="00104EB5" w:rsidRDefault="00104EB5"/>
    <w:p w14:paraId="0C9950A5" w14:textId="77777777" w:rsidR="00104EB5" w:rsidRDefault="00104EB5"/>
    <w:p w14:paraId="4B9DD4AC" w14:textId="77777777" w:rsidR="00104EB5" w:rsidRDefault="00104EB5"/>
    <w:p w14:paraId="423A2DE1" w14:textId="77777777" w:rsidR="00104EB5" w:rsidRDefault="00104EB5"/>
    <w:p w14:paraId="4CFEE961" w14:textId="60C08A87" w:rsidR="00104EB5" w:rsidRDefault="00104EB5" w:rsidP="00104EB5">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9</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Check Balance</w:t>
      </w:r>
    </w:p>
    <w:p w14:paraId="6A4C0EF8" w14:textId="77777777" w:rsidR="00104EB5" w:rsidRDefault="00104EB5" w:rsidP="00104EB5"/>
    <w:p w14:paraId="02E72D0B" w14:textId="77777777" w:rsidR="00104EB5" w:rsidRDefault="00104EB5" w:rsidP="00104EB5"/>
    <w:p w14:paraId="79B7B684" w14:textId="77777777" w:rsidR="00104EB5" w:rsidRDefault="00104EB5" w:rsidP="00104EB5"/>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104EB5" w14:paraId="357B8315" w14:textId="77777777" w:rsidTr="00382F6F">
        <w:trPr>
          <w:trHeight w:hRule="exact" w:val="507"/>
        </w:trPr>
        <w:tc>
          <w:tcPr>
            <w:tcW w:w="9903" w:type="dxa"/>
            <w:gridSpan w:val="2"/>
            <w:tcBorders>
              <w:top w:val="single" w:sz="8" w:space="0" w:color="000000"/>
              <w:left w:val="single" w:sz="8" w:space="0" w:color="000000"/>
              <w:bottom w:val="nil"/>
              <w:right w:val="single" w:sz="8" w:space="0" w:color="000000"/>
            </w:tcBorders>
          </w:tcPr>
          <w:p w14:paraId="17E1D6A7" w14:textId="77777777" w:rsidR="00104EB5" w:rsidRDefault="00104EB5" w:rsidP="00382F6F">
            <w:pPr>
              <w:spacing w:before="4" w:line="120" w:lineRule="exact"/>
              <w:rPr>
                <w:sz w:val="13"/>
                <w:szCs w:val="13"/>
              </w:rPr>
            </w:pPr>
          </w:p>
          <w:p w14:paraId="4DF4700D" w14:textId="77777777" w:rsidR="00104EB5" w:rsidRDefault="00104EB5"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104EB5" w14:paraId="13EC215E" w14:textId="77777777" w:rsidTr="00382F6F">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E6086BB" w14:textId="77777777" w:rsidR="00104EB5" w:rsidRDefault="00104EB5" w:rsidP="00382F6F">
            <w:pPr>
              <w:spacing w:before="1" w:line="120" w:lineRule="exact"/>
              <w:rPr>
                <w:sz w:val="13"/>
                <w:szCs w:val="13"/>
              </w:rPr>
            </w:pPr>
          </w:p>
          <w:p w14:paraId="381DA66D" w14:textId="08F1A66D" w:rsidR="00104EB5" w:rsidRDefault="00104EB5"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 xml:space="preserve">ame: </w:t>
            </w:r>
          </w:p>
        </w:tc>
        <w:tc>
          <w:tcPr>
            <w:tcW w:w="6493" w:type="dxa"/>
            <w:tcBorders>
              <w:top w:val="single" w:sz="8" w:space="0" w:color="000000"/>
              <w:left w:val="single" w:sz="8" w:space="0" w:color="000000"/>
              <w:bottom w:val="single" w:sz="8" w:space="0" w:color="000000"/>
              <w:right w:val="single" w:sz="8" w:space="0" w:color="000000"/>
            </w:tcBorders>
          </w:tcPr>
          <w:p w14:paraId="64866C0D" w14:textId="0A389138" w:rsidR="00104EB5" w:rsidRDefault="00104EB5" w:rsidP="00382F6F">
            <w:r>
              <w:t xml:space="preserve"> </w:t>
            </w:r>
            <w:r>
              <w:rPr>
                <w:rFonts w:ascii="Arial" w:eastAsia="Arial" w:hAnsi="Arial" w:cs="Arial"/>
                <w:b/>
                <w:i/>
              </w:rPr>
              <w:t>Check Balance</w:t>
            </w:r>
          </w:p>
        </w:tc>
      </w:tr>
      <w:tr w:rsidR="00104EB5" w14:paraId="2342245A" w14:textId="77777777" w:rsidTr="00382F6F">
        <w:trPr>
          <w:trHeight w:hRule="exact" w:val="2099"/>
        </w:trPr>
        <w:tc>
          <w:tcPr>
            <w:tcW w:w="9903" w:type="dxa"/>
            <w:gridSpan w:val="2"/>
            <w:tcBorders>
              <w:top w:val="nil"/>
              <w:left w:val="single" w:sz="8" w:space="0" w:color="000000"/>
              <w:bottom w:val="nil"/>
              <w:right w:val="single" w:sz="8" w:space="0" w:color="000000"/>
            </w:tcBorders>
          </w:tcPr>
          <w:p w14:paraId="64C8C32D" w14:textId="77777777" w:rsidR="00104EB5" w:rsidRDefault="00104EB5" w:rsidP="00382F6F">
            <w:pPr>
              <w:spacing w:before="4" w:line="140" w:lineRule="exact"/>
              <w:rPr>
                <w:sz w:val="14"/>
                <w:szCs w:val="14"/>
              </w:rPr>
            </w:pPr>
          </w:p>
          <w:p w14:paraId="04F47FC0" w14:textId="77777777" w:rsidR="00104EB5" w:rsidRDefault="00104EB5"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32D59988" w14:textId="12D7A80A" w:rsidR="00104EB5" w:rsidRDefault="00104EB5" w:rsidP="00382F6F">
            <w:pPr>
              <w:pStyle w:val="NormalWeb"/>
            </w:pPr>
            <w:r>
              <w:rPr>
                <w:rFonts w:ascii="Arial" w:hAnsi="Arial" w:cs="Arial"/>
                <w:color w:val="000000"/>
              </w:rPr>
              <w:t xml:space="preserve">This use case defines the </w:t>
            </w:r>
            <w:r w:rsidR="00023C0B">
              <w:rPr>
                <w:rFonts w:ascii="Arial" w:hAnsi="Arial" w:cs="Arial"/>
                <w:color w:val="000000"/>
              </w:rPr>
              <w:t>system</w:t>
            </w:r>
            <w:r>
              <w:rPr>
                <w:rFonts w:ascii="Arial" w:hAnsi="Arial" w:cs="Arial"/>
                <w:color w:val="000000"/>
              </w:rPr>
              <w:t xml:space="preserve"> </w:t>
            </w:r>
            <w:r w:rsidR="00627297">
              <w:rPr>
                <w:rFonts w:ascii="Arial" w:hAnsi="Arial" w:cs="Arial"/>
                <w:color w:val="000000"/>
              </w:rPr>
              <w:t xml:space="preserve">checking the amount of balance present in user’s account. If the user selects withdraw, pay bill, transfer or withdraw option, system checks the amount present in user’s account. If it is greater than the amount input by the user, the function is performed by the system. </w:t>
            </w:r>
          </w:p>
          <w:p w14:paraId="476FB366" w14:textId="77777777" w:rsidR="00104EB5" w:rsidRDefault="00104EB5" w:rsidP="00382F6F">
            <w:pPr>
              <w:ind w:left="76"/>
              <w:rPr>
                <w:rFonts w:ascii="Arial" w:eastAsia="Arial" w:hAnsi="Arial" w:cs="Arial"/>
              </w:rPr>
            </w:pPr>
          </w:p>
        </w:tc>
      </w:tr>
      <w:tr w:rsidR="00104EB5" w14:paraId="497792EF" w14:textId="77777777" w:rsidTr="00382F6F">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3B79516F" w14:textId="77777777" w:rsidR="00104EB5" w:rsidRDefault="00104EB5" w:rsidP="00382F6F">
            <w:pPr>
              <w:spacing w:before="1" w:line="120" w:lineRule="exact"/>
              <w:rPr>
                <w:sz w:val="13"/>
                <w:szCs w:val="13"/>
              </w:rPr>
            </w:pPr>
          </w:p>
          <w:p w14:paraId="3835E6C4" w14:textId="02DAA1C9" w:rsidR="00104EB5" w:rsidRDefault="00104EB5"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data base</w:t>
            </w:r>
          </w:p>
        </w:tc>
        <w:tc>
          <w:tcPr>
            <w:tcW w:w="6493" w:type="dxa"/>
            <w:tcBorders>
              <w:top w:val="single" w:sz="8" w:space="0" w:color="000000"/>
              <w:left w:val="single" w:sz="8" w:space="0" w:color="000000"/>
              <w:bottom w:val="single" w:sz="8" w:space="0" w:color="000000"/>
              <w:right w:val="single" w:sz="8" w:space="0" w:color="000000"/>
            </w:tcBorders>
          </w:tcPr>
          <w:p w14:paraId="06E2C612" w14:textId="77777777" w:rsidR="00104EB5" w:rsidRDefault="00104EB5" w:rsidP="00382F6F">
            <w:pPr>
              <w:spacing w:before="1" w:line="120" w:lineRule="exact"/>
              <w:rPr>
                <w:sz w:val="13"/>
                <w:szCs w:val="13"/>
              </w:rPr>
            </w:pPr>
          </w:p>
          <w:p w14:paraId="44D56459" w14:textId="0A4D7430" w:rsidR="00104EB5" w:rsidRDefault="00104EB5" w:rsidP="00382F6F">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user</w:t>
            </w:r>
          </w:p>
        </w:tc>
      </w:tr>
      <w:tr w:rsidR="00104EB5" w14:paraId="065AA651" w14:textId="77777777" w:rsidTr="00382F6F">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0B4CA42F" w14:textId="77777777" w:rsidR="00104EB5" w:rsidRDefault="00104EB5" w:rsidP="00382F6F">
            <w:pPr>
              <w:spacing w:before="3" w:line="120" w:lineRule="exact"/>
              <w:rPr>
                <w:sz w:val="13"/>
                <w:szCs w:val="13"/>
              </w:rPr>
            </w:pPr>
          </w:p>
          <w:p w14:paraId="16434BE2" w14:textId="77777777" w:rsidR="00104EB5" w:rsidRDefault="00104EB5" w:rsidP="00382F6F">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2EC2E868" w14:textId="77777777" w:rsidR="00104EB5" w:rsidRDefault="00104EB5" w:rsidP="00382F6F"/>
        </w:tc>
      </w:tr>
      <w:tr w:rsidR="00104EB5" w14:paraId="696650AC" w14:textId="77777777" w:rsidTr="00382F6F">
        <w:trPr>
          <w:trHeight w:hRule="exact" w:val="1205"/>
        </w:trPr>
        <w:tc>
          <w:tcPr>
            <w:tcW w:w="9903" w:type="dxa"/>
            <w:gridSpan w:val="2"/>
            <w:tcBorders>
              <w:top w:val="nil"/>
              <w:left w:val="single" w:sz="8" w:space="0" w:color="000000"/>
              <w:bottom w:val="single" w:sz="8" w:space="0" w:color="000000"/>
              <w:right w:val="single" w:sz="8" w:space="0" w:color="000000"/>
            </w:tcBorders>
          </w:tcPr>
          <w:p w14:paraId="5EAB1E4E" w14:textId="77777777" w:rsidR="00104EB5" w:rsidRDefault="00104EB5" w:rsidP="00382F6F">
            <w:pPr>
              <w:spacing w:before="1" w:line="140" w:lineRule="exact"/>
              <w:rPr>
                <w:sz w:val="14"/>
                <w:szCs w:val="14"/>
              </w:rPr>
            </w:pPr>
          </w:p>
          <w:p w14:paraId="65B68EF8" w14:textId="77777777" w:rsidR="00104EB5" w:rsidRDefault="00104EB5" w:rsidP="00382F6F">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2797AADE" w14:textId="77777777" w:rsidR="00104EB5" w:rsidRDefault="00104EB5" w:rsidP="00382F6F">
            <w:pPr>
              <w:spacing w:line="120" w:lineRule="exact"/>
              <w:rPr>
                <w:sz w:val="12"/>
                <w:szCs w:val="12"/>
              </w:rPr>
            </w:pPr>
          </w:p>
          <w:p w14:paraId="0082DA46" w14:textId="77777777" w:rsidR="00104EB5" w:rsidRDefault="00104EB5" w:rsidP="00382F6F">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36FC57D1" w14:textId="77777777" w:rsidR="00104EB5" w:rsidRDefault="00104EB5" w:rsidP="00382F6F">
            <w:pPr>
              <w:spacing w:before="1" w:line="120" w:lineRule="exact"/>
              <w:rPr>
                <w:sz w:val="12"/>
                <w:szCs w:val="12"/>
              </w:rPr>
            </w:pPr>
          </w:p>
          <w:p w14:paraId="09C1C319" w14:textId="054584CB" w:rsidR="00104EB5" w:rsidRDefault="00104EB5" w:rsidP="00382F6F">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104EB5" w14:paraId="3B37E681" w14:textId="77777777" w:rsidTr="00382F6F">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1531D857" w14:textId="77777777" w:rsidR="00104EB5" w:rsidRDefault="00104EB5" w:rsidP="00382F6F">
            <w:pPr>
              <w:spacing w:before="1" w:line="120" w:lineRule="exact"/>
              <w:rPr>
                <w:sz w:val="13"/>
                <w:szCs w:val="13"/>
              </w:rPr>
            </w:pPr>
          </w:p>
          <w:p w14:paraId="34452CC4" w14:textId="76A25050" w:rsidR="00104EB5" w:rsidRDefault="00104EB5"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 and select</w:t>
            </w:r>
            <w:r w:rsidR="00923982">
              <w:rPr>
                <w:rFonts w:ascii="Arial" w:hAnsi="Arial" w:cs="Arial"/>
                <w:color w:val="000000"/>
              </w:rPr>
              <w:t>s</w:t>
            </w:r>
            <w:r w:rsidR="00DE0560">
              <w:rPr>
                <w:rFonts w:ascii="Arial" w:hAnsi="Arial" w:cs="Arial"/>
                <w:color w:val="000000"/>
              </w:rPr>
              <w:t xml:space="preserve"> either</w:t>
            </w:r>
            <w:r>
              <w:rPr>
                <w:rFonts w:ascii="Arial" w:hAnsi="Arial" w:cs="Arial"/>
                <w:color w:val="000000"/>
              </w:rPr>
              <w:t xml:space="preserve"> cash withdrawal</w:t>
            </w:r>
            <w:r w:rsidR="00DE0560">
              <w:rPr>
                <w:rFonts w:ascii="Arial" w:hAnsi="Arial" w:cs="Arial"/>
                <w:color w:val="000000"/>
              </w:rPr>
              <w:t>, pay bill, withdraw, or transfer funds</w:t>
            </w:r>
            <w:r w:rsidR="00923982">
              <w:rPr>
                <w:rFonts w:ascii="Arial" w:hAnsi="Arial" w:cs="Arial"/>
                <w:color w:val="000000"/>
              </w:rPr>
              <w:t>.</w:t>
            </w:r>
          </w:p>
          <w:p w14:paraId="5CD326A8" w14:textId="77777777" w:rsidR="00104EB5" w:rsidRDefault="00104EB5" w:rsidP="00382F6F">
            <w:pPr>
              <w:spacing w:before="6" w:line="120" w:lineRule="exact"/>
              <w:rPr>
                <w:sz w:val="12"/>
                <w:szCs w:val="12"/>
              </w:rPr>
            </w:pPr>
          </w:p>
          <w:p w14:paraId="2B7ED180" w14:textId="77777777" w:rsidR="00104EB5" w:rsidRDefault="00104EB5" w:rsidP="00382F6F">
            <w:pPr>
              <w:ind w:left="436"/>
              <w:rPr>
                <w:rFonts w:ascii="Wingdings" w:eastAsia="Wingdings" w:hAnsi="Wingdings" w:cs="Wingdings"/>
              </w:rPr>
            </w:pPr>
          </w:p>
        </w:tc>
      </w:tr>
      <w:tr w:rsidR="00104EB5" w14:paraId="195882D5" w14:textId="77777777" w:rsidTr="00382F6F">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6A92B5E2" w14:textId="77777777" w:rsidR="00104EB5" w:rsidRDefault="00104EB5" w:rsidP="00382F6F">
            <w:pPr>
              <w:spacing w:before="3" w:line="120" w:lineRule="exact"/>
              <w:rPr>
                <w:sz w:val="13"/>
                <w:szCs w:val="13"/>
              </w:rPr>
            </w:pPr>
          </w:p>
        </w:tc>
      </w:tr>
      <w:tr w:rsidR="00104EB5" w14:paraId="5AF3DAD2" w14:textId="77777777" w:rsidTr="00382F6F">
        <w:trPr>
          <w:trHeight w:hRule="exact" w:val="2279"/>
        </w:trPr>
        <w:tc>
          <w:tcPr>
            <w:tcW w:w="9903" w:type="dxa"/>
            <w:gridSpan w:val="2"/>
            <w:tcBorders>
              <w:top w:val="single" w:sz="8" w:space="0" w:color="000000"/>
              <w:left w:val="single" w:sz="8" w:space="0" w:color="000000"/>
              <w:bottom w:val="single" w:sz="8" w:space="0" w:color="000000"/>
              <w:right w:val="single" w:sz="8" w:space="0" w:color="000000"/>
            </w:tcBorders>
          </w:tcPr>
          <w:p w14:paraId="739FF626" w14:textId="77777777" w:rsidR="00104EB5" w:rsidRDefault="00104EB5" w:rsidP="00382F6F">
            <w:pPr>
              <w:spacing w:before="3" w:line="120" w:lineRule="exact"/>
              <w:rPr>
                <w:sz w:val="13"/>
                <w:szCs w:val="13"/>
              </w:rPr>
            </w:pPr>
          </w:p>
          <w:p w14:paraId="5AB308AA" w14:textId="77777777" w:rsidR="00104EB5" w:rsidRDefault="00104EB5" w:rsidP="00382F6F">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21603B26" w14:textId="77777777" w:rsidR="00104EB5" w:rsidRDefault="00104EB5" w:rsidP="00382F6F">
            <w:pPr>
              <w:spacing w:before="8" w:line="100" w:lineRule="exact"/>
              <w:rPr>
                <w:sz w:val="11"/>
                <w:szCs w:val="11"/>
              </w:rPr>
            </w:pPr>
          </w:p>
          <w:p w14:paraId="03C9EF09" w14:textId="57040A61" w:rsidR="00104EB5" w:rsidRDefault="001921B8" w:rsidP="00382F6F">
            <w:pPr>
              <w:pStyle w:val="NormalWeb"/>
              <w:spacing w:before="0" w:beforeAutospacing="0" w:after="0" w:afterAutospacing="0"/>
            </w:pPr>
            <w:r>
              <w:rPr>
                <w:rFonts w:ascii="Arial" w:hAnsi="Arial" w:cs="Arial"/>
                <w:color w:val="000000"/>
              </w:rPr>
              <w:t>-</w:t>
            </w:r>
            <w:r w:rsidR="00104EB5">
              <w:rPr>
                <w:rFonts w:ascii="Arial" w:hAnsi="Arial" w:cs="Arial"/>
                <w:color w:val="000000"/>
              </w:rPr>
              <w:t xml:space="preserve">The user selects </w:t>
            </w:r>
            <w:r w:rsidR="00627297">
              <w:rPr>
                <w:rFonts w:ascii="Arial" w:hAnsi="Arial" w:cs="Arial"/>
                <w:color w:val="000000"/>
              </w:rPr>
              <w:t xml:space="preserve">one of the option from </w:t>
            </w:r>
            <w:r w:rsidR="00104EB5">
              <w:rPr>
                <w:rFonts w:ascii="Arial" w:hAnsi="Arial" w:cs="Arial"/>
                <w:color w:val="000000"/>
              </w:rPr>
              <w:t>withdrawal</w:t>
            </w:r>
            <w:r w:rsidR="00627297">
              <w:rPr>
                <w:rFonts w:ascii="Arial" w:hAnsi="Arial" w:cs="Arial"/>
                <w:color w:val="000000"/>
              </w:rPr>
              <w:t>, transfer, pay bill.</w:t>
            </w:r>
          </w:p>
          <w:p w14:paraId="40EC9847" w14:textId="510F12A3" w:rsidR="00104EB5"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User enters the amount.</w:t>
            </w:r>
          </w:p>
          <w:p w14:paraId="7154BD2E" w14:textId="4A4AEA87" w:rsidR="00023C0B"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System makes a check of current balance in user’s account.</w:t>
            </w:r>
          </w:p>
          <w:p w14:paraId="1038B65A" w14:textId="37142BCA" w:rsidR="00023C0B"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Balance is greater than the input amount.</w:t>
            </w:r>
          </w:p>
          <w:p w14:paraId="7B327D0A" w14:textId="1BE0A9B2" w:rsidR="00023C0B" w:rsidRPr="006B4AD7"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Function is performed by the system.</w:t>
            </w:r>
          </w:p>
        </w:tc>
      </w:tr>
      <w:tr w:rsidR="00104EB5" w14:paraId="51D84842" w14:textId="77777777" w:rsidTr="00382F6F">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581EA399" w14:textId="14DAC5D1" w:rsidR="00104EB5" w:rsidRDefault="00104EB5" w:rsidP="00382F6F">
            <w:pPr>
              <w:spacing w:before="4" w:line="120" w:lineRule="exact"/>
              <w:rPr>
                <w:sz w:val="13"/>
                <w:szCs w:val="13"/>
              </w:rPr>
            </w:pPr>
          </w:p>
          <w:p w14:paraId="27E3A696" w14:textId="637AA327" w:rsidR="001921B8" w:rsidRDefault="001921B8" w:rsidP="00382F6F">
            <w:pPr>
              <w:spacing w:before="4" w:line="120" w:lineRule="exact"/>
              <w:rPr>
                <w:sz w:val="13"/>
                <w:szCs w:val="13"/>
              </w:rPr>
            </w:pPr>
          </w:p>
          <w:p w14:paraId="72D20720" w14:textId="77777777" w:rsidR="001921B8" w:rsidRDefault="001921B8" w:rsidP="00382F6F">
            <w:pPr>
              <w:spacing w:before="4" w:line="120" w:lineRule="exact"/>
              <w:rPr>
                <w:sz w:val="13"/>
                <w:szCs w:val="13"/>
              </w:rPr>
            </w:pPr>
          </w:p>
          <w:p w14:paraId="2A770158" w14:textId="77777777" w:rsidR="00104EB5" w:rsidRDefault="00104EB5" w:rsidP="00382F6F">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27B61DD" w14:textId="77777777" w:rsidR="00104EB5" w:rsidRDefault="00104EB5" w:rsidP="00382F6F">
            <w:pPr>
              <w:spacing w:before="6" w:line="100" w:lineRule="exact"/>
              <w:rPr>
                <w:sz w:val="11"/>
                <w:szCs w:val="11"/>
              </w:rPr>
            </w:pPr>
          </w:p>
          <w:p w14:paraId="64E8CB9E" w14:textId="350E04C0" w:rsidR="00104EB5" w:rsidRDefault="00104EB5" w:rsidP="00023C0B">
            <w:pPr>
              <w:pStyle w:val="NormalWeb"/>
              <w:spacing w:before="0" w:beforeAutospacing="0" w:after="0" w:afterAutospacing="0"/>
              <w:rPr>
                <w:rFonts w:ascii="Arial" w:eastAsia="Arial" w:hAnsi="Arial" w:cs="Arial"/>
              </w:rPr>
            </w:pPr>
            <w:r>
              <w:rPr>
                <w:rFonts w:ascii="Arial" w:hAnsi="Arial" w:cs="Arial"/>
                <w:color w:val="000000"/>
              </w:rPr>
              <w:t> </w:t>
            </w:r>
            <w:r w:rsidR="00023C0B">
              <w:rPr>
                <w:rFonts w:ascii="Arial" w:hAnsi="Arial" w:cs="Arial"/>
                <w:color w:val="000000"/>
              </w:rPr>
              <w:t>The current balance is less than the amount entered by the user.</w:t>
            </w:r>
          </w:p>
        </w:tc>
      </w:tr>
      <w:tr w:rsidR="00104EB5" w14:paraId="0E14BA6E" w14:textId="77777777" w:rsidTr="00382F6F">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71590056" w14:textId="77777777" w:rsidR="00104EB5" w:rsidRDefault="00104EB5" w:rsidP="00382F6F">
            <w:pPr>
              <w:spacing w:before="3" w:line="120" w:lineRule="exact"/>
              <w:rPr>
                <w:sz w:val="13"/>
                <w:szCs w:val="13"/>
              </w:rPr>
            </w:pPr>
          </w:p>
          <w:p w14:paraId="7E6EE6D0" w14:textId="77777777" w:rsidR="00104EB5" w:rsidRPr="00E10241" w:rsidRDefault="00104EB5" w:rsidP="00382F6F">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7F99B843" w14:textId="77777777" w:rsidR="00104EB5" w:rsidRDefault="00104EB5" w:rsidP="00382F6F">
            <w:pPr>
              <w:pStyle w:val="NormalWeb"/>
            </w:pPr>
            <w:r>
              <w:rPr>
                <w:rFonts w:ascii="Arial" w:hAnsi="Arial" w:cs="Arial"/>
                <w:color w:val="000000"/>
              </w:rPr>
              <w:t>The transaction is recorded to show it to the user at the end of the month bank statement.</w:t>
            </w:r>
          </w:p>
          <w:p w14:paraId="473EE889" w14:textId="77777777" w:rsidR="00104EB5" w:rsidRPr="00E10241" w:rsidRDefault="00104EB5" w:rsidP="00382F6F">
            <w:pPr>
              <w:ind w:left="76"/>
              <w:rPr>
                <w:rFonts w:eastAsia="Arial"/>
              </w:rPr>
            </w:pPr>
          </w:p>
          <w:p w14:paraId="536BB5E5" w14:textId="77777777" w:rsidR="00104EB5" w:rsidRDefault="00104EB5" w:rsidP="00382F6F">
            <w:pPr>
              <w:spacing w:before="6" w:line="120" w:lineRule="exact"/>
              <w:rPr>
                <w:sz w:val="12"/>
                <w:szCs w:val="12"/>
              </w:rPr>
            </w:pPr>
          </w:p>
          <w:p w14:paraId="21C910F0" w14:textId="77777777" w:rsidR="00104EB5" w:rsidRDefault="00104EB5" w:rsidP="00382F6F">
            <w:pPr>
              <w:ind w:left="436"/>
              <w:rPr>
                <w:rFonts w:ascii="Wingdings" w:eastAsia="Wingdings" w:hAnsi="Wingdings" w:cs="Wingdings"/>
              </w:rPr>
            </w:pPr>
          </w:p>
          <w:p w14:paraId="1F3BC0B9" w14:textId="525D3214" w:rsidR="00023C0B" w:rsidRDefault="00023C0B" w:rsidP="00382F6F">
            <w:pPr>
              <w:ind w:left="436"/>
              <w:rPr>
                <w:rFonts w:ascii="Wingdings" w:eastAsia="Wingdings" w:hAnsi="Wingdings" w:cs="Wingdings"/>
              </w:rPr>
            </w:pPr>
          </w:p>
          <w:p w14:paraId="5C56FDEF" w14:textId="10589D68" w:rsidR="00023C0B" w:rsidRDefault="00023C0B" w:rsidP="00382F6F">
            <w:pPr>
              <w:ind w:left="436"/>
              <w:rPr>
                <w:rFonts w:ascii="Wingdings" w:eastAsia="Wingdings" w:hAnsi="Wingdings" w:cs="Wingdings"/>
              </w:rPr>
            </w:pPr>
          </w:p>
          <w:p w14:paraId="329B619E" w14:textId="0DFCC524" w:rsidR="00023C0B" w:rsidRDefault="00023C0B" w:rsidP="00382F6F">
            <w:pPr>
              <w:ind w:left="436"/>
              <w:rPr>
                <w:rFonts w:ascii="Wingdings" w:eastAsia="Wingdings" w:hAnsi="Wingdings" w:cs="Wingdings"/>
              </w:rPr>
            </w:pPr>
          </w:p>
          <w:p w14:paraId="3523A848" w14:textId="77777777" w:rsidR="00023C0B" w:rsidRDefault="00023C0B" w:rsidP="00382F6F">
            <w:pPr>
              <w:ind w:left="436"/>
              <w:rPr>
                <w:rFonts w:ascii="Wingdings" w:eastAsia="Wingdings" w:hAnsi="Wingdings" w:cs="Wingdings"/>
              </w:rPr>
            </w:pPr>
          </w:p>
          <w:p w14:paraId="662E0222" w14:textId="399B8B4C" w:rsidR="00023C0B" w:rsidRDefault="00023C0B" w:rsidP="00382F6F">
            <w:pPr>
              <w:ind w:left="436"/>
              <w:rPr>
                <w:rFonts w:ascii="Wingdings" w:eastAsia="Wingdings" w:hAnsi="Wingdings" w:cs="Wingdings"/>
              </w:rPr>
            </w:pPr>
          </w:p>
        </w:tc>
      </w:tr>
    </w:tbl>
    <w:p w14:paraId="1CB24025" w14:textId="77777777" w:rsidR="00104EB5" w:rsidRDefault="00104EB5"/>
    <w:p w14:paraId="0A7789AC" w14:textId="77777777" w:rsidR="00023C0B" w:rsidRDefault="00023C0B"/>
    <w:p w14:paraId="3C03EB38" w14:textId="2D897909" w:rsidR="00023C0B" w:rsidRDefault="00023C0B" w:rsidP="00023C0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10</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Verify account</w:t>
      </w:r>
    </w:p>
    <w:p w14:paraId="7D638859" w14:textId="77777777" w:rsidR="00023C0B" w:rsidRDefault="00023C0B" w:rsidP="00023C0B"/>
    <w:p w14:paraId="6E72C9B2" w14:textId="77777777" w:rsidR="00023C0B" w:rsidRDefault="00023C0B" w:rsidP="00023C0B"/>
    <w:p w14:paraId="44B0AC2C" w14:textId="77777777" w:rsidR="00023C0B" w:rsidRDefault="00023C0B" w:rsidP="00023C0B"/>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023C0B" w14:paraId="2E2EBF6B" w14:textId="77777777" w:rsidTr="00382F6F">
        <w:trPr>
          <w:trHeight w:hRule="exact" w:val="507"/>
        </w:trPr>
        <w:tc>
          <w:tcPr>
            <w:tcW w:w="9903" w:type="dxa"/>
            <w:gridSpan w:val="2"/>
            <w:tcBorders>
              <w:top w:val="single" w:sz="8" w:space="0" w:color="000000"/>
              <w:left w:val="single" w:sz="8" w:space="0" w:color="000000"/>
              <w:bottom w:val="nil"/>
              <w:right w:val="single" w:sz="8" w:space="0" w:color="000000"/>
            </w:tcBorders>
          </w:tcPr>
          <w:p w14:paraId="48C9ED39" w14:textId="77777777" w:rsidR="00023C0B" w:rsidRDefault="00023C0B" w:rsidP="00382F6F">
            <w:pPr>
              <w:spacing w:before="4" w:line="120" w:lineRule="exact"/>
              <w:rPr>
                <w:sz w:val="13"/>
                <w:szCs w:val="13"/>
              </w:rPr>
            </w:pPr>
          </w:p>
          <w:p w14:paraId="059E8A5D" w14:textId="77777777" w:rsidR="00023C0B" w:rsidRDefault="00023C0B"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023C0B" w14:paraId="32BFB09E" w14:textId="77777777" w:rsidTr="00382F6F">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2723719" w14:textId="77777777" w:rsidR="00023C0B" w:rsidRDefault="00023C0B" w:rsidP="00382F6F">
            <w:pPr>
              <w:spacing w:before="1" w:line="120" w:lineRule="exact"/>
              <w:rPr>
                <w:sz w:val="13"/>
                <w:szCs w:val="13"/>
              </w:rPr>
            </w:pPr>
          </w:p>
          <w:p w14:paraId="02B8A203" w14:textId="77777777" w:rsidR="00023C0B" w:rsidRDefault="00023C0B"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 xml:space="preserve">ame: </w:t>
            </w:r>
          </w:p>
        </w:tc>
        <w:tc>
          <w:tcPr>
            <w:tcW w:w="6493" w:type="dxa"/>
            <w:tcBorders>
              <w:top w:val="single" w:sz="8" w:space="0" w:color="000000"/>
              <w:left w:val="single" w:sz="8" w:space="0" w:color="000000"/>
              <w:bottom w:val="single" w:sz="8" w:space="0" w:color="000000"/>
              <w:right w:val="single" w:sz="8" w:space="0" w:color="000000"/>
            </w:tcBorders>
          </w:tcPr>
          <w:p w14:paraId="002BFE19" w14:textId="102BA1CD" w:rsidR="00023C0B" w:rsidRDefault="00023C0B" w:rsidP="00382F6F">
            <w:r>
              <w:t xml:space="preserve"> </w:t>
            </w:r>
            <w:r>
              <w:rPr>
                <w:rFonts w:ascii="Arial" w:eastAsia="Arial" w:hAnsi="Arial" w:cs="Arial"/>
                <w:b/>
                <w:i/>
              </w:rPr>
              <w:t>Verify account</w:t>
            </w:r>
          </w:p>
        </w:tc>
      </w:tr>
      <w:tr w:rsidR="00023C0B" w14:paraId="67156DAA" w14:textId="77777777" w:rsidTr="00382F6F">
        <w:trPr>
          <w:trHeight w:hRule="exact" w:val="2099"/>
        </w:trPr>
        <w:tc>
          <w:tcPr>
            <w:tcW w:w="9903" w:type="dxa"/>
            <w:gridSpan w:val="2"/>
            <w:tcBorders>
              <w:top w:val="nil"/>
              <w:left w:val="single" w:sz="8" w:space="0" w:color="000000"/>
              <w:bottom w:val="nil"/>
              <w:right w:val="single" w:sz="8" w:space="0" w:color="000000"/>
            </w:tcBorders>
          </w:tcPr>
          <w:p w14:paraId="7EE77C53" w14:textId="77777777" w:rsidR="00023C0B" w:rsidRDefault="00023C0B" w:rsidP="00382F6F">
            <w:pPr>
              <w:spacing w:before="4" w:line="140" w:lineRule="exact"/>
              <w:rPr>
                <w:sz w:val="14"/>
                <w:szCs w:val="14"/>
              </w:rPr>
            </w:pPr>
          </w:p>
          <w:p w14:paraId="1199716B" w14:textId="77777777" w:rsidR="00023C0B" w:rsidRDefault="00023C0B"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22E5DB29" w14:textId="1649ECD4" w:rsidR="00023C0B" w:rsidRDefault="00023C0B" w:rsidP="00023C0B">
            <w:pPr>
              <w:pStyle w:val="NormalWeb"/>
              <w:rPr>
                <w:rFonts w:ascii="Arial" w:eastAsia="Arial" w:hAnsi="Arial" w:cs="Arial"/>
              </w:rPr>
            </w:pPr>
            <w:r>
              <w:rPr>
                <w:rFonts w:ascii="Arial" w:hAnsi="Arial" w:cs="Arial"/>
                <w:color w:val="000000"/>
              </w:rPr>
              <w:t xml:space="preserve">This use case defines the system making a check through data base to ensure that the account exists in the data base. System matches the account number entered by the user when transferring funds. If the match exists, user can proceed further with the </w:t>
            </w:r>
            <w:r w:rsidR="00DE0560">
              <w:rPr>
                <w:rFonts w:ascii="Arial" w:hAnsi="Arial" w:cs="Arial"/>
                <w:color w:val="000000"/>
              </w:rPr>
              <w:t>process.</w:t>
            </w:r>
          </w:p>
        </w:tc>
      </w:tr>
      <w:tr w:rsidR="00023C0B" w14:paraId="27366019" w14:textId="77777777" w:rsidTr="00382F6F">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3C1CEE52" w14:textId="77777777" w:rsidR="00023C0B" w:rsidRDefault="00023C0B" w:rsidP="00382F6F">
            <w:pPr>
              <w:spacing w:before="1" w:line="120" w:lineRule="exact"/>
              <w:rPr>
                <w:sz w:val="13"/>
                <w:szCs w:val="13"/>
              </w:rPr>
            </w:pPr>
          </w:p>
          <w:p w14:paraId="3CEF9848" w14:textId="5F490663" w:rsidR="00023C0B" w:rsidRDefault="00023C0B"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sidR="00DE0560">
              <w:rPr>
                <w:rFonts w:ascii="Arial" w:hAnsi="Arial" w:cs="Arial"/>
                <w:color w:val="000000"/>
              </w:rPr>
              <w:t>system</w:t>
            </w:r>
          </w:p>
        </w:tc>
        <w:tc>
          <w:tcPr>
            <w:tcW w:w="6493" w:type="dxa"/>
            <w:tcBorders>
              <w:top w:val="single" w:sz="8" w:space="0" w:color="000000"/>
              <w:left w:val="single" w:sz="8" w:space="0" w:color="000000"/>
              <w:bottom w:val="single" w:sz="8" w:space="0" w:color="000000"/>
              <w:right w:val="single" w:sz="8" w:space="0" w:color="000000"/>
            </w:tcBorders>
          </w:tcPr>
          <w:p w14:paraId="4EB1C97D" w14:textId="77777777" w:rsidR="00023C0B" w:rsidRDefault="00023C0B" w:rsidP="00382F6F">
            <w:pPr>
              <w:spacing w:before="1" w:line="120" w:lineRule="exact"/>
              <w:rPr>
                <w:sz w:val="13"/>
                <w:szCs w:val="13"/>
              </w:rPr>
            </w:pPr>
          </w:p>
          <w:p w14:paraId="158B9741" w14:textId="77777777" w:rsidR="00023C0B" w:rsidRDefault="00023C0B" w:rsidP="00382F6F">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user</w:t>
            </w:r>
          </w:p>
        </w:tc>
      </w:tr>
      <w:tr w:rsidR="00023C0B" w14:paraId="1C664E13" w14:textId="77777777" w:rsidTr="00382F6F">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6C115D7F" w14:textId="77777777" w:rsidR="00023C0B" w:rsidRDefault="00023C0B" w:rsidP="00382F6F">
            <w:pPr>
              <w:spacing w:before="3" w:line="120" w:lineRule="exact"/>
              <w:rPr>
                <w:sz w:val="13"/>
                <w:szCs w:val="13"/>
              </w:rPr>
            </w:pPr>
          </w:p>
          <w:p w14:paraId="713CB6BD" w14:textId="77777777" w:rsidR="00023C0B" w:rsidRDefault="00023C0B" w:rsidP="00382F6F">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413B5630" w14:textId="77777777" w:rsidR="00023C0B" w:rsidRDefault="00023C0B" w:rsidP="00382F6F"/>
        </w:tc>
      </w:tr>
      <w:tr w:rsidR="00023C0B" w14:paraId="055C5450" w14:textId="77777777" w:rsidTr="00382F6F">
        <w:trPr>
          <w:trHeight w:hRule="exact" w:val="1205"/>
        </w:trPr>
        <w:tc>
          <w:tcPr>
            <w:tcW w:w="9903" w:type="dxa"/>
            <w:gridSpan w:val="2"/>
            <w:tcBorders>
              <w:top w:val="nil"/>
              <w:left w:val="single" w:sz="8" w:space="0" w:color="000000"/>
              <w:bottom w:val="single" w:sz="8" w:space="0" w:color="000000"/>
              <w:right w:val="single" w:sz="8" w:space="0" w:color="000000"/>
            </w:tcBorders>
          </w:tcPr>
          <w:p w14:paraId="1BCDF231" w14:textId="77777777" w:rsidR="00023C0B" w:rsidRDefault="00023C0B" w:rsidP="00382F6F">
            <w:pPr>
              <w:spacing w:before="1" w:line="140" w:lineRule="exact"/>
              <w:rPr>
                <w:sz w:val="14"/>
                <w:szCs w:val="14"/>
              </w:rPr>
            </w:pPr>
          </w:p>
          <w:p w14:paraId="46D0F99F" w14:textId="77777777" w:rsidR="00023C0B" w:rsidRDefault="00023C0B" w:rsidP="00382F6F">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5A052EF6" w14:textId="77777777" w:rsidR="00023C0B" w:rsidRDefault="00023C0B" w:rsidP="00382F6F">
            <w:pPr>
              <w:spacing w:line="120" w:lineRule="exact"/>
              <w:rPr>
                <w:sz w:val="12"/>
                <w:szCs w:val="12"/>
              </w:rPr>
            </w:pPr>
          </w:p>
          <w:p w14:paraId="13E78A48" w14:textId="3DB95DC9" w:rsidR="00023C0B" w:rsidRDefault="00023C0B" w:rsidP="00382F6F">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xml:space="preserve">: </w:t>
            </w:r>
            <w:r w:rsidR="001921B8">
              <w:rPr>
                <w:rFonts w:ascii="Arial" w:eastAsia="Arial" w:hAnsi="Arial" w:cs="Arial"/>
                <w:b/>
                <w:i/>
              </w:rPr>
              <w:t>NONE</w:t>
            </w:r>
          </w:p>
          <w:p w14:paraId="34B0A9C0" w14:textId="77777777" w:rsidR="00023C0B" w:rsidRDefault="00023C0B" w:rsidP="00382F6F">
            <w:pPr>
              <w:spacing w:before="1" w:line="120" w:lineRule="exact"/>
              <w:rPr>
                <w:sz w:val="12"/>
                <w:szCs w:val="12"/>
              </w:rPr>
            </w:pPr>
          </w:p>
          <w:p w14:paraId="786CEA10" w14:textId="286C8768" w:rsidR="00023C0B" w:rsidRDefault="00023C0B" w:rsidP="00382F6F">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023C0B" w14:paraId="05F47451" w14:textId="77777777" w:rsidTr="00382F6F">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421B3523" w14:textId="77777777" w:rsidR="00023C0B" w:rsidRDefault="00023C0B" w:rsidP="00382F6F">
            <w:pPr>
              <w:spacing w:before="1" w:line="120" w:lineRule="exact"/>
              <w:rPr>
                <w:sz w:val="13"/>
                <w:szCs w:val="13"/>
              </w:rPr>
            </w:pPr>
          </w:p>
          <w:p w14:paraId="28D262C6" w14:textId="10AAC5EB" w:rsidR="00023C0B" w:rsidRDefault="00023C0B"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 xml:space="preserve">The user must have an ATM card and select </w:t>
            </w:r>
            <w:r w:rsidR="00DE0560">
              <w:rPr>
                <w:rFonts w:ascii="Arial" w:hAnsi="Arial" w:cs="Arial"/>
                <w:color w:val="000000"/>
              </w:rPr>
              <w:t>fund transfer</w:t>
            </w:r>
          </w:p>
          <w:p w14:paraId="2A23FE5A" w14:textId="77777777" w:rsidR="00023C0B" w:rsidRDefault="00023C0B" w:rsidP="00382F6F">
            <w:pPr>
              <w:spacing w:before="6" w:line="120" w:lineRule="exact"/>
              <w:rPr>
                <w:sz w:val="12"/>
                <w:szCs w:val="12"/>
              </w:rPr>
            </w:pPr>
          </w:p>
          <w:p w14:paraId="41E193EB" w14:textId="77777777" w:rsidR="00023C0B" w:rsidRDefault="00023C0B" w:rsidP="00382F6F">
            <w:pPr>
              <w:ind w:left="436"/>
              <w:rPr>
                <w:rFonts w:ascii="Wingdings" w:eastAsia="Wingdings" w:hAnsi="Wingdings" w:cs="Wingdings"/>
              </w:rPr>
            </w:pPr>
          </w:p>
        </w:tc>
      </w:tr>
      <w:tr w:rsidR="00023C0B" w14:paraId="57834AF5" w14:textId="77777777" w:rsidTr="00382F6F">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0E1F0804" w14:textId="77777777" w:rsidR="00023C0B" w:rsidRDefault="00023C0B" w:rsidP="00382F6F">
            <w:pPr>
              <w:spacing w:before="3" w:line="120" w:lineRule="exact"/>
              <w:rPr>
                <w:sz w:val="13"/>
                <w:szCs w:val="13"/>
              </w:rPr>
            </w:pPr>
          </w:p>
        </w:tc>
      </w:tr>
      <w:tr w:rsidR="00023C0B" w14:paraId="75C350A8" w14:textId="77777777" w:rsidTr="001921B8">
        <w:trPr>
          <w:trHeight w:hRule="exact" w:val="2621"/>
        </w:trPr>
        <w:tc>
          <w:tcPr>
            <w:tcW w:w="9903" w:type="dxa"/>
            <w:gridSpan w:val="2"/>
            <w:tcBorders>
              <w:top w:val="single" w:sz="8" w:space="0" w:color="000000"/>
              <w:left w:val="single" w:sz="8" w:space="0" w:color="000000"/>
              <w:bottom w:val="single" w:sz="8" w:space="0" w:color="000000"/>
              <w:right w:val="single" w:sz="8" w:space="0" w:color="000000"/>
            </w:tcBorders>
          </w:tcPr>
          <w:p w14:paraId="62DF7A1C" w14:textId="66936590" w:rsidR="00023C0B" w:rsidRDefault="00023C0B" w:rsidP="00382F6F">
            <w:pPr>
              <w:spacing w:before="3" w:line="120" w:lineRule="exact"/>
              <w:rPr>
                <w:sz w:val="13"/>
                <w:szCs w:val="13"/>
              </w:rPr>
            </w:pPr>
          </w:p>
          <w:p w14:paraId="3FAC3BC6" w14:textId="4D7DFB70" w:rsidR="001921B8" w:rsidRDefault="001921B8" w:rsidP="00382F6F">
            <w:pPr>
              <w:spacing w:before="3" w:line="120" w:lineRule="exact"/>
              <w:rPr>
                <w:sz w:val="13"/>
                <w:szCs w:val="13"/>
              </w:rPr>
            </w:pPr>
          </w:p>
          <w:p w14:paraId="7523CFBA" w14:textId="77777777" w:rsidR="001921B8" w:rsidRDefault="001921B8" w:rsidP="00382F6F">
            <w:pPr>
              <w:spacing w:before="3" w:line="120" w:lineRule="exact"/>
              <w:rPr>
                <w:sz w:val="13"/>
                <w:szCs w:val="13"/>
              </w:rPr>
            </w:pPr>
          </w:p>
          <w:p w14:paraId="325C6D99" w14:textId="77777777" w:rsidR="00023C0B" w:rsidRDefault="00023C0B" w:rsidP="00382F6F">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1EE54FDD" w14:textId="77777777" w:rsidR="00023C0B" w:rsidRDefault="00023C0B" w:rsidP="00382F6F">
            <w:pPr>
              <w:spacing w:before="8" w:line="100" w:lineRule="exact"/>
              <w:rPr>
                <w:sz w:val="11"/>
                <w:szCs w:val="11"/>
              </w:rPr>
            </w:pPr>
          </w:p>
          <w:p w14:paraId="5E359D7C" w14:textId="086793D1" w:rsidR="00023C0B" w:rsidRDefault="001921B8" w:rsidP="00382F6F">
            <w:pPr>
              <w:pStyle w:val="NormalWeb"/>
              <w:spacing w:before="0" w:beforeAutospacing="0" w:after="0" w:afterAutospacing="0"/>
            </w:pPr>
            <w:r>
              <w:rPr>
                <w:rFonts w:ascii="Arial" w:hAnsi="Arial" w:cs="Arial"/>
                <w:color w:val="000000"/>
              </w:rPr>
              <w:t>-</w:t>
            </w:r>
            <w:r w:rsidR="00023C0B">
              <w:rPr>
                <w:rFonts w:ascii="Arial" w:hAnsi="Arial" w:cs="Arial"/>
                <w:color w:val="000000"/>
              </w:rPr>
              <w:t>The user selects transfer</w:t>
            </w:r>
            <w:r w:rsidR="00DE0560">
              <w:rPr>
                <w:rFonts w:ascii="Arial" w:hAnsi="Arial" w:cs="Arial"/>
                <w:color w:val="000000"/>
              </w:rPr>
              <w:t xml:space="preserve"> funds option.</w:t>
            </w:r>
          </w:p>
          <w:p w14:paraId="49E793D5" w14:textId="089E76F9"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User enters the a</w:t>
            </w:r>
            <w:r w:rsidR="00DE0560">
              <w:rPr>
                <w:rFonts w:ascii="Arial" w:hAnsi="Arial" w:cs="Arial"/>
                <w:color w:val="000000"/>
              </w:rPr>
              <w:t>ccount number of reciever</w:t>
            </w:r>
            <w:r w:rsidR="00023C0B">
              <w:rPr>
                <w:rFonts w:ascii="Arial" w:hAnsi="Arial" w:cs="Arial"/>
                <w:color w:val="000000"/>
              </w:rPr>
              <w:t>.</w:t>
            </w:r>
          </w:p>
          <w:p w14:paraId="541F40E6" w14:textId="4246D93B"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 xml:space="preserve">System makes a check </w:t>
            </w:r>
            <w:r w:rsidR="00DE0560">
              <w:rPr>
                <w:rFonts w:ascii="Arial" w:hAnsi="Arial" w:cs="Arial"/>
                <w:color w:val="000000"/>
              </w:rPr>
              <w:t>if the account number exists</w:t>
            </w:r>
            <w:r w:rsidR="00023C0B">
              <w:rPr>
                <w:rFonts w:ascii="Arial" w:hAnsi="Arial" w:cs="Arial"/>
                <w:color w:val="000000"/>
              </w:rPr>
              <w:t>.</w:t>
            </w:r>
          </w:p>
          <w:p w14:paraId="4E098E52" w14:textId="1F11D7B5"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DE0560">
              <w:rPr>
                <w:rFonts w:ascii="Arial" w:hAnsi="Arial" w:cs="Arial"/>
                <w:color w:val="000000"/>
              </w:rPr>
              <w:t>Account number matches with the input</w:t>
            </w:r>
            <w:r w:rsidR="00023C0B">
              <w:rPr>
                <w:rFonts w:ascii="Arial" w:hAnsi="Arial" w:cs="Arial"/>
                <w:color w:val="000000"/>
              </w:rPr>
              <w:t>.</w:t>
            </w:r>
          </w:p>
          <w:p w14:paraId="3967DAA0" w14:textId="0A8D0769"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DE0560">
              <w:rPr>
                <w:rFonts w:ascii="Arial" w:hAnsi="Arial" w:cs="Arial"/>
                <w:color w:val="000000"/>
              </w:rPr>
              <w:t>User enters amount to transfer.</w:t>
            </w:r>
          </w:p>
          <w:p w14:paraId="5FA5C6AA" w14:textId="5F61F3A6" w:rsidR="00DE0560" w:rsidRPr="006B4AD7"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DE0560">
              <w:rPr>
                <w:rFonts w:ascii="Arial" w:hAnsi="Arial" w:cs="Arial"/>
                <w:color w:val="000000"/>
              </w:rPr>
              <w:t>Amount is then transferred to the receiver.</w:t>
            </w:r>
          </w:p>
        </w:tc>
      </w:tr>
      <w:tr w:rsidR="00023C0B" w14:paraId="11E6A3CB" w14:textId="77777777" w:rsidTr="00382F6F">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60FA2242" w14:textId="77777777" w:rsidR="00023C0B" w:rsidRDefault="00023C0B" w:rsidP="00382F6F">
            <w:pPr>
              <w:spacing w:before="4" w:line="120" w:lineRule="exact"/>
              <w:rPr>
                <w:sz w:val="13"/>
                <w:szCs w:val="13"/>
              </w:rPr>
            </w:pPr>
          </w:p>
          <w:p w14:paraId="77012719" w14:textId="77777777" w:rsidR="00023C0B" w:rsidRDefault="00023C0B" w:rsidP="00382F6F">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0245E438" w14:textId="77777777" w:rsidR="00023C0B" w:rsidRDefault="00023C0B" w:rsidP="00382F6F">
            <w:pPr>
              <w:spacing w:before="6" w:line="100" w:lineRule="exact"/>
              <w:rPr>
                <w:sz w:val="11"/>
                <w:szCs w:val="11"/>
              </w:rPr>
            </w:pPr>
          </w:p>
          <w:p w14:paraId="4E878743" w14:textId="4BCD2376" w:rsidR="00023C0B" w:rsidRDefault="00023C0B" w:rsidP="00382F6F">
            <w:pPr>
              <w:pStyle w:val="NormalWeb"/>
              <w:spacing w:before="0" w:beforeAutospacing="0" w:after="0" w:afterAutospacing="0"/>
              <w:rPr>
                <w:rFonts w:ascii="Arial" w:hAnsi="Arial" w:cs="Arial"/>
                <w:color w:val="000000"/>
              </w:rPr>
            </w:pPr>
            <w:r>
              <w:rPr>
                <w:rFonts w:ascii="Arial" w:hAnsi="Arial" w:cs="Arial"/>
                <w:color w:val="000000"/>
              </w:rPr>
              <w:t xml:space="preserve">The </w:t>
            </w:r>
            <w:r w:rsidR="00DE0560">
              <w:rPr>
                <w:rFonts w:ascii="Arial" w:hAnsi="Arial" w:cs="Arial"/>
                <w:color w:val="000000"/>
              </w:rPr>
              <w:t xml:space="preserve">account number does not exist in the data base. </w:t>
            </w:r>
          </w:p>
          <w:p w14:paraId="56174071" w14:textId="77777777" w:rsidR="00DE0560" w:rsidRDefault="00DE0560" w:rsidP="00382F6F">
            <w:pPr>
              <w:pStyle w:val="NormalWeb"/>
              <w:spacing w:before="0" w:beforeAutospacing="0" w:after="0" w:afterAutospacing="0"/>
              <w:rPr>
                <w:rFonts w:ascii="Arial" w:hAnsi="Arial" w:cs="Arial"/>
                <w:color w:val="000000"/>
              </w:rPr>
            </w:pPr>
            <w:r>
              <w:rPr>
                <w:rFonts w:ascii="Arial" w:hAnsi="Arial" w:cs="Arial"/>
                <w:color w:val="000000"/>
              </w:rPr>
              <w:t>User is given error message.</w:t>
            </w:r>
          </w:p>
          <w:p w14:paraId="4E50EED1" w14:textId="1A2EB4CB" w:rsidR="00DE0560" w:rsidRDefault="00DE0560" w:rsidP="00382F6F">
            <w:pPr>
              <w:pStyle w:val="NormalWeb"/>
              <w:spacing w:before="0" w:beforeAutospacing="0" w:after="0" w:afterAutospacing="0"/>
              <w:rPr>
                <w:rFonts w:ascii="Arial" w:eastAsia="Arial" w:hAnsi="Arial" w:cs="Arial"/>
              </w:rPr>
            </w:pPr>
            <w:r>
              <w:rPr>
                <w:rFonts w:ascii="Arial" w:hAnsi="Arial" w:cs="Arial"/>
                <w:color w:val="000000"/>
              </w:rPr>
              <w:t>User is asked to input number again.</w:t>
            </w:r>
          </w:p>
        </w:tc>
      </w:tr>
      <w:tr w:rsidR="00023C0B" w14:paraId="31AF35C9" w14:textId="77777777" w:rsidTr="00382F6F">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8266163" w14:textId="77777777" w:rsidR="00023C0B" w:rsidRDefault="00023C0B" w:rsidP="00382F6F">
            <w:pPr>
              <w:spacing w:before="3" w:line="120" w:lineRule="exact"/>
              <w:rPr>
                <w:sz w:val="13"/>
                <w:szCs w:val="13"/>
              </w:rPr>
            </w:pPr>
          </w:p>
          <w:p w14:paraId="5372E71C" w14:textId="77777777" w:rsidR="00023C0B" w:rsidRPr="00E10241" w:rsidRDefault="00023C0B" w:rsidP="00382F6F">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7A18F655" w14:textId="77777777" w:rsidR="00023C0B" w:rsidRDefault="00023C0B" w:rsidP="00382F6F">
            <w:pPr>
              <w:pStyle w:val="NormalWeb"/>
            </w:pPr>
            <w:r>
              <w:rPr>
                <w:rFonts w:ascii="Arial" w:hAnsi="Arial" w:cs="Arial"/>
                <w:color w:val="000000"/>
              </w:rPr>
              <w:t>The transaction is recorded to show it to the user at the end of the month bank statement.</w:t>
            </w:r>
          </w:p>
          <w:p w14:paraId="2AAF20ED" w14:textId="77777777" w:rsidR="00023C0B" w:rsidRPr="00E10241" w:rsidRDefault="00023C0B" w:rsidP="00382F6F">
            <w:pPr>
              <w:ind w:left="76"/>
              <w:rPr>
                <w:rFonts w:eastAsia="Arial"/>
              </w:rPr>
            </w:pPr>
          </w:p>
          <w:p w14:paraId="1B8EFC4A" w14:textId="77777777" w:rsidR="00023C0B" w:rsidRDefault="00023C0B" w:rsidP="00382F6F">
            <w:pPr>
              <w:spacing w:before="6" w:line="120" w:lineRule="exact"/>
              <w:rPr>
                <w:sz w:val="12"/>
                <w:szCs w:val="12"/>
              </w:rPr>
            </w:pPr>
          </w:p>
          <w:p w14:paraId="577174B4" w14:textId="77777777" w:rsidR="00023C0B" w:rsidRDefault="00023C0B" w:rsidP="00382F6F">
            <w:pPr>
              <w:ind w:left="436"/>
              <w:rPr>
                <w:rFonts w:ascii="Wingdings" w:eastAsia="Wingdings" w:hAnsi="Wingdings" w:cs="Wingdings"/>
              </w:rPr>
            </w:pPr>
          </w:p>
          <w:p w14:paraId="369704B8" w14:textId="77777777" w:rsidR="00023C0B" w:rsidRDefault="00023C0B" w:rsidP="00382F6F">
            <w:pPr>
              <w:ind w:left="436"/>
              <w:rPr>
                <w:rFonts w:ascii="Wingdings" w:eastAsia="Wingdings" w:hAnsi="Wingdings" w:cs="Wingdings"/>
              </w:rPr>
            </w:pPr>
          </w:p>
          <w:p w14:paraId="5A9CCCD3" w14:textId="77777777" w:rsidR="00023C0B" w:rsidRDefault="00023C0B" w:rsidP="00382F6F">
            <w:pPr>
              <w:ind w:left="436"/>
              <w:rPr>
                <w:rFonts w:ascii="Wingdings" w:eastAsia="Wingdings" w:hAnsi="Wingdings" w:cs="Wingdings"/>
              </w:rPr>
            </w:pPr>
          </w:p>
          <w:p w14:paraId="4C6AAD84" w14:textId="77777777" w:rsidR="00023C0B" w:rsidRDefault="00023C0B" w:rsidP="00382F6F">
            <w:pPr>
              <w:ind w:left="436"/>
              <w:rPr>
                <w:rFonts w:ascii="Wingdings" w:eastAsia="Wingdings" w:hAnsi="Wingdings" w:cs="Wingdings"/>
              </w:rPr>
            </w:pPr>
          </w:p>
          <w:p w14:paraId="338F8C40" w14:textId="77777777" w:rsidR="00023C0B" w:rsidRDefault="00023C0B" w:rsidP="00382F6F">
            <w:pPr>
              <w:ind w:left="436"/>
              <w:rPr>
                <w:rFonts w:ascii="Wingdings" w:eastAsia="Wingdings" w:hAnsi="Wingdings" w:cs="Wingdings"/>
              </w:rPr>
            </w:pPr>
          </w:p>
          <w:p w14:paraId="25045149" w14:textId="77777777" w:rsidR="00023C0B" w:rsidRDefault="00023C0B" w:rsidP="00382F6F">
            <w:pPr>
              <w:ind w:left="436"/>
              <w:rPr>
                <w:rFonts w:ascii="Wingdings" w:eastAsia="Wingdings" w:hAnsi="Wingdings" w:cs="Wingdings"/>
              </w:rPr>
            </w:pPr>
          </w:p>
        </w:tc>
      </w:tr>
    </w:tbl>
    <w:p w14:paraId="5CD0B8A9" w14:textId="77777777" w:rsidR="00023C0B" w:rsidRDefault="00023C0B"/>
    <w:p w14:paraId="6254E0BA" w14:textId="77777777" w:rsidR="00023C0B" w:rsidRDefault="00023C0B"/>
    <w:p w14:paraId="7380F797" w14:textId="4E490515" w:rsidR="00023C0B" w:rsidRDefault="00023C0B">
      <w:pPr>
        <w:sectPr w:rsidR="00023C0B">
          <w:pgSz w:w="12240" w:h="15840"/>
          <w:pgMar w:top="720" w:right="780" w:bottom="280" w:left="1300" w:header="533" w:footer="970" w:gutter="0"/>
          <w:cols w:space="720"/>
        </w:sectPr>
      </w:pPr>
    </w:p>
    <w:p w14:paraId="6F640A20" w14:textId="77777777" w:rsidR="007D194C" w:rsidRDefault="007D194C">
      <w:pPr>
        <w:spacing w:line="200" w:lineRule="exact"/>
      </w:pPr>
    </w:p>
    <w:p w14:paraId="6BE56A74" w14:textId="77777777" w:rsidR="007D194C" w:rsidRDefault="007D194C">
      <w:pPr>
        <w:spacing w:before="4" w:line="280" w:lineRule="exact"/>
        <w:rPr>
          <w:sz w:val="28"/>
          <w:szCs w:val="28"/>
        </w:rPr>
      </w:pPr>
    </w:p>
    <w:p w14:paraId="54EC7377" w14:textId="129F583A" w:rsidR="007D194C" w:rsidRPr="000B796F" w:rsidRDefault="00CE1DEB" w:rsidP="00412C5D">
      <w:pPr>
        <w:spacing w:before="18"/>
        <w:ind w:left="140" w:right="4616"/>
        <w:jc w:val="both"/>
        <w:rPr>
          <w:rFonts w:ascii="Arial" w:eastAsia="Arial" w:hAnsi="Arial" w:cs="Arial"/>
          <w:sz w:val="24"/>
          <w:szCs w:val="24"/>
        </w:rPr>
      </w:pPr>
      <w:r w:rsidRPr="000B796F">
        <w:rPr>
          <w:rFonts w:ascii="Arial" w:eastAsia="Arial" w:hAnsi="Arial" w:cs="Arial"/>
          <w:b/>
          <w:i/>
          <w:sz w:val="24"/>
          <w:szCs w:val="24"/>
        </w:rPr>
        <w:t>5.</w:t>
      </w:r>
      <w:r w:rsidRPr="000B796F">
        <w:rPr>
          <w:rFonts w:ascii="Arial" w:eastAsia="Arial" w:hAnsi="Arial" w:cs="Arial"/>
          <w:b/>
          <w:i/>
          <w:spacing w:val="2"/>
          <w:sz w:val="24"/>
          <w:szCs w:val="24"/>
        </w:rPr>
        <w:t xml:space="preserve"> </w:t>
      </w:r>
      <w:r w:rsidRPr="000B796F">
        <w:rPr>
          <w:rFonts w:ascii="Arial" w:eastAsia="Arial" w:hAnsi="Arial" w:cs="Arial"/>
          <w:b/>
          <w:i/>
          <w:sz w:val="24"/>
          <w:szCs w:val="24"/>
        </w:rPr>
        <w:t>No</w:t>
      </w:r>
      <w:r w:rsidRPr="000B796F">
        <w:rPr>
          <w:rFonts w:ascii="Arial" w:eastAsia="Arial" w:hAnsi="Arial" w:cs="Arial"/>
          <w:b/>
          <w:i/>
          <w:spacing w:val="1"/>
          <w:sz w:val="24"/>
          <w:szCs w:val="24"/>
        </w:rPr>
        <w:t>n</w:t>
      </w:r>
      <w:r w:rsidRPr="000B796F">
        <w:rPr>
          <w:rFonts w:ascii="Arial" w:eastAsia="Arial" w:hAnsi="Arial" w:cs="Arial"/>
          <w:b/>
          <w:i/>
          <w:spacing w:val="-1"/>
          <w:sz w:val="24"/>
          <w:szCs w:val="24"/>
        </w:rPr>
        <w:t>-</w:t>
      </w:r>
      <w:r w:rsidRPr="000B796F">
        <w:rPr>
          <w:rFonts w:ascii="Arial" w:eastAsia="Arial" w:hAnsi="Arial" w:cs="Arial"/>
          <w:b/>
          <w:i/>
          <w:sz w:val="24"/>
          <w:szCs w:val="24"/>
        </w:rPr>
        <w:t>f</w:t>
      </w:r>
      <w:r w:rsidRPr="000B796F">
        <w:rPr>
          <w:rFonts w:ascii="Arial" w:eastAsia="Arial" w:hAnsi="Arial" w:cs="Arial"/>
          <w:b/>
          <w:i/>
          <w:spacing w:val="1"/>
          <w:sz w:val="24"/>
          <w:szCs w:val="24"/>
        </w:rPr>
        <w:t>u</w:t>
      </w:r>
      <w:r w:rsidRPr="000B796F">
        <w:rPr>
          <w:rFonts w:ascii="Arial" w:eastAsia="Arial" w:hAnsi="Arial" w:cs="Arial"/>
          <w:b/>
          <w:i/>
          <w:sz w:val="24"/>
          <w:szCs w:val="24"/>
        </w:rPr>
        <w:t>nc</w:t>
      </w:r>
      <w:r w:rsidRPr="000B796F">
        <w:rPr>
          <w:rFonts w:ascii="Arial" w:eastAsia="Arial" w:hAnsi="Arial" w:cs="Arial"/>
          <w:b/>
          <w:i/>
          <w:spacing w:val="1"/>
          <w:sz w:val="24"/>
          <w:szCs w:val="24"/>
        </w:rPr>
        <w:t>t</w:t>
      </w:r>
      <w:r w:rsidRPr="000B796F">
        <w:rPr>
          <w:rFonts w:ascii="Arial" w:eastAsia="Arial" w:hAnsi="Arial" w:cs="Arial"/>
          <w:b/>
          <w:i/>
          <w:sz w:val="24"/>
          <w:szCs w:val="24"/>
        </w:rPr>
        <w:t>io</w:t>
      </w:r>
      <w:r w:rsidRPr="000B796F">
        <w:rPr>
          <w:rFonts w:ascii="Arial" w:eastAsia="Arial" w:hAnsi="Arial" w:cs="Arial"/>
          <w:b/>
          <w:i/>
          <w:spacing w:val="1"/>
          <w:sz w:val="24"/>
          <w:szCs w:val="24"/>
        </w:rPr>
        <w:t>n</w:t>
      </w:r>
      <w:r w:rsidRPr="000B796F">
        <w:rPr>
          <w:rFonts w:ascii="Arial" w:eastAsia="Arial" w:hAnsi="Arial" w:cs="Arial"/>
          <w:b/>
          <w:i/>
          <w:sz w:val="24"/>
          <w:szCs w:val="24"/>
        </w:rPr>
        <w:t>al</w:t>
      </w:r>
      <w:r w:rsidRPr="000B796F">
        <w:rPr>
          <w:rFonts w:ascii="Arial" w:eastAsia="Arial" w:hAnsi="Arial" w:cs="Arial"/>
          <w:b/>
          <w:i/>
          <w:spacing w:val="-21"/>
          <w:sz w:val="24"/>
          <w:szCs w:val="24"/>
        </w:rPr>
        <w:t xml:space="preserve"> </w:t>
      </w:r>
      <w:r w:rsidRPr="000B796F">
        <w:rPr>
          <w:rFonts w:ascii="Arial" w:eastAsia="Arial" w:hAnsi="Arial" w:cs="Arial"/>
          <w:b/>
          <w:i/>
          <w:sz w:val="24"/>
          <w:szCs w:val="24"/>
        </w:rPr>
        <w:t>Req</w:t>
      </w:r>
      <w:r w:rsidRPr="000B796F">
        <w:rPr>
          <w:rFonts w:ascii="Arial" w:eastAsia="Arial" w:hAnsi="Arial" w:cs="Arial"/>
          <w:b/>
          <w:i/>
          <w:spacing w:val="-1"/>
          <w:sz w:val="24"/>
          <w:szCs w:val="24"/>
        </w:rPr>
        <w:t>u</w:t>
      </w:r>
      <w:r w:rsidRPr="000B796F">
        <w:rPr>
          <w:rFonts w:ascii="Arial" w:eastAsia="Arial" w:hAnsi="Arial" w:cs="Arial"/>
          <w:b/>
          <w:i/>
          <w:sz w:val="24"/>
          <w:szCs w:val="24"/>
        </w:rPr>
        <w:t>ir</w:t>
      </w:r>
      <w:r w:rsidRPr="000B796F">
        <w:rPr>
          <w:rFonts w:ascii="Arial" w:eastAsia="Arial" w:hAnsi="Arial" w:cs="Arial"/>
          <w:b/>
          <w:i/>
          <w:spacing w:val="3"/>
          <w:sz w:val="24"/>
          <w:szCs w:val="24"/>
        </w:rPr>
        <w:t>e</w:t>
      </w:r>
      <w:r w:rsidRPr="000B796F">
        <w:rPr>
          <w:rFonts w:ascii="Arial" w:eastAsia="Arial" w:hAnsi="Arial" w:cs="Arial"/>
          <w:b/>
          <w:i/>
          <w:sz w:val="24"/>
          <w:szCs w:val="24"/>
        </w:rPr>
        <w:t>m</w:t>
      </w:r>
      <w:r w:rsidRPr="000B796F">
        <w:rPr>
          <w:rFonts w:ascii="Arial" w:eastAsia="Arial" w:hAnsi="Arial" w:cs="Arial"/>
          <w:b/>
          <w:i/>
          <w:spacing w:val="2"/>
          <w:sz w:val="24"/>
          <w:szCs w:val="24"/>
        </w:rPr>
        <w:t>e</w:t>
      </w:r>
      <w:r w:rsidRPr="000B796F">
        <w:rPr>
          <w:rFonts w:ascii="Arial" w:eastAsia="Arial" w:hAnsi="Arial" w:cs="Arial"/>
          <w:b/>
          <w:i/>
          <w:sz w:val="24"/>
          <w:szCs w:val="24"/>
        </w:rPr>
        <w:t>n</w:t>
      </w:r>
      <w:r w:rsidRPr="000B796F">
        <w:rPr>
          <w:rFonts w:ascii="Arial" w:eastAsia="Arial" w:hAnsi="Arial" w:cs="Arial"/>
          <w:b/>
          <w:i/>
          <w:spacing w:val="-1"/>
          <w:sz w:val="24"/>
          <w:szCs w:val="24"/>
        </w:rPr>
        <w:t>t</w:t>
      </w:r>
      <w:r w:rsidRPr="000B796F">
        <w:rPr>
          <w:rFonts w:ascii="Arial" w:eastAsia="Arial" w:hAnsi="Arial" w:cs="Arial"/>
          <w:b/>
          <w:i/>
          <w:sz w:val="24"/>
          <w:szCs w:val="24"/>
        </w:rPr>
        <w:t>s</w:t>
      </w:r>
    </w:p>
    <w:p w14:paraId="01194FD8" w14:textId="5083610E" w:rsidR="00412C5D" w:rsidRPr="000B796F" w:rsidRDefault="00412C5D" w:rsidP="00412C5D">
      <w:pPr>
        <w:pStyle w:val="Heading2"/>
        <w:numPr>
          <w:ilvl w:val="1"/>
          <w:numId w:val="41"/>
        </w:numPr>
        <w:rPr>
          <w:rFonts w:ascii="Arial" w:hAnsi="Arial" w:cs="Arial"/>
          <w:sz w:val="24"/>
          <w:szCs w:val="24"/>
        </w:rPr>
      </w:pPr>
      <w:r w:rsidRPr="000B796F">
        <w:rPr>
          <w:rFonts w:ascii="Arial" w:hAnsi="Arial" w:cs="Arial"/>
          <w:sz w:val="24"/>
          <w:szCs w:val="24"/>
        </w:rPr>
        <w:t>Performance Requirements</w:t>
      </w:r>
    </w:p>
    <w:p w14:paraId="4318C817" w14:textId="77777777" w:rsidR="00412C5D" w:rsidRPr="000B796F" w:rsidRDefault="00412C5D" w:rsidP="000B796F">
      <w:pPr>
        <w:ind w:left="720"/>
        <w:rPr>
          <w:rFonts w:ascii="Arial" w:hAnsi="Arial" w:cs="Arial"/>
          <w:sz w:val="24"/>
          <w:szCs w:val="24"/>
        </w:rPr>
      </w:pPr>
      <w:r w:rsidRPr="000B796F">
        <w:rPr>
          <w:rFonts w:ascii="Arial" w:hAnsi="Arial" w:cs="Arial"/>
          <w:sz w:val="24"/>
          <w:szCs w:val="24"/>
        </w:rPr>
        <w:t>PER-1 – Card verification time must not exceed 0.8 seconds under normal server workload and 1 second under peak server load.</w:t>
      </w:r>
    </w:p>
    <w:p w14:paraId="28C10428" w14:textId="77777777" w:rsidR="00412C5D" w:rsidRPr="000B796F" w:rsidRDefault="00412C5D" w:rsidP="00412C5D">
      <w:pPr>
        <w:ind w:left="360"/>
        <w:rPr>
          <w:rFonts w:ascii="Arial" w:hAnsi="Arial" w:cs="Arial"/>
          <w:sz w:val="24"/>
          <w:szCs w:val="24"/>
        </w:rPr>
      </w:pPr>
    </w:p>
    <w:p w14:paraId="0FC943C2" w14:textId="77777777" w:rsidR="00412C5D" w:rsidRPr="000B796F" w:rsidRDefault="00412C5D" w:rsidP="000B796F">
      <w:pPr>
        <w:ind w:left="720"/>
        <w:rPr>
          <w:rFonts w:ascii="Arial" w:hAnsi="Arial" w:cs="Arial"/>
          <w:sz w:val="24"/>
          <w:szCs w:val="24"/>
        </w:rPr>
      </w:pPr>
      <w:r w:rsidRPr="000B796F">
        <w:rPr>
          <w:rFonts w:ascii="Arial" w:hAnsi="Arial" w:cs="Arial"/>
          <w:sz w:val="24"/>
          <w:szCs w:val="24"/>
        </w:rPr>
        <w:t>PER-2 - The PIN verification time must not exceed 0.3 seconds under normal server workload and 0.5 seconds under peak server workload.</w:t>
      </w:r>
    </w:p>
    <w:p w14:paraId="3739190F" w14:textId="77777777" w:rsidR="00412C5D" w:rsidRPr="000B796F" w:rsidRDefault="00412C5D" w:rsidP="00412C5D">
      <w:pPr>
        <w:ind w:left="360"/>
        <w:rPr>
          <w:rFonts w:ascii="Arial" w:hAnsi="Arial" w:cs="Arial"/>
          <w:sz w:val="24"/>
          <w:szCs w:val="24"/>
        </w:rPr>
      </w:pPr>
    </w:p>
    <w:p w14:paraId="2483150A" w14:textId="77777777" w:rsidR="00412C5D" w:rsidRPr="000B796F" w:rsidRDefault="00412C5D" w:rsidP="000B796F">
      <w:pPr>
        <w:ind w:left="720"/>
        <w:rPr>
          <w:rFonts w:ascii="Arial" w:hAnsi="Arial" w:cs="Arial"/>
          <w:sz w:val="24"/>
          <w:szCs w:val="24"/>
        </w:rPr>
      </w:pPr>
      <w:r w:rsidRPr="000B796F">
        <w:rPr>
          <w:rFonts w:ascii="Arial" w:hAnsi="Arial" w:cs="Arial"/>
          <w:sz w:val="24"/>
          <w:szCs w:val="24"/>
        </w:rPr>
        <w:t>PER-3 - Account balance transfer time must not exceed 3 seconds under normal server workload and 4 seconds under peak server workload.</w:t>
      </w:r>
    </w:p>
    <w:p w14:paraId="53CAEA23" w14:textId="77777777" w:rsidR="00412C5D" w:rsidRPr="000B796F" w:rsidRDefault="00412C5D" w:rsidP="00412C5D">
      <w:pPr>
        <w:ind w:left="360"/>
        <w:rPr>
          <w:rFonts w:ascii="Arial" w:hAnsi="Arial" w:cs="Arial"/>
          <w:sz w:val="24"/>
          <w:szCs w:val="24"/>
        </w:rPr>
      </w:pPr>
    </w:p>
    <w:p w14:paraId="2A8521D3" w14:textId="77777777" w:rsidR="00412C5D" w:rsidRPr="000B796F" w:rsidRDefault="00412C5D" w:rsidP="000B796F">
      <w:pPr>
        <w:ind w:left="720"/>
        <w:rPr>
          <w:rFonts w:ascii="Arial" w:hAnsi="Arial" w:cs="Arial"/>
          <w:sz w:val="24"/>
          <w:szCs w:val="24"/>
        </w:rPr>
      </w:pPr>
      <w:r w:rsidRPr="000B796F">
        <w:rPr>
          <w:rFonts w:ascii="Arial" w:hAnsi="Arial" w:cs="Arial"/>
          <w:sz w:val="24"/>
          <w:szCs w:val="24"/>
        </w:rPr>
        <w:t>PER-4 – Cash withdrawal transaction time must not exceed 4 seconds under normal server workload and 5 seconds under peak server workload.</w:t>
      </w:r>
    </w:p>
    <w:p w14:paraId="506F5EB6" w14:textId="77777777" w:rsidR="00412C5D" w:rsidRPr="000B796F" w:rsidRDefault="00412C5D" w:rsidP="00412C5D">
      <w:pPr>
        <w:ind w:left="360"/>
        <w:rPr>
          <w:rFonts w:ascii="Arial" w:hAnsi="Arial" w:cs="Arial"/>
          <w:sz w:val="24"/>
          <w:szCs w:val="24"/>
        </w:rPr>
      </w:pPr>
    </w:p>
    <w:p w14:paraId="5B915BC2" w14:textId="77777777" w:rsidR="00412C5D" w:rsidRPr="000B796F" w:rsidRDefault="00412C5D" w:rsidP="000B796F">
      <w:pPr>
        <w:ind w:left="720"/>
        <w:rPr>
          <w:rFonts w:ascii="Arial" w:hAnsi="Arial" w:cs="Arial"/>
          <w:sz w:val="24"/>
          <w:szCs w:val="24"/>
        </w:rPr>
      </w:pPr>
      <w:r w:rsidRPr="000B796F">
        <w:rPr>
          <w:rFonts w:ascii="Arial" w:hAnsi="Arial" w:cs="Arial"/>
          <w:sz w:val="24"/>
          <w:szCs w:val="24"/>
        </w:rPr>
        <w:t xml:space="preserve">PER-5 – Deposit transaction time after insertion of the deposit envelope must not exceed 5 seconds under normal server workload and 6 seconds under peak server workload. </w:t>
      </w:r>
    </w:p>
    <w:p w14:paraId="727A140A"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505FB96B"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03592C65"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0F08CF19"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5FFDB298"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22B95A1F"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3BC31621"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4634B2AD"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6EB763A6"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0C76B81E"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4181FE16"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32FD6BC2"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3F1BBC2E"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260F0E39"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2AA16E8F"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0E1B333A"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4488F24A"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54C3DFE4"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797113F4"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02176796"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56EDA75A" w14:textId="77777777" w:rsidR="00412C5D" w:rsidRPr="000B796F" w:rsidRDefault="00412C5D" w:rsidP="00412C5D">
      <w:pPr>
        <w:shd w:val="clear" w:color="auto" w:fill="FFFFFF"/>
        <w:spacing w:line="0" w:lineRule="auto"/>
        <w:rPr>
          <w:rFonts w:ascii="Arial" w:hAnsi="Arial" w:cs="Arial"/>
          <w:color w:val="000000"/>
          <w:spacing w:val="301"/>
          <w:sz w:val="24"/>
          <w:szCs w:val="24"/>
        </w:rPr>
      </w:pPr>
      <w:r w:rsidRPr="000B796F">
        <w:rPr>
          <w:rFonts w:ascii="Arial" w:hAnsi="Arial" w:cs="Arial"/>
          <w:color w:val="000000"/>
          <w:sz w:val="24"/>
          <w:szCs w:val="24"/>
        </w:rPr>
        <w:t xml:space="preserve">The PIN verification time must not exceed 0.3 sec. under </w:t>
      </w:r>
    </w:p>
    <w:p w14:paraId="763A1AEF" w14:textId="77777777" w:rsidR="00412C5D" w:rsidRPr="000B796F" w:rsidRDefault="00412C5D" w:rsidP="00412C5D">
      <w:pPr>
        <w:shd w:val="clear" w:color="auto" w:fill="FFFFFF"/>
        <w:spacing w:line="0" w:lineRule="auto"/>
        <w:rPr>
          <w:rFonts w:ascii="Arial" w:hAnsi="Arial" w:cs="Arial"/>
          <w:color w:val="000000"/>
          <w:sz w:val="24"/>
          <w:szCs w:val="24"/>
        </w:rPr>
      </w:pPr>
      <w:r w:rsidRPr="000B796F">
        <w:rPr>
          <w:rFonts w:ascii="Arial" w:hAnsi="Arial" w:cs="Arial"/>
          <w:color w:val="000000"/>
          <w:sz w:val="24"/>
          <w:szCs w:val="24"/>
        </w:rPr>
        <w:t xml:space="preserve">normal server workload and 0.5 sec. under peak server workload. </w:t>
      </w:r>
    </w:p>
    <w:p w14:paraId="2E28419B" w14:textId="77777777" w:rsidR="00412C5D" w:rsidRPr="000B796F" w:rsidRDefault="00412C5D" w:rsidP="00412C5D">
      <w:pPr>
        <w:ind w:left="360"/>
        <w:rPr>
          <w:rFonts w:ascii="Arial" w:hAnsi="Arial" w:cs="Arial"/>
          <w:sz w:val="24"/>
          <w:szCs w:val="24"/>
        </w:rPr>
      </w:pPr>
    </w:p>
    <w:p w14:paraId="596997AC" w14:textId="77777777" w:rsidR="00412C5D" w:rsidRPr="000B796F" w:rsidRDefault="00412C5D" w:rsidP="00412C5D">
      <w:pPr>
        <w:ind w:left="360"/>
        <w:rPr>
          <w:rFonts w:ascii="Arial" w:hAnsi="Arial" w:cs="Arial"/>
          <w:sz w:val="24"/>
          <w:szCs w:val="24"/>
        </w:rPr>
      </w:pPr>
      <w:r w:rsidRPr="000B796F">
        <w:rPr>
          <w:rFonts w:ascii="Arial" w:hAnsi="Arial" w:cs="Arial"/>
          <w:sz w:val="24"/>
          <w:szCs w:val="24"/>
        </w:rPr>
        <w:t>PER-6 - Account balance display time must not exceed 2 seconds under normal server workload and 3 seconds under peak server workload.</w:t>
      </w:r>
    </w:p>
    <w:p w14:paraId="1265780E" w14:textId="77777777" w:rsidR="007D194C" w:rsidRPr="000B796F" w:rsidRDefault="007D194C">
      <w:pPr>
        <w:spacing w:before="1" w:line="120" w:lineRule="exact"/>
        <w:rPr>
          <w:rFonts w:ascii="Arial" w:hAnsi="Arial" w:cs="Arial"/>
          <w:sz w:val="24"/>
          <w:szCs w:val="24"/>
        </w:rPr>
      </w:pPr>
    </w:p>
    <w:p w14:paraId="59BB635D" w14:textId="77777777" w:rsidR="007D194C" w:rsidRPr="000B796F" w:rsidRDefault="00CE1DEB">
      <w:pPr>
        <w:ind w:left="140" w:right="5995"/>
        <w:jc w:val="both"/>
        <w:rPr>
          <w:rFonts w:ascii="Arial" w:eastAsia="Arial" w:hAnsi="Arial" w:cs="Arial"/>
          <w:sz w:val="24"/>
          <w:szCs w:val="24"/>
        </w:rPr>
      </w:pPr>
      <w:r w:rsidRPr="000B796F">
        <w:rPr>
          <w:rFonts w:ascii="Arial" w:eastAsia="Arial" w:hAnsi="Arial" w:cs="Arial"/>
          <w:b/>
          <w:i/>
          <w:spacing w:val="1"/>
          <w:sz w:val="24"/>
          <w:szCs w:val="24"/>
        </w:rPr>
        <w:t>5</w:t>
      </w:r>
      <w:r w:rsidRPr="000B796F">
        <w:rPr>
          <w:rFonts w:ascii="Arial" w:eastAsia="Arial" w:hAnsi="Arial" w:cs="Arial"/>
          <w:b/>
          <w:i/>
          <w:sz w:val="24"/>
          <w:szCs w:val="24"/>
        </w:rPr>
        <w:t>.</w:t>
      </w:r>
      <w:r w:rsidRPr="000B796F">
        <w:rPr>
          <w:rFonts w:ascii="Arial" w:eastAsia="Arial" w:hAnsi="Arial" w:cs="Arial"/>
          <w:b/>
          <w:i/>
          <w:spacing w:val="1"/>
          <w:sz w:val="24"/>
          <w:szCs w:val="24"/>
        </w:rPr>
        <w:t>2</w:t>
      </w:r>
      <w:r w:rsidRPr="000B796F">
        <w:rPr>
          <w:rFonts w:ascii="Arial" w:eastAsia="Arial" w:hAnsi="Arial" w:cs="Arial"/>
          <w:b/>
          <w:i/>
          <w:sz w:val="24"/>
          <w:szCs w:val="24"/>
        </w:rPr>
        <w:t xml:space="preserve">.         </w:t>
      </w:r>
      <w:r w:rsidRPr="000B796F">
        <w:rPr>
          <w:rFonts w:ascii="Arial" w:eastAsia="Arial" w:hAnsi="Arial" w:cs="Arial"/>
          <w:b/>
          <w:i/>
          <w:spacing w:val="13"/>
          <w:sz w:val="24"/>
          <w:szCs w:val="24"/>
        </w:rPr>
        <w:t xml:space="preserve"> </w:t>
      </w:r>
      <w:r w:rsidRPr="000B796F">
        <w:rPr>
          <w:rFonts w:ascii="Arial" w:eastAsia="Arial" w:hAnsi="Arial" w:cs="Arial"/>
          <w:b/>
          <w:i/>
          <w:sz w:val="24"/>
          <w:szCs w:val="24"/>
        </w:rPr>
        <w:t>S</w:t>
      </w:r>
      <w:r w:rsidRPr="000B796F">
        <w:rPr>
          <w:rFonts w:ascii="Arial" w:eastAsia="Arial" w:hAnsi="Arial" w:cs="Arial"/>
          <w:b/>
          <w:i/>
          <w:spacing w:val="1"/>
          <w:sz w:val="24"/>
          <w:szCs w:val="24"/>
        </w:rPr>
        <w:t>a</w:t>
      </w:r>
      <w:r w:rsidRPr="000B796F">
        <w:rPr>
          <w:rFonts w:ascii="Arial" w:eastAsia="Arial" w:hAnsi="Arial" w:cs="Arial"/>
          <w:b/>
          <w:i/>
          <w:sz w:val="24"/>
          <w:szCs w:val="24"/>
        </w:rPr>
        <w:t>fety</w:t>
      </w:r>
      <w:r w:rsidRPr="000B796F">
        <w:rPr>
          <w:rFonts w:ascii="Arial" w:eastAsia="Arial" w:hAnsi="Arial" w:cs="Arial"/>
          <w:b/>
          <w:i/>
          <w:spacing w:val="1"/>
          <w:sz w:val="24"/>
          <w:szCs w:val="24"/>
        </w:rPr>
        <w:t xml:space="preserve"> </w:t>
      </w:r>
      <w:r w:rsidRPr="000B796F">
        <w:rPr>
          <w:rFonts w:ascii="Arial" w:eastAsia="Arial" w:hAnsi="Arial" w:cs="Arial"/>
          <w:b/>
          <w:i/>
          <w:sz w:val="24"/>
          <w:szCs w:val="24"/>
        </w:rPr>
        <w:t>Requi</w:t>
      </w:r>
      <w:r w:rsidRPr="000B796F">
        <w:rPr>
          <w:rFonts w:ascii="Arial" w:eastAsia="Arial" w:hAnsi="Arial" w:cs="Arial"/>
          <w:b/>
          <w:i/>
          <w:spacing w:val="-2"/>
          <w:sz w:val="24"/>
          <w:szCs w:val="24"/>
        </w:rPr>
        <w:t>r</w:t>
      </w:r>
      <w:r w:rsidRPr="000B796F">
        <w:rPr>
          <w:rFonts w:ascii="Arial" w:eastAsia="Arial" w:hAnsi="Arial" w:cs="Arial"/>
          <w:b/>
          <w:i/>
          <w:spacing w:val="1"/>
          <w:sz w:val="24"/>
          <w:szCs w:val="24"/>
        </w:rPr>
        <w:t>e</w:t>
      </w:r>
      <w:r w:rsidRPr="000B796F">
        <w:rPr>
          <w:rFonts w:ascii="Arial" w:eastAsia="Arial" w:hAnsi="Arial" w:cs="Arial"/>
          <w:b/>
          <w:i/>
          <w:sz w:val="24"/>
          <w:szCs w:val="24"/>
        </w:rPr>
        <w:t>m</w:t>
      </w:r>
      <w:r w:rsidRPr="000B796F">
        <w:rPr>
          <w:rFonts w:ascii="Arial" w:eastAsia="Arial" w:hAnsi="Arial" w:cs="Arial"/>
          <w:b/>
          <w:i/>
          <w:spacing w:val="1"/>
          <w:sz w:val="24"/>
          <w:szCs w:val="24"/>
        </w:rPr>
        <w:t>e</w:t>
      </w:r>
      <w:r w:rsidRPr="000B796F">
        <w:rPr>
          <w:rFonts w:ascii="Arial" w:eastAsia="Arial" w:hAnsi="Arial" w:cs="Arial"/>
          <w:b/>
          <w:i/>
          <w:sz w:val="24"/>
          <w:szCs w:val="24"/>
        </w:rPr>
        <w:t>n</w:t>
      </w:r>
      <w:r w:rsidRPr="000B796F">
        <w:rPr>
          <w:rFonts w:ascii="Arial" w:eastAsia="Arial" w:hAnsi="Arial" w:cs="Arial"/>
          <w:b/>
          <w:i/>
          <w:spacing w:val="-1"/>
          <w:sz w:val="24"/>
          <w:szCs w:val="24"/>
        </w:rPr>
        <w:t>t</w:t>
      </w:r>
      <w:r w:rsidRPr="000B796F">
        <w:rPr>
          <w:rFonts w:ascii="Arial" w:eastAsia="Arial" w:hAnsi="Arial" w:cs="Arial"/>
          <w:b/>
          <w:i/>
          <w:sz w:val="24"/>
          <w:szCs w:val="24"/>
        </w:rPr>
        <w:t>s</w:t>
      </w:r>
    </w:p>
    <w:p w14:paraId="04DFBC0F" w14:textId="77777777" w:rsidR="007D194C" w:rsidRPr="000B796F" w:rsidRDefault="007D194C">
      <w:pPr>
        <w:spacing w:before="10" w:line="100" w:lineRule="exact"/>
        <w:rPr>
          <w:rFonts w:ascii="Arial" w:hAnsi="Arial" w:cs="Arial"/>
          <w:sz w:val="24"/>
          <w:szCs w:val="24"/>
        </w:rPr>
      </w:pPr>
    </w:p>
    <w:p w14:paraId="7963F5C9" w14:textId="0F9CD299" w:rsidR="00412C5D" w:rsidRPr="000B796F" w:rsidRDefault="00412C5D" w:rsidP="000B796F">
      <w:pPr>
        <w:ind w:firstLine="720"/>
        <w:jc w:val="both"/>
        <w:rPr>
          <w:rFonts w:ascii="Arial" w:hAnsi="Arial" w:cs="Arial"/>
          <w:sz w:val="24"/>
          <w:szCs w:val="24"/>
        </w:rPr>
      </w:pPr>
      <w:r w:rsidRPr="000B796F">
        <w:rPr>
          <w:rFonts w:ascii="Arial" w:hAnsi="Arial" w:cs="Arial"/>
          <w:sz w:val="24"/>
          <w:szCs w:val="24"/>
        </w:rPr>
        <w:t>SAF-1 - There all be a secured she vault with a combination locking system.</w:t>
      </w:r>
    </w:p>
    <w:p w14:paraId="0AD91C2E" w14:textId="77777777" w:rsidR="00412C5D" w:rsidRPr="000B796F" w:rsidRDefault="00412C5D" w:rsidP="000B796F">
      <w:pPr>
        <w:pStyle w:val="ListParagraph"/>
        <w:ind w:left="600"/>
        <w:jc w:val="both"/>
        <w:rPr>
          <w:rFonts w:ascii="Arial" w:hAnsi="Arial" w:cs="Arial"/>
          <w:sz w:val="24"/>
          <w:szCs w:val="24"/>
        </w:rPr>
      </w:pPr>
    </w:p>
    <w:p w14:paraId="461AC370" w14:textId="531BEBF7" w:rsidR="00412C5D" w:rsidRPr="000B796F" w:rsidRDefault="00412C5D" w:rsidP="000B796F">
      <w:pPr>
        <w:ind w:left="720"/>
        <w:rPr>
          <w:rFonts w:ascii="Arial" w:hAnsi="Arial" w:cs="Arial"/>
          <w:sz w:val="24"/>
          <w:szCs w:val="24"/>
        </w:rPr>
      </w:pPr>
      <w:r w:rsidRPr="000B796F">
        <w:rPr>
          <w:rFonts w:ascii="Arial" w:hAnsi="Arial" w:cs="Arial"/>
          <w:sz w:val="24"/>
          <w:szCs w:val="24"/>
        </w:rPr>
        <w:t>SAF-2 – the user can terminate system operations if he feels any security threat from</w:t>
      </w:r>
      <w:r w:rsidR="000B796F">
        <w:rPr>
          <w:rFonts w:ascii="Arial" w:hAnsi="Arial" w:cs="Arial"/>
          <w:sz w:val="24"/>
          <w:szCs w:val="24"/>
        </w:rPr>
        <w:t xml:space="preserve">  </w:t>
      </w:r>
      <w:r w:rsidRPr="000B796F">
        <w:rPr>
          <w:rFonts w:ascii="Arial" w:hAnsi="Arial" w:cs="Arial"/>
          <w:sz w:val="24"/>
          <w:szCs w:val="24"/>
        </w:rPr>
        <w:t>outside.</w:t>
      </w:r>
    </w:p>
    <w:p w14:paraId="0BC87868" w14:textId="77777777" w:rsidR="00412C5D" w:rsidRPr="000B796F" w:rsidRDefault="00412C5D" w:rsidP="000B796F">
      <w:pPr>
        <w:pStyle w:val="ListParagraph"/>
        <w:ind w:left="600"/>
        <w:jc w:val="both"/>
        <w:rPr>
          <w:rFonts w:ascii="Arial" w:hAnsi="Arial" w:cs="Arial"/>
          <w:sz w:val="24"/>
          <w:szCs w:val="24"/>
        </w:rPr>
      </w:pPr>
    </w:p>
    <w:p w14:paraId="24BFE3A8" w14:textId="69F9BB8D" w:rsidR="00412C5D" w:rsidRPr="000B796F" w:rsidRDefault="00412C5D" w:rsidP="000B796F">
      <w:pPr>
        <w:ind w:left="720"/>
        <w:rPr>
          <w:rFonts w:ascii="Arial" w:hAnsi="Arial" w:cs="Arial"/>
          <w:sz w:val="24"/>
          <w:szCs w:val="24"/>
        </w:rPr>
      </w:pPr>
      <w:r w:rsidRPr="000B796F">
        <w:rPr>
          <w:rFonts w:ascii="Arial" w:hAnsi="Arial" w:cs="Arial"/>
          <w:sz w:val="24"/>
          <w:szCs w:val="24"/>
        </w:rPr>
        <w:t>SAF-3 - The product cabinet cover shall be manufactured using Fiberglass for security</w:t>
      </w:r>
      <w:r w:rsidR="000B796F">
        <w:rPr>
          <w:rFonts w:ascii="Arial" w:hAnsi="Arial" w:cs="Arial"/>
          <w:sz w:val="24"/>
          <w:szCs w:val="24"/>
        </w:rPr>
        <w:t xml:space="preserve"> </w:t>
      </w:r>
      <w:r w:rsidRPr="000B796F">
        <w:rPr>
          <w:rFonts w:ascii="Arial" w:hAnsi="Arial" w:cs="Arial"/>
          <w:sz w:val="24"/>
          <w:szCs w:val="24"/>
        </w:rPr>
        <w:t>purposes.</w:t>
      </w:r>
    </w:p>
    <w:p w14:paraId="708D6E82" w14:textId="77777777" w:rsidR="00412C5D" w:rsidRPr="000B796F" w:rsidRDefault="00412C5D" w:rsidP="000B796F">
      <w:pPr>
        <w:pStyle w:val="ListParagraph"/>
        <w:ind w:left="600"/>
        <w:jc w:val="both"/>
        <w:rPr>
          <w:rFonts w:ascii="Arial" w:hAnsi="Arial" w:cs="Arial"/>
          <w:sz w:val="24"/>
          <w:szCs w:val="24"/>
        </w:rPr>
      </w:pPr>
    </w:p>
    <w:p w14:paraId="7CD56031" w14:textId="4B7EB7E2" w:rsidR="00412C5D" w:rsidRPr="000B796F" w:rsidRDefault="00412C5D" w:rsidP="000B796F">
      <w:pPr>
        <w:ind w:left="720"/>
        <w:rPr>
          <w:rFonts w:ascii="Arial" w:hAnsi="Arial" w:cs="Arial"/>
          <w:sz w:val="24"/>
          <w:szCs w:val="24"/>
        </w:rPr>
      </w:pPr>
      <w:r w:rsidRPr="000B796F">
        <w:rPr>
          <w:rFonts w:ascii="Arial" w:hAnsi="Arial" w:cs="Arial"/>
          <w:sz w:val="24"/>
          <w:szCs w:val="24"/>
        </w:rPr>
        <w:t>SAF-4 – The cabin door must have an ATM card swipe slot which opens only when the user swipes his/her atm card.</w:t>
      </w:r>
    </w:p>
    <w:p w14:paraId="20D83874" w14:textId="77777777" w:rsidR="00412C5D" w:rsidRPr="000B796F" w:rsidRDefault="00412C5D" w:rsidP="000B796F">
      <w:pPr>
        <w:jc w:val="both"/>
        <w:rPr>
          <w:rFonts w:ascii="Arial" w:hAnsi="Arial" w:cs="Arial"/>
          <w:sz w:val="24"/>
          <w:szCs w:val="24"/>
        </w:rPr>
      </w:pPr>
    </w:p>
    <w:p w14:paraId="6B51AF2B" w14:textId="77777777" w:rsidR="007D194C" w:rsidRPr="000B796F" w:rsidRDefault="007D194C">
      <w:pPr>
        <w:spacing w:before="1" w:line="120" w:lineRule="exact"/>
        <w:rPr>
          <w:rFonts w:ascii="Arial" w:hAnsi="Arial" w:cs="Arial"/>
          <w:sz w:val="24"/>
          <w:szCs w:val="24"/>
        </w:rPr>
      </w:pPr>
    </w:p>
    <w:p w14:paraId="37B9E25B" w14:textId="77777777" w:rsidR="007D194C" w:rsidRPr="000B796F" w:rsidRDefault="00CE1DEB">
      <w:pPr>
        <w:ind w:left="140" w:right="5770"/>
        <w:jc w:val="both"/>
        <w:rPr>
          <w:rFonts w:ascii="Arial" w:eastAsia="Arial" w:hAnsi="Arial" w:cs="Arial"/>
          <w:sz w:val="24"/>
          <w:szCs w:val="24"/>
        </w:rPr>
      </w:pPr>
      <w:r w:rsidRPr="000B796F">
        <w:rPr>
          <w:rFonts w:ascii="Arial" w:eastAsia="Arial" w:hAnsi="Arial" w:cs="Arial"/>
          <w:b/>
          <w:i/>
          <w:spacing w:val="1"/>
          <w:sz w:val="24"/>
          <w:szCs w:val="24"/>
        </w:rPr>
        <w:t>5</w:t>
      </w:r>
      <w:r w:rsidRPr="000B796F">
        <w:rPr>
          <w:rFonts w:ascii="Arial" w:eastAsia="Arial" w:hAnsi="Arial" w:cs="Arial"/>
          <w:b/>
          <w:i/>
          <w:sz w:val="24"/>
          <w:szCs w:val="24"/>
        </w:rPr>
        <w:t>.</w:t>
      </w:r>
      <w:r w:rsidRPr="000B796F">
        <w:rPr>
          <w:rFonts w:ascii="Arial" w:eastAsia="Arial" w:hAnsi="Arial" w:cs="Arial"/>
          <w:b/>
          <w:i/>
          <w:spacing w:val="1"/>
          <w:sz w:val="24"/>
          <w:szCs w:val="24"/>
        </w:rPr>
        <w:t>3</w:t>
      </w:r>
      <w:r w:rsidRPr="000B796F">
        <w:rPr>
          <w:rFonts w:ascii="Arial" w:eastAsia="Arial" w:hAnsi="Arial" w:cs="Arial"/>
          <w:b/>
          <w:i/>
          <w:sz w:val="24"/>
          <w:szCs w:val="24"/>
        </w:rPr>
        <w:t xml:space="preserve">.         </w:t>
      </w:r>
      <w:r w:rsidRPr="000B796F">
        <w:rPr>
          <w:rFonts w:ascii="Arial" w:eastAsia="Arial" w:hAnsi="Arial" w:cs="Arial"/>
          <w:b/>
          <w:i/>
          <w:spacing w:val="13"/>
          <w:sz w:val="24"/>
          <w:szCs w:val="24"/>
        </w:rPr>
        <w:t xml:space="preserve"> </w:t>
      </w:r>
      <w:r w:rsidRPr="000B796F">
        <w:rPr>
          <w:rFonts w:ascii="Arial" w:eastAsia="Arial" w:hAnsi="Arial" w:cs="Arial"/>
          <w:b/>
          <w:i/>
          <w:sz w:val="24"/>
          <w:szCs w:val="24"/>
        </w:rPr>
        <w:t>S</w:t>
      </w:r>
      <w:r w:rsidRPr="000B796F">
        <w:rPr>
          <w:rFonts w:ascii="Arial" w:eastAsia="Arial" w:hAnsi="Arial" w:cs="Arial"/>
          <w:b/>
          <w:i/>
          <w:spacing w:val="1"/>
          <w:sz w:val="24"/>
          <w:szCs w:val="24"/>
        </w:rPr>
        <w:t>ec</w:t>
      </w:r>
      <w:r w:rsidRPr="000B796F">
        <w:rPr>
          <w:rFonts w:ascii="Arial" w:eastAsia="Arial" w:hAnsi="Arial" w:cs="Arial"/>
          <w:b/>
          <w:i/>
          <w:sz w:val="24"/>
          <w:szCs w:val="24"/>
        </w:rPr>
        <w:t>urity</w:t>
      </w:r>
      <w:r w:rsidRPr="000B796F">
        <w:rPr>
          <w:rFonts w:ascii="Arial" w:eastAsia="Arial" w:hAnsi="Arial" w:cs="Arial"/>
          <w:b/>
          <w:i/>
          <w:spacing w:val="-1"/>
          <w:sz w:val="24"/>
          <w:szCs w:val="24"/>
        </w:rPr>
        <w:t xml:space="preserve"> </w:t>
      </w:r>
      <w:r w:rsidRPr="000B796F">
        <w:rPr>
          <w:rFonts w:ascii="Arial" w:eastAsia="Arial" w:hAnsi="Arial" w:cs="Arial"/>
          <w:b/>
          <w:i/>
          <w:sz w:val="24"/>
          <w:szCs w:val="24"/>
        </w:rPr>
        <w:t>R</w:t>
      </w:r>
      <w:r w:rsidRPr="000B796F">
        <w:rPr>
          <w:rFonts w:ascii="Arial" w:eastAsia="Arial" w:hAnsi="Arial" w:cs="Arial"/>
          <w:b/>
          <w:i/>
          <w:spacing w:val="1"/>
          <w:sz w:val="24"/>
          <w:szCs w:val="24"/>
        </w:rPr>
        <w:t>e</w:t>
      </w:r>
      <w:r w:rsidRPr="000B796F">
        <w:rPr>
          <w:rFonts w:ascii="Arial" w:eastAsia="Arial" w:hAnsi="Arial" w:cs="Arial"/>
          <w:b/>
          <w:i/>
          <w:sz w:val="24"/>
          <w:szCs w:val="24"/>
        </w:rPr>
        <w:t>quir</w:t>
      </w:r>
      <w:r w:rsidRPr="000B796F">
        <w:rPr>
          <w:rFonts w:ascii="Arial" w:eastAsia="Arial" w:hAnsi="Arial" w:cs="Arial"/>
          <w:b/>
          <w:i/>
          <w:spacing w:val="3"/>
          <w:sz w:val="24"/>
          <w:szCs w:val="24"/>
        </w:rPr>
        <w:t>e</w:t>
      </w:r>
      <w:r w:rsidRPr="000B796F">
        <w:rPr>
          <w:rFonts w:ascii="Arial" w:eastAsia="Arial" w:hAnsi="Arial" w:cs="Arial"/>
          <w:b/>
          <w:i/>
          <w:spacing w:val="-2"/>
          <w:sz w:val="24"/>
          <w:szCs w:val="24"/>
        </w:rPr>
        <w:t>m</w:t>
      </w:r>
      <w:r w:rsidRPr="000B796F">
        <w:rPr>
          <w:rFonts w:ascii="Arial" w:eastAsia="Arial" w:hAnsi="Arial" w:cs="Arial"/>
          <w:b/>
          <w:i/>
          <w:spacing w:val="1"/>
          <w:sz w:val="24"/>
          <w:szCs w:val="24"/>
        </w:rPr>
        <w:t>e</w:t>
      </w:r>
      <w:r w:rsidRPr="000B796F">
        <w:rPr>
          <w:rFonts w:ascii="Arial" w:eastAsia="Arial" w:hAnsi="Arial" w:cs="Arial"/>
          <w:b/>
          <w:i/>
          <w:spacing w:val="-3"/>
          <w:sz w:val="24"/>
          <w:szCs w:val="24"/>
        </w:rPr>
        <w:t>n</w:t>
      </w:r>
      <w:r w:rsidRPr="000B796F">
        <w:rPr>
          <w:rFonts w:ascii="Arial" w:eastAsia="Arial" w:hAnsi="Arial" w:cs="Arial"/>
          <w:b/>
          <w:i/>
          <w:sz w:val="24"/>
          <w:szCs w:val="24"/>
        </w:rPr>
        <w:t>ts</w:t>
      </w:r>
    </w:p>
    <w:p w14:paraId="712D9FE3" w14:textId="77777777" w:rsidR="007D194C" w:rsidRPr="000B796F" w:rsidRDefault="007D194C">
      <w:pPr>
        <w:spacing w:before="10" w:line="100" w:lineRule="exact"/>
        <w:rPr>
          <w:rFonts w:ascii="Arial" w:hAnsi="Arial" w:cs="Arial"/>
          <w:sz w:val="24"/>
          <w:szCs w:val="24"/>
        </w:rPr>
      </w:pPr>
    </w:p>
    <w:p w14:paraId="563F2D45" w14:textId="69711AA3" w:rsidR="00412C5D" w:rsidRPr="000B796F" w:rsidRDefault="00412C5D" w:rsidP="00412C5D">
      <w:pPr>
        <w:pStyle w:val="ListParagraph"/>
        <w:rPr>
          <w:rFonts w:ascii="Arial" w:hAnsi="Arial" w:cs="Arial"/>
          <w:sz w:val="24"/>
          <w:szCs w:val="24"/>
        </w:rPr>
      </w:pPr>
    </w:p>
    <w:p w14:paraId="50B88808" w14:textId="77777777" w:rsidR="00412C5D" w:rsidRPr="000B796F" w:rsidRDefault="00412C5D" w:rsidP="00412C5D">
      <w:pPr>
        <w:pStyle w:val="ListParagraph"/>
        <w:rPr>
          <w:rFonts w:ascii="Arial" w:hAnsi="Arial" w:cs="Arial"/>
          <w:sz w:val="24"/>
          <w:szCs w:val="24"/>
        </w:rPr>
      </w:pPr>
    </w:p>
    <w:p w14:paraId="52477E2F" w14:textId="6A73A1D2" w:rsidR="00412C5D" w:rsidRPr="000B796F" w:rsidRDefault="00412C5D" w:rsidP="000B796F">
      <w:pPr>
        <w:pStyle w:val="ListParagraph"/>
        <w:jc w:val="both"/>
        <w:rPr>
          <w:rFonts w:ascii="Arial" w:hAnsi="Arial" w:cs="Arial"/>
          <w:sz w:val="24"/>
          <w:szCs w:val="24"/>
        </w:rPr>
      </w:pPr>
      <w:r w:rsidRPr="000B796F">
        <w:rPr>
          <w:rFonts w:ascii="Arial" w:hAnsi="Arial" w:cs="Arial"/>
          <w:sz w:val="24"/>
          <w:szCs w:val="24"/>
        </w:rPr>
        <w:t>SEC-</w:t>
      </w:r>
      <w:r w:rsidR="00CD06D0" w:rsidRPr="000B796F">
        <w:rPr>
          <w:rFonts w:ascii="Arial" w:hAnsi="Arial" w:cs="Arial"/>
          <w:sz w:val="24"/>
          <w:szCs w:val="24"/>
        </w:rPr>
        <w:t>1</w:t>
      </w:r>
      <w:r w:rsidRPr="000B796F">
        <w:rPr>
          <w:rFonts w:ascii="Arial" w:hAnsi="Arial" w:cs="Arial"/>
          <w:sz w:val="24"/>
          <w:szCs w:val="24"/>
        </w:rPr>
        <w:t xml:space="preserve"> – The password shall be </w:t>
      </w:r>
      <w:r w:rsidR="00CD06D0" w:rsidRPr="000B796F">
        <w:rPr>
          <w:rFonts w:ascii="Arial" w:hAnsi="Arial" w:cs="Arial"/>
          <w:sz w:val="24"/>
          <w:szCs w:val="24"/>
        </w:rPr>
        <w:t>4 digits long.</w:t>
      </w:r>
    </w:p>
    <w:p w14:paraId="1BC0C4C4" w14:textId="77777777" w:rsidR="00412C5D" w:rsidRPr="000B796F" w:rsidRDefault="00412C5D" w:rsidP="00412C5D">
      <w:pPr>
        <w:pStyle w:val="ListParagraph"/>
        <w:rPr>
          <w:rFonts w:ascii="Arial" w:hAnsi="Arial" w:cs="Arial"/>
          <w:sz w:val="24"/>
          <w:szCs w:val="24"/>
        </w:rPr>
      </w:pPr>
    </w:p>
    <w:p w14:paraId="4D495810" w14:textId="5363BF23" w:rsidR="00412C5D" w:rsidRPr="000B796F" w:rsidRDefault="00412C5D" w:rsidP="00412C5D">
      <w:pPr>
        <w:pStyle w:val="ListParagraph"/>
        <w:rPr>
          <w:rFonts w:ascii="Arial" w:hAnsi="Arial" w:cs="Arial"/>
          <w:sz w:val="24"/>
          <w:szCs w:val="24"/>
        </w:rPr>
      </w:pPr>
      <w:r w:rsidRPr="000B796F">
        <w:rPr>
          <w:rFonts w:ascii="Arial" w:hAnsi="Arial" w:cs="Arial"/>
          <w:sz w:val="24"/>
          <w:szCs w:val="24"/>
        </w:rPr>
        <w:t>SEC-</w:t>
      </w:r>
      <w:r w:rsidR="009F6918" w:rsidRPr="000B796F">
        <w:rPr>
          <w:rFonts w:ascii="Arial" w:hAnsi="Arial" w:cs="Arial"/>
          <w:sz w:val="24"/>
          <w:szCs w:val="24"/>
        </w:rPr>
        <w:t>2</w:t>
      </w:r>
      <w:r w:rsidRPr="000B796F">
        <w:rPr>
          <w:rFonts w:ascii="Arial" w:hAnsi="Arial" w:cs="Arial"/>
          <w:sz w:val="24"/>
          <w:szCs w:val="24"/>
        </w:rPr>
        <w:t xml:space="preserve"> - The system shall have two levels of security i.e., ATM card and pin verification</w:t>
      </w:r>
      <w:r w:rsidR="00CD06D0" w:rsidRPr="000B796F">
        <w:rPr>
          <w:rFonts w:ascii="Arial" w:hAnsi="Arial" w:cs="Arial"/>
          <w:sz w:val="24"/>
          <w:szCs w:val="24"/>
        </w:rPr>
        <w:t>.</w:t>
      </w:r>
    </w:p>
    <w:p w14:paraId="11C434E2" w14:textId="77777777" w:rsidR="00412C5D" w:rsidRPr="000B796F" w:rsidRDefault="00412C5D" w:rsidP="00412C5D">
      <w:pPr>
        <w:pStyle w:val="ListParagraph"/>
        <w:rPr>
          <w:rFonts w:ascii="Arial" w:hAnsi="Arial" w:cs="Arial"/>
          <w:sz w:val="24"/>
          <w:szCs w:val="24"/>
        </w:rPr>
      </w:pPr>
    </w:p>
    <w:p w14:paraId="2F2D7820" w14:textId="3EEC2482" w:rsidR="00412C5D" w:rsidRPr="000B796F" w:rsidRDefault="00412C5D" w:rsidP="00412C5D">
      <w:pPr>
        <w:pStyle w:val="ListParagraph"/>
        <w:rPr>
          <w:rFonts w:ascii="Arial" w:hAnsi="Arial" w:cs="Arial"/>
          <w:sz w:val="24"/>
          <w:szCs w:val="24"/>
        </w:rPr>
      </w:pPr>
      <w:r w:rsidRPr="000B796F">
        <w:rPr>
          <w:rFonts w:ascii="Arial" w:hAnsi="Arial" w:cs="Arial"/>
          <w:sz w:val="24"/>
          <w:szCs w:val="24"/>
        </w:rPr>
        <w:t>SEC-</w:t>
      </w:r>
      <w:r w:rsidR="009F6918" w:rsidRPr="000B796F">
        <w:rPr>
          <w:rFonts w:ascii="Arial" w:hAnsi="Arial" w:cs="Arial"/>
          <w:sz w:val="24"/>
          <w:szCs w:val="24"/>
        </w:rPr>
        <w:t>3</w:t>
      </w:r>
      <w:r w:rsidRPr="000B796F">
        <w:rPr>
          <w:rFonts w:ascii="Arial" w:hAnsi="Arial" w:cs="Arial"/>
          <w:sz w:val="24"/>
          <w:szCs w:val="24"/>
        </w:rPr>
        <w:t xml:space="preserve"> - The system shall lock a user’s account after four consecutive</w:t>
      </w:r>
    </w:p>
    <w:p w14:paraId="7E663C09" w14:textId="77777777" w:rsidR="00412C5D" w:rsidRPr="000B796F" w:rsidRDefault="00412C5D" w:rsidP="00412C5D">
      <w:pPr>
        <w:pStyle w:val="ListParagraph"/>
        <w:rPr>
          <w:rFonts w:ascii="Arial" w:hAnsi="Arial" w:cs="Arial"/>
          <w:sz w:val="24"/>
          <w:szCs w:val="24"/>
        </w:rPr>
      </w:pPr>
      <w:r w:rsidRPr="000B796F">
        <w:rPr>
          <w:rFonts w:ascii="Arial" w:hAnsi="Arial" w:cs="Arial"/>
          <w:sz w:val="24"/>
          <w:szCs w:val="24"/>
        </w:rPr>
        <w:t>Unsuccessful logon attempts within a period of five minutes</w:t>
      </w:r>
    </w:p>
    <w:p w14:paraId="331A325C" w14:textId="77777777" w:rsidR="00412C5D" w:rsidRPr="000B796F" w:rsidRDefault="00412C5D" w:rsidP="00412C5D">
      <w:pPr>
        <w:pStyle w:val="ListParagraph"/>
        <w:rPr>
          <w:rFonts w:ascii="Arial" w:hAnsi="Arial" w:cs="Arial"/>
          <w:sz w:val="24"/>
          <w:szCs w:val="24"/>
        </w:rPr>
      </w:pPr>
    </w:p>
    <w:p w14:paraId="5D52363D" w14:textId="77777777" w:rsidR="007D194C" w:rsidRPr="000B796F" w:rsidRDefault="00CE1DEB">
      <w:pPr>
        <w:ind w:left="140" w:right="6034"/>
        <w:jc w:val="both"/>
        <w:rPr>
          <w:rFonts w:ascii="Arial" w:eastAsia="Arial" w:hAnsi="Arial" w:cs="Arial"/>
          <w:sz w:val="24"/>
          <w:szCs w:val="24"/>
        </w:rPr>
      </w:pPr>
      <w:r w:rsidRPr="000B796F">
        <w:rPr>
          <w:rFonts w:ascii="Arial" w:eastAsia="Arial" w:hAnsi="Arial" w:cs="Arial"/>
          <w:b/>
          <w:i/>
          <w:spacing w:val="1"/>
          <w:sz w:val="24"/>
          <w:szCs w:val="24"/>
        </w:rPr>
        <w:t>5</w:t>
      </w:r>
      <w:r w:rsidRPr="000B796F">
        <w:rPr>
          <w:rFonts w:ascii="Arial" w:eastAsia="Arial" w:hAnsi="Arial" w:cs="Arial"/>
          <w:b/>
          <w:i/>
          <w:sz w:val="24"/>
          <w:szCs w:val="24"/>
        </w:rPr>
        <w:t>.</w:t>
      </w:r>
      <w:r w:rsidRPr="000B796F">
        <w:rPr>
          <w:rFonts w:ascii="Arial" w:eastAsia="Arial" w:hAnsi="Arial" w:cs="Arial"/>
          <w:b/>
          <w:i/>
          <w:spacing w:val="1"/>
          <w:sz w:val="24"/>
          <w:szCs w:val="24"/>
        </w:rPr>
        <w:t>4</w:t>
      </w:r>
      <w:r w:rsidRPr="000B796F">
        <w:rPr>
          <w:rFonts w:ascii="Arial" w:eastAsia="Arial" w:hAnsi="Arial" w:cs="Arial"/>
          <w:b/>
          <w:i/>
          <w:sz w:val="24"/>
          <w:szCs w:val="24"/>
        </w:rPr>
        <w:t xml:space="preserve">.         </w:t>
      </w:r>
      <w:r w:rsidRPr="000B796F">
        <w:rPr>
          <w:rFonts w:ascii="Arial" w:eastAsia="Arial" w:hAnsi="Arial" w:cs="Arial"/>
          <w:b/>
          <w:i/>
          <w:spacing w:val="13"/>
          <w:sz w:val="24"/>
          <w:szCs w:val="24"/>
        </w:rPr>
        <w:t xml:space="preserve"> </w:t>
      </w:r>
      <w:r w:rsidRPr="000B796F">
        <w:rPr>
          <w:rFonts w:ascii="Arial" w:eastAsia="Arial" w:hAnsi="Arial" w:cs="Arial"/>
          <w:b/>
          <w:i/>
          <w:sz w:val="24"/>
          <w:szCs w:val="24"/>
        </w:rPr>
        <w:t>Us</w:t>
      </w:r>
      <w:r w:rsidRPr="000B796F">
        <w:rPr>
          <w:rFonts w:ascii="Arial" w:eastAsia="Arial" w:hAnsi="Arial" w:cs="Arial"/>
          <w:b/>
          <w:i/>
          <w:spacing w:val="1"/>
          <w:sz w:val="24"/>
          <w:szCs w:val="24"/>
        </w:rPr>
        <w:t>e</w:t>
      </w:r>
      <w:r w:rsidRPr="000B796F">
        <w:rPr>
          <w:rFonts w:ascii="Arial" w:eastAsia="Arial" w:hAnsi="Arial" w:cs="Arial"/>
          <w:b/>
          <w:i/>
          <w:sz w:val="24"/>
          <w:szCs w:val="24"/>
        </w:rPr>
        <w:t>r Do</w:t>
      </w:r>
      <w:r w:rsidRPr="000B796F">
        <w:rPr>
          <w:rFonts w:ascii="Arial" w:eastAsia="Arial" w:hAnsi="Arial" w:cs="Arial"/>
          <w:b/>
          <w:i/>
          <w:spacing w:val="1"/>
          <w:sz w:val="24"/>
          <w:szCs w:val="24"/>
        </w:rPr>
        <w:t>c</w:t>
      </w:r>
      <w:r w:rsidRPr="000B796F">
        <w:rPr>
          <w:rFonts w:ascii="Arial" w:eastAsia="Arial" w:hAnsi="Arial" w:cs="Arial"/>
          <w:b/>
          <w:i/>
          <w:sz w:val="24"/>
          <w:szCs w:val="24"/>
        </w:rPr>
        <w:t>um</w:t>
      </w:r>
      <w:r w:rsidRPr="000B796F">
        <w:rPr>
          <w:rFonts w:ascii="Arial" w:eastAsia="Arial" w:hAnsi="Arial" w:cs="Arial"/>
          <w:b/>
          <w:i/>
          <w:spacing w:val="1"/>
          <w:sz w:val="24"/>
          <w:szCs w:val="24"/>
        </w:rPr>
        <w:t>e</w:t>
      </w:r>
      <w:r w:rsidRPr="000B796F">
        <w:rPr>
          <w:rFonts w:ascii="Arial" w:eastAsia="Arial" w:hAnsi="Arial" w:cs="Arial"/>
          <w:b/>
          <w:i/>
          <w:sz w:val="24"/>
          <w:szCs w:val="24"/>
        </w:rPr>
        <w:t>n</w:t>
      </w:r>
      <w:r w:rsidRPr="000B796F">
        <w:rPr>
          <w:rFonts w:ascii="Arial" w:eastAsia="Arial" w:hAnsi="Arial" w:cs="Arial"/>
          <w:b/>
          <w:i/>
          <w:spacing w:val="-1"/>
          <w:sz w:val="24"/>
          <w:szCs w:val="24"/>
        </w:rPr>
        <w:t>t</w:t>
      </w:r>
      <w:r w:rsidRPr="000B796F">
        <w:rPr>
          <w:rFonts w:ascii="Arial" w:eastAsia="Arial" w:hAnsi="Arial" w:cs="Arial"/>
          <w:b/>
          <w:i/>
          <w:spacing w:val="1"/>
          <w:sz w:val="24"/>
          <w:szCs w:val="24"/>
        </w:rPr>
        <w:t>a</w:t>
      </w:r>
      <w:r w:rsidRPr="000B796F">
        <w:rPr>
          <w:rFonts w:ascii="Arial" w:eastAsia="Arial" w:hAnsi="Arial" w:cs="Arial"/>
          <w:b/>
          <w:i/>
          <w:sz w:val="24"/>
          <w:szCs w:val="24"/>
        </w:rPr>
        <w:t>tion</w:t>
      </w:r>
    </w:p>
    <w:p w14:paraId="35F7B267" w14:textId="77777777" w:rsidR="007D194C" w:rsidRDefault="007D194C">
      <w:pPr>
        <w:spacing w:before="4" w:line="120" w:lineRule="exact"/>
        <w:rPr>
          <w:rFonts w:ascii="Arial" w:hAnsi="Arial" w:cs="Arial"/>
          <w:sz w:val="24"/>
          <w:szCs w:val="24"/>
        </w:rPr>
      </w:pPr>
    </w:p>
    <w:p w14:paraId="181360B6" w14:textId="77777777" w:rsidR="000B796F" w:rsidRDefault="000B796F">
      <w:pPr>
        <w:spacing w:before="4" w:line="120" w:lineRule="exact"/>
        <w:rPr>
          <w:rFonts w:ascii="Arial" w:hAnsi="Arial" w:cs="Arial"/>
          <w:sz w:val="24"/>
          <w:szCs w:val="24"/>
        </w:rPr>
      </w:pPr>
    </w:p>
    <w:p w14:paraId="3D1CE93C" w14:textId="77777777" w:rsidR="000B796F" w:rsidRDefault="000B796F">
      <w:pPr>
        <w:spacing w:before="4" w:line="120" w:lineRule="exact"/>
        <w:rPr>
          <w:rFonts w:ascii="Arial" w:hAnsi="Arial" w:cs="Arial"/>
          <w:sz w:val="24"/>
          <w:szCs w:val="24"/>
        </w:rPr>
      </w:pPr>
    </w:p>
    <w:p w14:paraId="5B6882DE" w14:textId="77777777" w:rsidR="000B796F" w:rsidRDefault="000B796F">
      <w:pPr>
        <w:spacing w:before="4" w:line="120" w:lineRule="exact"/>
        <w:rPr>
          <w:rFonts w:ascii="Arial" w:hAnsi="Arial" w:cs="Arial"/>
          <w:sz w:val="24"/>
          <w:szCs w:val="24"/>
        </w:rPr>
      </w:pPr>
    </w:p>
    <w:p w14:paraId="403F6F5B" w14:textId="77777777" w:rsidR="000B796F" w:rsidRDefault="000B796F">
      <w:pPr>
        <w:spacing w:before="4" w:line="120" w:lineRule="exact"/>
        <w:rPr>
          <w:rFonts w:ascii="Arial" w:hAnsi="Arial" w:cs="Arial"/>
          <w:sz w:val="24"/>
          <w:szCs w:val="24"/>
        </w:rPr>
      </w:pPr>
    </w:p>
    <w:p w14:paraId="79A1401A" w14:textId="77777777" w:rsidR="000B796F" w:rsidRDefault="000B796F">
      <w:pPr>
        <w:spacing w:before="4" w:line="120" w:lineRule="exact"/>
        <w:rPr>
          <w:rFonts w:ascii="Arial" w:hAnsi="Arial" w:cs="Arial"/>
          <w:sz w:val="24"/>
          <w:szCs w:val="24"/>
        </w:rPr>
      </w:pPr>
    </w:p>
    <w:p w14:paraId="3F589516" w14:textId="77777777" w:rsidR="000B796F" w:rsidRPr="000B796F" w:rsidRDefault="000B796F">
      <w:pPr>
        <w:spacing w:before="4" w:line="120" w:lineRule="exact"/>
        <w:rPr>
          <w:rFonts w:ascii="Arial" w:hAnsi="Arial" w:cs="Arial"/>
          <w:sz w:val="24"/>
          <w:szCs w:val="24"/>
        </w:rPr>
      </w:pPr>
    </w:p>
    <w:p w14:paraId="7DCB32A6" w14:textId="77777777" w:rsidR="0047546C" w:rsidRPr="000B796F" w:rsidRDefault="0047546C" w:rsidP="0047546C">
      <w:pPr>
        <w:pStyle w:val="ListParagraph"/>
        <w:numPr>
          <w:ilvl w:val="0"/>
          <w:numId w:val="42"/>
        </w:numPr>
        <w:rPr>
          <w:rFonts w:ascii="Arial" w:hAnsi="Arial" w:cs="Arial"/>
          <w:color w:val="000000"/>
          <w:sz w:val="24"/>
          <w:szCs w:val="24"/>
        </w:rPr>
      </w:pPr>
      <w:r w:rsidRPr="000B796F">
        <w:rPr>
          <w:rFonts w:ascii="Arial" w:hAnsi="Arial" w:cs="Arial"/>
          <w:color w:val="000000"/>
          <w:sz w:val="24"/>
          <w:szCs w:val="24"/>
        </w:rPr>
        <w:t>The ATM interface will contain a help option that will let the user choose between:</w:t>
      </w:r>
    </w:p>
    <w:p w14:paraId="776315AB" w14:textId="77777777" w:rsidR="0047546C" w:rsidRPr="000B796F" w:rsidRDefault="0047546C" w:rsidP="0047546C">
      <w:pPr>
        <w:pStyle w:val="ListParagraph"/>
        <w:numPr>
          <w:ilvl w:val="0"/>
          <w:numId w:val="43"/>
        </w:numPr>
        <w:rPr>
          <w:rFonts w:ascii="Arial" w:hAnsi="Arial" w:cs="Arial"/>
          <w:color w:val="000000"/>
          <w:sz w:val="24"/>
          <w:szCs w:val="24"/>
        </w:rPr>
      </w:pPr>
      <w:r w:rsidRPr="000B796F">
        <w:rPr>
          <w:rFonts w:ascii="Arial" w:hAnsi="Arial" w:cs="Arial"/>
          <w:color w:val="000000"/>
          <w:sz w:val="24"/>
          <w:szCs w:val="24"/>
        </w:rPr>
        <w:t>online assistance, and a 24/7 helpline facility to resolve the day-to-day</w:t>
      </w:r>
    </w:p>
    <w:p w14:paraId="2F433BA1" w14:textId="04416433" w:rsidR="0047546C" w:rsidRPr="000B796F" w:rsidRDefault="0047546C" w:rsidP="0047546C">
      <w:pPr>
        <w:pStyle w:val="ListParagraph"/>
        <w:ind w:left="1950"/>
        <w:rPr>
          <w:rFonts w:ascii="Arial" w:hAnsi="Arial" w:cs="Arial"/>
          <w:color w:val="000000"/>
          <w:sz w:val="24"/>
          <w:szCs w:val="24"/>
        </w:rPr>
      </w:pPr>
      <w:r w:rsidRPr="000B796F">
        <w:rPr>
          <w:rFonts w:ascii="Arial" w:hAnsi="Arial" w:cs="Arial"/>
          <w:color w:val="000000"/>
          <w:sz w:val="24"/>
          <w:szCs w:val="24"/>
        </w:rPr>
        <w:t>operational issues at ATMs. The helpline should also be accessible through special phone terminals placed inside all ATM booths/cabins. Banks should ensure that these phones are in working order.</w:t>
      </w:r>
    </w:p>
    <w:p w14:paraId="5BADAB41" w14:textId="308FB554" w:rsidR="009F6918" w:rsidRPr="000B796F" w:rsidRDefault="009F6918" w:rsidP="0047546C">
      <w:pPr>
        <w:pStyle w:val="ListParagraph"/>
        <w:ind w:left="1950"/>
        <w:rPr>
          <w:rFonts w:ascii="Arial" w:hAnsi="Arial" w:cs="Arial"/>
          <w:color w:val="000000"/>
          <w:sz w:val="24"/>
          <w:szCs w:val="24"/>
        </w:rPr>
      </w:pPr>
    </w:p>
    <w:p w14:paraId="142C33C1" w14:textId="7ECA3D97" w:rsidR="009F6918" w:rsidRPr="000B796F" w:rsidRDefault="009F6918" w:rsidP="0047546C">
      <w:pPr>
        <w:pStyle w:val="ListParagraph"/>
        <w:ind w:left="1950"/>
        <w:rPr>
          <w:rFonts w:ascii="Arial" w:hAnsi="Arial" w:cs="Arial"/>
          <w:color w:val="000000"/>
          <w:sz w:val="24"/>
          <w:szCs w:val="24"/>
        </w:rPr>
      </w:pPr>
    </w:p>
    <w:p w14:paraId="2FA9B8D3" w14:textId="1D2450F2" w:rsidR="009F6918" w:rsidRPr="000B796F" w:rsidRDefault="009F6918" w:rsidP="0047546C">
      <w:pPr>
        <w:pStyle w:val="ListParagraph"/>
        <w:ind w:left="1950"/>
        <w:rPr>
          <w:rFonts w:ascii="Arial" w:hAnsi="Arial" w:cs="Arial"/>
          <w:color w:val="000000"/>
          <w:sz w:val="24"/>
          <w:szCs w:val="24"/>
        </w:rPr>
      </w:pPr>
    </w:p>
    <w:p w14:paraId="154202AC" w14:textId="206D4126" w:rsidR="009F6918" w:rsidRPr="000B796F" w:rsidRDefault="009F6918" w:rsidP="0047546C">
      <w:pPr>
        <w:pStyle w:val="ListParagraph"/>
        <w:ind w:left="1950"/>
        <w:rPr>
          <w:rFonts w:ascii="Arial" w:hAnsi="Arial" w:cs="Arial"/>
          <w:color w:val="000000"/>
          <w:sz w:val="24"/>
          <w:szCs w:val="24"/>
        </w:rPr>
      </w:pPr>
    </w:p>
    <w:p w14:paraId="1A691F48" w14:textId="77777777" w:rsidR="009F6918" w:rsidRPr="000B796F" w:rsidRDefault="009F6918" w:rsidP="0047546C">
      <w:pPr>
        <w:pStyle w:val="ListParagraph"/>
        <w:ind w:left="1950"/>
        <w:rPr>
          <w:rFonts w:ascii="Arial" w:hAnsi="Arial" w:cs="Arial"/>
          <w:color w:val="000000"/>
          <w:sz w:val="24"/>
          <w:szCs w:val="24"/>
        </w:rPr>
      </w:pPr>
    </w:p>
    <w:p w14:paraId="3AE6774F" w14:textId="367BEAA4" w:rsidR="007B417A" w:rsidRPr="000B796F" w:rsidRDefault="007B417A" w:rsidP="0047546C">
      <w:pPr>
        <w:pStyle w:val="ListParagraph"/>
        <w:ind w:left="1950"/>
        <w:rPr>
          <w:rFonts w:ascii="Arial" w:hAnsi="Arial" w:cs="Arial"/>
          <w:color w:val="000000"/>
          <w:sz w:val="24"/>
          <w:szCs w:val="24"/>
        </w:rPr>
      </w:pPr>
    </w:p>
    <w:p w14:paraId="4AE5605B" w14:textId="5CAE6789" w:rsidR="007B417A" w:rsidRPr="000B796F" w:rsidRDefault="007B417A" w:rsidP="0047546C">
      <w:pPr>
        <w:pStyle w:val="ListParagraph"/>
        <w:ind w:left="1950"/>
        <w:rPr>
          <w:rFonts w:ascii="Arial" w:hAnsi="Arial" w:cs="Arial"/>
          <w:color w:val="000000"/>
          <w:sz w:val="24"/>
          <w:szCs w:val="24"/>
        </w:rPr>
      </w:pPr>
    </w:p>
    <w:p w14:paraId="29C6E2DD" w14:textId="4DFA07EF" w:rsidR="007B417A" w:rsidRPr="000B796F" w:rsidRDefault="007B417A" w:rsidP="0047546C">
      <w:pPr>
        <w:pStyle w:val="ListParagraph"/>
        <w:ind w:left="1950"/>
        <w:rPr>
          <w:rFonts w:ascii="Arial" w:hAnsi="Arial" w:cs="Arial"/>
          <w:color w:val="000000"/>
          <w:sz w:val="24"/>
          <w:szCs w:val="24"/>
        </w:rPr>
      </w:pPr>
    </w:p>
    <w:p w14:paraId="0C0F38E3" w14:textId="3F0626DE" w:rsidR="007B417A" w:rsidRPr="000B796F" w:rsidRDefault="007B417A" w:rsidP="0047546C">
      <w:pPr>
        <w:pStyle w:val="ListParagraph"/>
        <w:ind w:left="1950"/>
        <w:rPr>
          <w:rFonts w:ascii="Arial" w:hAnsi="Arial" w:cs="Arial"/>
          <w:color w:val="000000"/>
          <w:sz w:val="24"/>
          <w:szCs w:val="24"/>
        </w:rPr>
      </w:pPr>
    </w:p>
    <w:p w14:paraId="6A0DFAA6" w14:textId="355590A4" w:rsidR="007B417A" w:rsidRPr="000B796F" w:rsidRDefault="007B417A" w:rsidP="0047546C">
      <w:pPr>
        <w:pStyle w:val="ListParagraph"/>
        <w:ind w:left="1950"/>
        <w:rPr>
          <w:rFonts w:ascii="Arial" w:hAnsi="Arial" w:cs="Arial"/>
          <w:color w:val="000000"/>
          <w:sz w:val="24"/>
          <w:szCs w:val="24"/>
        </w:rPr>
      </w:pPr>
    </w:p>
    <w:p w14:paraId="2E9AB15B" w14:textId="77777777" w:rsidR="007B417A" w:rsidRPr="000B796F" w:rsidRDefault="007B417A" w:rsidP="0047546C">
      <w:pPr>
        <w:pStyle w:val="ListParagraph"/>
        <w:ind w:left="1950"/>
        <w:rPr>
          <w:rFonts w:ascii="Arial" w:hAnsi="Arial" w:cs="Arial"/>
          <w:color w:val="000000"/>
          <w:sz w:val="24"/>
          <w:szCs w:val="24"/>
        </w:rPr>
      </w:pPr>
    </w:p>
    <w:p w14:paraId="415368BA" w14:textId="77777777" w:rsidR="0047546C" w:rsidRPr="000B796F" w:rsidRDefault="0047546C" w:rsidP="0047546C">
      <w:pPr>
        <w:pStyle w:val="ListParagraph"/>
        <w:numPr>
          <w:ilvl w:val="0"/>
          <w:numId w:val="43"/>
        </w:numPr>
        <w:rPr>
          <w:rFonts w:ascii="Arial" w:hAnsi="Arial" w:cs="Arial"/>
          <w:color w:val="000000"/>
          <w:sz w:val="24"/>
          <w:szCs w:val="24"/>
        </w:rPr>
      </w:pPr>
      <w:r w:rsidRPr="000B796F">
        <w:rPr>
          <w:rFonts w:ascii="Arial" w:hAnsi="Arial" w:cs="Arial"/>
          <w:color w:val="000000"/>
          <w:sz w:val="24"/>
          <w:szCs w:val="24"/>
        </w:rPr>
        <w:t>a video tutorial that will show the users how to use different functionalities of the ATM like cash deposit or withdrawal, etc.</w:t>
      </w:r>
    </w:p>
    <w:p w14:paraId="37E58E39" w14:textId="77777777" w:rsidR="0047546C" w:rsidRPr="000B796F" w:rsidRDefault="0047546C" w:rsidP="0047546C">
      <w:pPr>
        <w:pStyle w:val="ListParagraph"/>
        <w:numPr>
          <w:ilvl w:val="0"/>
          <w:numId w:val="42"/>
        </w:numPr>
        <w:rPr>
          <w:rFonts w:ascii="Arial" w:hAnsi="Arial" w:cs="Arial"/>
          <w:color w:val="000000"/>
          <w:sz w:val="24"/>
          <w:szCs w:val="24"/>
        </w:rPr>
      </w:pPr>
      <w:r w:rsidRPr="000B796F">
        <w:rPr>
          <w:rFonts w:ascii="Arial" w:hAnsi="Arial" w:cs="Arial"/>
          <w:color w:val="000000"/>
          <w:sz w:val="24"/>
          <w:szCs w:val="24"/>
        </w:rPr>
        <w:t>User Manual and Video Tutorial for the ATM will be sent to the bank</w:t>
      </w:r>
      <w:r w:rsidRPr="000B796F">
        <w:rPr>
          <w:rFonts w:ascii="Arial" w:hAnsi="Arial" w:cs="Arial"/>
          <w:color w:val="252525"/>
          <w:sz w:val="24"/>
          <w:szCs w:val="24"/>
        </w:rPr>
        <w:t>. </w:t>
      </w:r>
    </w:p>
    <w:p w14:paraId="33A7B62F" w14:textId="77777777" w:rsidR="007D194C" w:rsidRPr="000B796F" w:rsidRDefault="007D194C">
      <w:pPr>
        <w:spacing w:before="4" w:line="280" w:lineRule="exact"/>
        <w:rPr>
          <w:rFonts w:ascii="Arial" w:hAnsi="Arial" w:cs="Arial"/>
          <w:sz w:val="24"/>
          <w:szCs w:val="24"/>
        </w:rPr>
      </w:pPr>
    </w:p>
    <w:sectPr w:rsidR="007D194C" w:rsidRPr="000B796F">
      <w:footerReference w:type="default" r:id="rId17"/>
      <w:pgSz w:w="12240" w:h="15840"/>
      <w:pgMar w:top="720" w:right="1300" w:bottom="280" w:left="1300" w:header="533"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6F22" w14:textId="77777777" w:rsidR="00F25543" w:rsidRDefault="00F25543">
      <w:r>
        <w:separator/>
      </w:r>
    </w:p>
  </w:endnote>
  <w:endnote w:type="continuationSeparator" w:id="0">
    <w:p w14:paraId="487094A7" w14:textId="77777777" w:rsidR="00F25543" w:rsidRDefault="00F25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017B" w14:textId="77777777" w:rsidR="007D194C" w:rsidRDefault="00000000">
    <w:pPr>
      <w:spacing w:line="200" w:lineRule="exact"/>
    </w:pPr>
    <w:r>
      <w:pict w14:anchorId="7C92991D">
        <v:group id="_x0000_s1032" style="position:absolute;margin-left:70.6pt;margin-top:723.2pt;width:470.95pt;height:0;z-index:-251659776;mso-position-horizontal-relative:page;mso-position-vertical-relative:page" coordorigin="1412,14464" coordsize="9419,0">
          <v:shape id="_x0000_s1033" style="position:absolute;left:1412;top:14464;width:9419;height:0" coordorigin="1412,14464" coordsize="9419,0" path="m1412,14464r9419,e" filled="f" strokeweight=".58pt">
            <v:path arrowok="t"/>
          </v:shape>
          <w10:wrap anchorx="page" anchory="page"/>
        </v:group>
      </w:pict>
    </w:r>
    <w:r>
      <w:pict w14:anchorId="1F08D9A9">
        <v:shapetype id="_x0000_t202" coordsize="21600,21600" o:spt="202" path="m,l,21600r21600,l21600,xe">
          <v:stroke joinstyle="miter"/>
          <v:path gradientshapeok="t" o:connecttype="rect"/>
        </v:shapetype>
        <v:shape id="_x0000_s1031" type="#_x0000_t202" style="position:absolute;margin-left:490pt;margin-top:723.35pt;width:51.1pt;height:10.45pt;z-index:-251658752;mso-position-horizontal-relative:page;mso-position-vertical-relative:page" filled="f" stroked="f">
          <v:textbox inset="0,0,0,0">
            <w:txbxContent>
              <w:p w14:paraId="3D0D2528"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4"/>
                    <w:sz w:val="17"/>
                    <w:szCs w:val="17"/>
                  </w:rPr>
                  <w:t>Page</w:t>
                </w:r>
                <w:r>
                  <w:rPr>
                    <w:rFonts w:ascii="Tahoma" w:eastAsia="Tahoma" w:hAnsi="Tahoma" w:cs="Tahoma"/>
                    <w:spacing w:val="-1"/>
                    <w:w w:val="94"/>
                    <w:sz w:val="17"/>
                    <w:szCs w:val="17"/>
                  </w:rPr>
                  <w:t xml:space="preserve"> </w:t>
                </w:r>
                <w:r>
                  <w:fldChar w:fldCharType="begin"/>
                </w:r>
                <w:r>
                  <w:rPr>
                    <w:rFonts w:ascii="Tahoma" w:eastAsia="Tahoma" w:hAnsi="Tahoma" w:cs="Tahoma"/>
                    <w:sz w:val="17"/>
                    <w:szCs w:val="17"/>
                  </w:rPr>
                  <w:instrText xml:space="preserve"> PAGE </w:instrText>
                </w:r>
                <w:r>
                  <w:fldChar w:fldCharType="separate"/>
                </w:r>
                <w:r w:rsidR="00113906">
                  <w:rPr>
                    <w:rFonts w:ascii="Tahoma" w:eastAsia="Tahoma" w:hAnsi="Tahoma" w:cs="Tahoma"/>
                    <w:noProof/>
                    <w:sz w:val="17"/>
                    <w:szCs w:val="17"/>
                  </w:rPr>
                  <w:t>8</w:t>
                </w:r>
                <w:r>
                  <w:fldChar w:fldCharType="end"/>
                </w:r>
                <w:r>
                  <w:rPr>
                    <w:rFonts w:ascii="Tahoma" w:eastAsia="Tahoma" w:hAnsi="Tahoma" w:cs="Tahoma"/>
                    <w:spacing w:val="-13"/>
                    <w:sz w:val="17"/>
                    <w:szCs w:val="17"/>
                  </w:rPr>
                  <w:t xml:space="preserve"> </w:t>
                </w:r>
                <w:r>
                  <w:rPr>
                    <w:rFonts w:ascii="Tahoma" w:eastAsia="Tahoma" w:hAnsi="Tahoma" w:cs="Tahoma"/>
                    <w:spacing w:val="-1"/>
                    <w:sz w:val="17"/>
                    <w:szCs w:val="17"/>
                  </w:rPr>
                  <w:t>o</w:t>
                </w:r>
                <w:r>
                  <w:rPr>
                    <w:rFonts w:ascii="Tahoma" w:eastAsia="Tahoma" w:hAnsi="Tahoma" w:cs="Tahoma"/>
                    <w:sz w:val="17"/>
                    <w:szCs w:val="17"/>
                  </w:rPr>
                  <w:t>f</w:t>
                </w:r>
                <w:r>
                  <w:rPr>
                    <w:rFonts w:ascii="Tahoma" w:eastAsia="Tahoma" w:hAnsi="Tahoma" w:cs="Tahoma"/>
                    <w:spacing w:val="-12"/>
                    <w:sz w:val="17"/>
                    <w:szCs w:val="17"/>
                  </w:rPr>
                  <w:t xml:space="preserve"> </w:t>
                </w:r>
                <w:r>
                  <w:rPr>
                    <w:rFonts w:ascii="Tahoma" w:eastAsia="Tahoma" w:hAnsi="Tahoma" w:cs="Tahoma"/>
                    <w:spacing w:val="-1"/>
                    <w:sz w:val="17"/>
                    <w:szCs w:val="17"/>
                  </w:rPr>
                  <w:t>17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3ABC" w14:textId="77777777" w:rsidR="007D194C" w:rsidRDefault="00000000">
    <w:pPr>
      <w:spacing w:line="200" w:lineRule="exact"/>
    </w:pPr>
    <w:r>
      <w:pict w14:anchorId="3192E011">
        <v:shapetype id="_x0000_t202" coordsize="21600,21600" o:spt="202" path="m,l,21600r21600,l21600,xe">
          <v:stroke joinstyle="miter"/>
          <v:path gradientshapeok="t" o:connecttype="rect"/>
        </v:shapetype>
        <v:shape id="_x0000_s1025" type="#_x0000_t202" style="position:absolute;margin-left:490pt;margin-top:723.35pt;width:51.1pt;height:10.45pt;z-index:-251653632;mso-position-horizontal-relative:page;mso-position-vertical-relative:page" filled="f" stroked="f">
          <v:textbox inset="0,0,0,0">
            <w:txbxContent>
              <w:p w14:paraId="7BA9730D"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4"/>
                    <w:sz w:val="17"/>
                    <w:szCs w:val="17"/>
                  </w:rPr>
                  <w:t>Page</w:t>
                </w:r>
                <w:r>
                  <w:rPr>
                    <w:rFonts w:ascii="Tahoma" w:eastAsia="Tahoma" w:hAnsi="Tahoma" w:cs="Tahoma"/>
                    <w:spacing w:val="-1"/>
                    <w:w w:val="94"/>
                    <w:sz w:val="17"/>
                    <w:szCs w:val="17"/>
                  </w:rPr>
                  <w:t xml:space="preserve"> </w:t>
                </w:r>
                <w:r>
                  <w:fldChar w:fldCharType="begin"/>
                </w:r>
                <w:r>
                  <w:rPr>
                    <w:rFonts w:ascii="Tahoma" w:eastAsia="Tahoma" w:hAnsi="Tahoma" w:cs="Tahoma"/>
                    <w:sz w:val="17"/>
                    <w:szCs w:val="17"/>
                  </w:rPr>
                  <w:instrText xml:space="preserve"> PAGE </w:instrText>
                </w:r>
                <w:r>
                  <w:fldChar w:fldCharType="separate"/>
                </w:r>
                <w:r w:rsidR="00113906">
                  <w:rPr>
                    <w:rFonts w:ascii="Tahoma" w:eastAsia="Tahoma" w:hAnsi="Tahoma" w:cs="Tahoma"/>
                    <w:noProof/>
                    <w:sz w:val="17"/>
                    <w:szCs w:val="17"/>
                  </w:rPr>
                  <w:t>10</w:t>
                </w:r>
                <w:r>
                  <w:fldChar w:fldCharType="end"/>
                </w:r>
                <w:r>
                  <w:rPr>
                    <w:rFonts w:ascii="Tahoma" w:eastAsia="Tahoma" w:hAnsi="Tahoma" w:cs="Tahoma"/>
                    <w:spacing w:val="-13"/>
                    <w:sz w:val="17"/>
                    <w:szCs w:val="17"/>
                  </w:rPr>
                  <w:t xml:space="preserve"> </w:t>
                </w:r>
                <w:r>
                  <w:rPr>
                    <w:rFonts w:ascii="Tahoma" w:eastAsia="Tahoma" w:hAnsi="Tahoma" w:cs="Tahoma"/>
                    <w:spacing w:val="-1"/>
                    <w:sz w:val="17"/>
                    <w:szCs w:val="17"/>
                  </w:rPr>
                  <w:t>o</w:t>
                </w:r>
                <w:r>
                  <w:rPr>
                    <w:rFonts w:ascii="Tahoma" w:eastAsia="Tahoma" w:hAnsi="Tahoma" w:cs="Tahoma"/>
                    <w:sz w:val="17"/>
                    <w:szCs w:val="17"/>
                  </w:rPr>
                  <w:t>f</w:t>
                </w:r>
                <w:r>
                  <w:rPr>
                    <w:rFonts w:ascii="Tahoma" w:eastAsia="Tahoma" w:hAnsi="Tahoma" w:cs="Tahoma"/>
                    <w:spacing w:val="-12"/>
                    <w:sz w:val="17"/>
                    <w:szCs w:val="17"/>
                  </w:rPr>
                  <w:t xml:space="preserve"> </w:t>
                </w:r>
                <w:r>
                  <w:rPr>
                    <w:rFonts w:ascii="Tahoma" w:eastAsia="Tahoma" w:hAnsi="Tahoma" w:cs="Tahoma"/>
                    <w:spacing w:val="-1"/>
                    <w:sz w:val="17"/>
                    <w:szCs w:val="17"/>
                  </w:rPr>
                  <w:t>17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D1B8" w14:textId="77777777" w:rsidR="00F25543" w:rsidRDefault="00F25543">
      <w:r>
        <w:separator/>
      </w:r>
    </w:p>
  </w:footnote>
  <w:footnote w:type="continuationSeparator" w:id="0">
    <w:p w14:paraId="49ED4D91" w14:textId="77777777" w:rsidR="00F25543" w:rsidRDefault="00F25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C238" w14:textId="77777777" w:rsidR="007D194C" w:rsidRDefault="00000000">
    <w:pPr>
      <w:spacing w:line="200" w:lineRule="exact"/>
    </w:pPr>
    <w:r>
      <w:pict w14:anchorId="687A1759">
        <v:group id="_x0000_s1037" style="position:absolute;margin-left:70.6pt;margin-top:46.9pt;width:470.95pt;height:0;z-index:-251663872;mso-position-horizontal-relative:page;mso-position-vertical-relative:page" coordorigin="1412,938" coordsize="9419,0">
          <v:shape id="_x0000_s1038" style="position:absolute;left:1412;top:938;width:9419;height:0" coordorigin="1412,938" coordsize="9419,0" path="m1412,938r9419,e" filled="f" strokeweight=".58pt">
            <v:path arrowok="t"/>
          </v:shape>
          <w10:wrap anchorx="page" anchory="page"/>
        </v:group>
      </w:pict>
    </w:r>
    <w:r>
      <w:pict w14:anchorId="2EDEABF4">
        <v:shapetype id="_x0000_t202" coordsize="21600,21600" o:spt="202" path="m,l,21600r21600,l21600,xe">
          <v:stroke joinstyle="miter"/>
          <v:path gradientshapeok="t" o:connecttype="rect"/>
        </v:shapetype>
        <v:shape id="_x0000_s1036" type="#_x0000_t202" style="position:absolute;margin-left:71pt;margin-top:35.9pt;width:57.4pt;height:10.45pt;z-index:-251662848;mso-position-horizontal-relative:page;mso-position-vertical-relative:page" filled="f" stroked="f">
          <v:textbox style="mso-next-textbox:#_x0000_s1036" inset="0,0,0,0">
            <w:txbxContent>
              <w:p w14:paraId="6AAAC470"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4"/>
                    <w:sz w:val="17"/>
                    <w:szCs w:val="17"/>
                  </w:rPr>
                  <w:t>&lt;Pr</w:t>
                </w:r>
                <w:r>
                  <w:rPr>
                    <w:rFonts w:ascii="Tahoma" w:eastAsia="Tahoma" w:hAnsi="Tahoma" w:cs="Tahoma"/>
                    <w:spacing w:val="-1"/>
                    <w:w w:val="94"/>
                    <w:sz w:val="17"/>
                    <w:szCs w:val="17"/>
                  </w:rPr>
                  <w:t>o</w:t>
                </w:r>
                <w:r>
                  <w:rPr>
                    <w:rFonts w:ascii="Tahoma" w:eastAsia="Tahoma" w:hAnsi="Tahoma" w:cs="Tahoma"/>
                    <w:w w:val="94"/>
                    <w:sz w:val="17"/>
                    <w:szCs w:val="17"/>
                  </w:rPr>
                  <w:t>ject</w:t>
                </w:r>
                <w:r>
                  <w:rPr>
                    <w:rFonts w:ascii="Tahoma" w:eastAsia="Tahoma" w:hAnsi="Tahoma" w:cs="Tahoma"/>
                    <w:spacing w:val="-1"/>
                    <w:w w:val="94"/>
                    <w:sz w:val="17"/>
                    <w:szCs w:val="17"/>
                  </w:rPr>
                  <w:t xml:space="preserve"> </w:t>
                </w:r>
                <w:r>
                  <w:rPr>
                    <w:rFonts w:ascii="Tahoma" w:eastAsia="Tahoma" w:hAnsi="Tahoma" w:cs="Tahoma"/>
                    <w:sz w:val="17"/>
                    <w:szCs w:val="17"/>
                  </w:rPr>
                  <w:t>c</w:t>
                </w:r>
                <w:r>
                  <w:rPr>
                    <w:rFonts w:ascii="Tahoma" w:eastAsia="Tahoma" w:hAnsi="Tahoma" w:cs="Tahoma"/>
                    <w:spacing w:val="-1"/>
                    <w:sz w:val="17"/>
                    <w:szCs w:val="17"/>
                  </w:rPr>
                  <w:t>o</w:t>
                </w:r>
                <w:r>
                  <w:rPr>
                    <w:rFonts w:ascii="Tahoma" w:eastAsia="Tahoma" w:hAnsi="Tahoma" w:cs="Tahoma"/>
                    <w:sz w:val="17"/>
                    <w:szCs w:val="17"/>
                  </w:rPr>
                  <w:t>d</w:t>
                </w:r>
                <w:r>
                  <w:rPr>
                    <w:rFonts w:ascii="Tahoma" w:eastAsia="Tahoma" w:hAnsi="Tahoma" w:cs="Tahoma"/>
                    <w:spacing w:val="-1"/>
                    <w:sz w:val="17"/>
                    <w:szCs w:val="17"/>
                  </w:rPr>
                  <w:t>e</w:t>
                </w:r>
                <w:r>
                  <w:rPr>
                    <w:rFonts w:ascii="Tahoma" w:eastAsia="Tahoma" w:hAnsi="Tahoma" w:cs="Tahoma"/>
                    <w:sz w:val="17"/>
                    <w:szCs w:val="17"/>
                  </w:rPr>
                  <w:t>&gt;</w:t>
                </w:r>
              </w:p>
            </w:txbxContent>
          </v:textbox>
          <w10:wrap anchorx="page" anchory="page"/>
        </v:shape>
      </w:pict>
    </w:r>
    <w:r>
      <w:pict w14:anchorId="2F77801D">
        <v:shape id="_x0000_s1035" type="#_x0000_t202" style="position:absolute;margin-left:203.65pt;margin-top:35.9pt;width:168.8pt;height:10.45pt;z-index:-251661824;mso-position-horizontal-relative:page;mso-position-vertical-relative:page" filled="f" stroked="f">
          <v:textbox style="mso-next-textbox:#_x0000_s1035" inset="0,0,0,0">
            <w:txbxContent>
              <w:p w14:paraId="6F504A4F"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spacing w:val="-1"/>
                    <w:w w:val="93"/>
                    <w:sz w:val="17"/>
                    <w:szCs w:val="17"/>
                  </w:rPr>
                  <w:t>Soft</w:t>
                </w:r>
                <w:r>
                  <w:rPr>
                    <w:rFonts w:ascii="Tahoma" w:eastAsia="Tahoma" w:hAnsi="Tahoma" w:cs="Tahoma"/>
                    <w:w w:val="93"/>
                    <w:sz w:val="17"/>
                    <w:szCs w:val="17"/>
                  </w:rPr>
                  <w:t>wa</w:t>
                </w:r>
                <w:r>
                  <w:rPr>
                    <w:rFonts w:ascii="Tahoma" w:eastAsia="Tahoma" w:hAnsi="Tahoma" w:cs="Tahoma"/>
                    <w:spacing w:val="-1"/>
                    <w:w w:val="93"/>
                    <w:sz w:val="17"/>
                    <w:szCs w:val="17"/>
                  </w:rPr>
                  <w:t>r</w:t>
                </w:r>
                <w:r>
                  <w:rPr>
                    <w:rFonts w:ascii="Tahoma" w:eastAsia="Tahoma" w:hAnsi="Tahoma" w:cs="Tahoma"/>
                    <w:w w:val="93"/>
                    <w:sz w:val="17"/>
                    <w:szCs w:val="17"/>
                  </w:rPr>
                  <w:t>e</w:t>
                </w:r>
                <w:r>
                  <w:rPr>
                    <w:rFonts w:ascii="Tahoma" w:eastAsia="Tahoma" w:hAnsi="Tahoma" w:cs="Tahoma"/>
                    <w:spacing w:val="7"/>
                    <w:w w:val="93"/>
                    <w:sz w:val="17"/>
                    <w:szCs w:val="17"/>
                  </w:rPr>
                  <w:t xml:space="preserve"> </w:t>
                </w:r>
                <w:r>
                  <w:rPr>
                    <w:rFonts w:ascii="Tahoma" w:eastAsia="Tahoma" w:hAnsi="Tahoma" w:cs="Tahoma"/>
                    <w:spacing w:val="1"/>
                    <w:w w:val="93"/>
                    <w:sz w:val="17"/>
                    <w:szCs w:val="17"/>
                  </w:rPr>
                  <w:t>R</w:t>
                </w:r>
                <w:r>
                  <w:rPr>
                    <w:rFonts w:ascii="Tahoma" w:eastAsia="Tahoma" w:hAnsi="Tahoma" w:cs="Tahoma"/>
                    <w:spacing w:val="-1"/>
                    <w:w w:val="93"/>
                    <w:sz w:val="17"/>
                    <w:szCs w:val="17"/>
                  </w:rPr>
                  <w:t>e</w:t>
                </w:r>
                <w:r>
                  <w:rPr>
                    <w:rFonts w:ascii="Tahoma" w:eastAsia="Tahoma" w:hAnsi="Tahoma" w:cs="Tahoma"/>
                    <w:w w:val="93"/>
                    <w:sz w:val="17"/>
                    <w:szCs w:val="17"/>
                  </w:rPr>
                  <w:t>q</w:t>
                </w:r>
                <w:r>
                  <w:rPr>
                    <w:rFonts w:ascii="Tahoma" w:eastAsia="Tahoma" w:hAnsi="Tahoma" w:cs="Tahoma"/>
                    <w:spacing w:val="-1"/>
                    <w:w w:val="93"/>
                    <w:sz w:val="17"/>
                    <w:szCs w:val="17"/>
                  </w:rPr>
                  <w:t>ui</w:t>
                </w:r>
                <w:r>
                  <w:rPr>
                    <w:rFonts w:ascii="Tahoma" w:eastAsia="Tahoma" w:hAnsi="Tahoma" w:cs="Tahoma"/>
                    <w:w w:val="93"/>
                    <w:sz w:val="17"/>
                    <w:szCs w:val="17"/>
                  </w:rPr>
                  <w:t>r</w:t>
                </w:r>
                <w:r>
                  <w:rPr>
                    <w:rFonts w:ascii="Tahoma" w:eastAsia="Tahoma" w:hAnsi="Tahoma" w:cs="Tahoma"/>
                    <w:spacing w:val="-1"/>
                    <w:w w:val="93"/>
                    <w:sz w:val="17"/>
                    <w:szCs w:val="17"/>
                  </w:rPr>
                  <w:t>ement</w:t>
                </w:r>
                <w:r>
                  <w:rPr>
                    <w:rFonts w:ascii="Tahoma" w:eastAsia="Tahoma" w:hAnsi="Tahoma" w:cs="Tahoma"/>
                    <w:w w:val="93"/>
                    <w:sz w:val="17"/>
                    <w:szCs w:val="17"/>
                  </w:rPr>
                  <w:t>s</w:t>
                </w:r>
                <w:r>
                  <w:rPr>
                    <w:rFonts w:ascii="Tahoma" w:eastAsia="Tahoma" w:hAnsi="Tahoma" w:cs="Tahoma"/>
                    <w:spacing w:val="12"/>
                    <w:w w:val="93"/>
                    <w:sz w:val="17"/>
                    <w:szCs w:val="17"/>
                  </w:rPr>
                  <w:t xml:space="preserve"> </w:t>
                </w:r>
                <w:r>
                  <w:rPr>
                    <w:rFonts w:ascii="Tahoma" w:eastAsia="Tahoma" w:hAnsi="Tahoma" w:cs="Tahoma"/>
                    <w:sz w:val="17"/>
                    <w:szCs w:val="17"/>
                  </w:rPr>
                  <w:t>&amp;</w:t>
                </w:r>
                <w:r>
                  <w:rPr>
                    <w:rFonts w:ascii="Tahoma" w:eastAsia="Tahoma" w:hAnsi="Tahoma" w:cs="Tahoma"/>
                    <w:spacing w:val="-10"/>
                    <w:sz w:val="17"/>
                    <w:szCs w:val="17"/>
                  </w:rPr>
                  <w:t xml:space="preserve"> </w:t>
                </w:r>
                <w:r>
                  <w:rPr>
                    <w:rFonts w:ascii="Tahoma" w:eastAsia="Tahoma" w:hAnsi="Tahoma" w:cs="Tahoma"/>
                    <w:spacing w:val="-1"/>
                    <w:w w:val="93"/>
                    <w:sz w:val="17"/>
                    <w:szCs w:val="17"/>
                  </w:rPr>
                  <w:t>De</w:t>
                </w:r>
                <w:r>
                  <w:rPr>
                    <w:rFonts w:ascii="Tahoma" w:eastAsia="Tahoma" w:hAnsi="Tahoma" w:cs="Tahoma"/>
                    <w:w w:val="93"/>
                    <w:sz w:val="17"/>
                    <w:szCs w:val="17"/>
                  </w:rPr>
                  <w:t>s</w:t>
                </w:r>
                <w:r>
                  <w:rPr>
                    <w:rFonts w:ascii="Tahoma" w:eastAsia="Tahoma" w:hAnsi="Tahoma" w:cs="Tahoma"/>
                    <w:spacing w:val="-1"/>
                    <w:w w:val="93"/>
                    <w:sz w:val="17"/>
                    <w:szCs w:val="17"/>
                  </w:rPr>
                  <w:t>i</w:t>
                </w:r>
                <w:r>
                  <w:rPr>
                    <w:rFonts w:ascii="Tahoma" w:eastAsia="Tahoma" w:hAnsi="Tahoma" w:cs="Tahoma"/>
                    <w:w w:val="93"/>
                    <w:sz w:val="17"/>
                    <w:szCs w:val="17"/>
                  </w:rPr>
                  <w:t>gn</w:t>
                </w:r>
                <w:r>
                  <w:rPr>
                    <w:rFonts w:ascii="Tahoma" w:eastAsia="Tahoma" w:hAnsi="Tahoma" w:cs="Tahoma"/>
                    <w:spacing w:val="6"/>
                    <w:w w:val="93"/>
                    <w:sz w:val="17"/>
                    <w:szCs w:val="17"/>
                  </w:rPr>
                  <w:t xml:space="preserve"> </w:t>
                </w:r>
                <w:r>
                  <w:rPr>
                    <w:rFonts w:ascii="Tahoma" w:eastAsia="Tahoma" w:hAnsi="Tahoma" w:cs="Tahoma"/>
                    <w:spacing w:val="-1"/>
                    <w:sz w:val="17"/>
                    <w:szCs w:val="17"/>
                  </w:rPr>
                  <w:t>S</w:t>
                </w:r>
                <w:r>
                  <w:rPr>
                    <w:rFonts w:ascii="Tahoma" w:eastAsia="Tahoma" w:hAnsi="Tahoma" w:cs="Tahoma"/>
                    <w:sz w:val="17"/>
                    <w:szCs w:val="17"/>
                  </w:rPr>
                  <w:t>p</w:t>
                </w:r>
                <w:r>
                  <w:rPr>
                    <w:rFonts w:ascii="Tahoma" w:eastAsia="Tahoma" w:hAnsi="Tahoma" w:cs="Tahoma"/>
                    <w:spacing w:val="-1"/>
                    <w:sz w:val="17"/>
                    <w:szCs w:val="17"/>
                  </w:rPr>
                  <w:t>e</w:t>
                </w:r>
                <w:r>
                  <w:rPr>
                    <w:rFonts w:ascii="Tahoma" w:eastAsia="Tahoma" w:hAnsi="Tahoma" w:cs="Tahoma"/>
                    <w:sz w:val="17"/>
                    <w:szCs w:val="17"/>
                  </w:rPr>
                  <w:t>ci</w:t>
                </w:r>
                <w:r>
                  <w:rPr>
                    <w:rFonts w:ascii="Tahoma" w:eastAsia="Tahoma" w:hAnsi="Tahoma" w:cs="Tahoma"/>
                    <w:spacing w:val="-1"/>
                    <w:sz w:val="17"/>
                    <w:szCs w:val="17"/>
                  </w:rPr>
                  <w:t>fi</w:t>
                </w:r>
                <w:r>
                  <w:rPr>
                    <w:rFonts w:ascii="Tahoma" w:eastAsia="Tahoma" w:hAnsi="Tahoma" w:cs="Tahoma"/>
                    <w:sz w:val="17"/>
                    <w:szCs w:val="17"/>
                  </w:rPr>
                  <w:t>ca</w:t>
                </w:r>
                <w:r>
                  <w:rPr>
                    <w:rFonts w:ascii="Tahoma" w:eastAsia="Tahoma" w:hAnsi="Tahoma" w:cs="Tahoma"/>
                    <w:spacing w:val="-1"/>
                    <w:sz w:val="17"/>
                    <w:szCs w:val="17"/>
                  </w:rPr>
                  <w:t>tion</w:t>
                </w:r>
                <w:r>
                  <w:rPr>
                    <w:rFonts w:ascii="Tahoma" w:eastAsia="Tahoma" w:hAnsi="Tahoma" w:cs="Tahoma"/>
                    <w:sz w:val="17"/>
                    <w:szCs w:val="17"/>
                  </w:rPr>
                  <w:t>s</w:t>
                </w:r>
              </w:p>
            </w:txbxContent>
          </v:textbox>
          <w10:wrap anchorx="page" anchory="page"/>
        </v:shape>
      </w:pict>
    </w:r>
    <w:r>
      <w:pict w14:anchorId="167AB586">
        <v:shape id="_x0000_s1034" type="#_x0000_t202" style="position:absolute;margin-left:480.65pt;margin-top:35.9pt;width:60.55pt;height:10.45pt;z-index:-251660800;mso-position-horizontal-relative:page;mso-position-vertical-relative:page" filled="f" stroked="f">
          <v:textbox style="mso-next-textbox:#_x0000_s1034" inset="0,0,0,0">
            <w:txbxContent>
              <w:p w14:paraId="02B9E94B"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3"/>
                    <w:sz w:val="17"/>
                    <w:szCs w:val="17"/>
                  </w:rPr>
                  <w:t>&lt;V</w:t>
                </w:r>
                <w:r>
                  <w:rPr>
                    <w:rFonts w:ascii="Tahoma" w:eastAsia="Tahoma" w:hAnsi="Tahoma" w:cs="Tahoma"/>
                    <w:spacing w:val="-1"/>
                    <w:w w:val="93"/>
                    <w:sz w:val="17"/>
                    <w:szCs w:val="17"/>
                  </w:rPr>
                  <w:t>e</w:t>
                </w:r>
                <w:r>
                  <w:rPr>
                    <w:rFonts w:ascii="Tahoma" w:eastAsia="Tahoma" w:hAnsi="Tahoma" w:cs="Tahoma"/>
                    <w:w w:val="93"/>
                    <w:sz w:val="17"/>
                    <w:szCs w:val="17"/>
                  </w:rPr>
                  <w:t>rs</w:t>
                </w:r>
                <w:r>
                  <w:rPr>
                    <w:rFonts w:ascii="Tahoma" w:eastAsia="Tahoma" w:hAnsi="Tahoma" w:cs="Tahoma"/>
                    <w:spacing w:val="-1"/>
                    <w:w w:val="93"/>
                    <w:sz w:val="17"/>
                    <w:szCs w:val="17"/>
                  </w:rPr>
                  <w:t>io</w:t>
                </w:r>
                <w:r>
                  <w:rPr>
                    <w:rFonts w:ascii="Tahoma" w:eastAsia="Tahoma" w:hAnsi="Tahoma" w:cs="Tahoma"/>
                    <w:w w:val="93"/>
                    <w:sz w:val="17"/>
                    <w:szCs w:val="17"/>
                  </w:rPr>
                  <w:t>n</w:t>
                </w:r>
                <w:r>
                  <w:rPr>
                    <w:rFonts w:ascii="Tahoma" w:eastAsia="Tahoma" w:hAnsi="Tahoma" w:cs="Tahoma"/>
                    <w:spacing w:val="7"/>
                    <w:w w:val="93"/>
                    <w:sz w:val="17"/>
                    <w:szCs w:val="17"/>
                  </w:rPr>
                  <w:t xml:space="preserve"> </w:t>
                </w:r>
                <w:r>
                  <w:rPr>
                    <w:rFonts w:ascii="Tahoma" w:eastAsia="Tahoma" w:hAnsi="Tahoma" w:cs="Tahoma"/>
                    <w:sz w:val="17"/>
                    <w:szCs w:val="17"/>
                  </w:rPr>
                  <w:t>x</w:t>
                </w:r>
                <w:r>
                  <w:rPr>
                    <w:rFonts w:ascii="Tahoma" w:eastAsia="Tahoma" w:hAnsi="Tahoma" w:cs="Tahoma"/>
                    <w:spacing w:val="-1"/>
                    <w:sz w:val="17"/>
                    <w:szCs w:val="17"/>
                  </w:rPr>
                  <w:t>x.</w:t>
                </w:r>
                <w:r>
                  <w:rPr>
                    <w:rFonts w:ascii="Tahoma" w:eastAsia="Tahoma" w:hAnsi="Tahoma" w:cs="Tahoma"/>
                    <w:sz w:val="17"/>
                    <w:szCs w:val="17"/>
                  </w:rPr>
                  <w:t>x</w:t>
                </w:r>
                <w:r>
                  <w:rPr>
                    <w:rFonts w:ascii="Tahoma" w:eastAsia="Tahoma" w:hAnsi="Tahoma" w:cs="Tahoma"/>
                    <w:spacing w:val="-1"/>
                    <w:sz w:val="17"/>
                    <w:szCs w:val="17"/>
                  </w:rPr>
                  <w:t>x</w:t>
                </w:r>
                <w:r>
                  <w:rPr>
                    <w:rFonts w:ascii="Tahoma" w:eastAsia="Tahoma" w:hAnsi="Tahoma" w:cs="Tahoma"/>
                    <w:sz w:val="17"/>
                    <w:szCs w:val="17"/>
                  </w:rPr>
                  <w:t>&gt;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C58"/>
    <w:multiLevelType w:val="multilevel"/>
    <w:tmpl w:val="3E8C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4510F"/>
    <w:multiLevelType w:val="hybridMultilevel"/>
    <w:tmpl w:val="E8CA143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11F64D8A"/>
    <w:multiLevelType w:val="multilevel"/>
    <w:tmpl w:val="F91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D4ABA"/>
    <w:multiLevelType w:val="multilevel"/>
    <w:tmpl w:val="F656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21BF3"/>
    <w:multiLevelType w:val="multilevel"/>
    <w:tmpl w:val="F71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82A3E"/>
    <w:multiLevelType w:val="multilevel"/>
    <w:tmpl w:val="9AB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25EF1"/>
    <w:multiLevelType w:val="multilevel"/>
    <w:tmpl w:val="327C4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E6371"/>
    <w:multiLevelType w:val="hybridMultilevel"/>
    <w:tmpl w:val="B65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F7AAE"/>
    <w:multiLevelType w:val="multilevel"/>
    <w:tmpl w:val="462A2EC0"/>
    <w:lvl w:ilvl="0">
      <w:start w:val="5"/>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9" w15:restartNumberingAfterBreak="0">
    <w:nsid w:val="33796A8F"/>
    <w:multiLevelType w:val="multilevel"/>
    <w:tmpl w:val="345C30A0"/>
    <w:lvl w:ilvl="0">
      <w:start w:val="6"/>
      <w:numFmt w:val="decimal"/>
      <w:lvlText w:val="%1."/>
      <w:lvlJc w:val="left"/>
      <w:pPr>
        <w:tabs>
          <w:tab w:val="num" w:pos="720"/>
        </w:tabs>
        <w:ind w:left="720" w:hanging="360"/>
      </w:pPr>
    </w:lvl>
    <w:lvl w:ilvl="1">
      <w:start w:val="4"/>
      <w:numFmt w:val="bullet"/>
      <w:lvlText w:val="-"/>
      <w:lvlJc w:val="left"/>
      <w:pPr>
        <w:ind w:left="1440" w:hanging="360"/>
      </w:pPr>
      <w:rPr>
        <w:rFonts w:ascii="Arial" w:eastAsia="Times New Roman" w:hAnsi="Arial" w:cs="Arial"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82D1E"/>
    <w:multiLevelType w:val="multilevel"/>
    <w:tmpl w:val="353E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E5958"/>
    <w:multiLevelType w:val="multilevel"/>
    <w:tmpl w:val="B6E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351D2"/>
    <w:multiLevelType w:val="hybridMultilevel"/>
    <w:tmpl w:val="7B16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61841"/>
    <w:multiLevelType w:val="multilevel"/>
    <w:tmpl w:val="308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F58A3"/>
    <w:multiLevelType w:val="multilevel"/>
    <w:tmpl w:val="475CE00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BE1E72"/>
    <w:multiLevelType w:val="hybridMultilevel"/>
    <w:tmpl w:val="092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D087B"/>
    <w:multiLevelType w:val="multilevel"/>
    <w:tmpl w:val="077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32080"/>
    <w:multiLevelType w:val="hybridMultilevel"/>
    <w:tmpl w:val="F3B63B7A"/>
    <w:lvl w:ilvl="0" w:tplc="18FA72EC">
      <w:start w:val="1"/>
      <w:numFmt w:val="decimal"/>
      <w:lvlText w:val="%1"/>
      <w:lvlJc w:val="left"/>
      <w:pPr>
        <w:ind w:left="90" w:firstLine="0"/>
      </w:pPr>
      <w:rPr>
        <w:rFonts w:ascii="Calibri" w:eastAsia="Calibri" w:hAnsi="Calibri" w:cs="Calibri"/>
        <w:b/>
        <w:bCs w:val="0"/>
        <w:i w:val="0"/>
        <w:strike w:val="0"/>
        <w:dstrike w:val="0"/>
        <w:color w:val="000000"/>
        <w:sz w:val="28"/>
        <w:szCs w:val="28"/>
        <w:u w:val="none" w:color="000000"/>
        <w:effect w:val="none"/>
        <w:bdr w:val="none" w:sz="0" w:space="0" w:color="auto" w:frame="1"/>
        <w:vertAlign w:val="baseline"/>
      </w:rPr>
    </w:lvl>
    <w:lvl w:ilvl="1" w:tplc="28468754">
      <w:start w:val="1"/>
      <w:numFmt w:val="lowerLetter"/>
      <w:lvlText w:val="%2"/>
      <w:lvlJc w:val="left"/>
      <w:pPr>
        <w:ind w:left="5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5C6C4DA">
      <w:start w:val="1"/>
      <w:numFmt w:val="lowerRoman"/>
      <w:lvlText w:val="%3"/>
      <w:lvlJc w:val="left"/>
      <w:pPr>
        <w:ind w:left="7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1205D24">
      <w:start w:val="1"/>
      <w:numFmt w:val="decimal"/>
      <w:lvlText w:val="%4"/>
      <w:lvlJc w:val="left"/>
      <w:pPr>
        <w:ind w:left="9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4327928">
      <w:start w:val="1"/>
      <w:numFmt w:val="decimal"/>
      <w:lvlRestart w:val="0"/>
      <w:lvlText w:val="%5."/>
      <w:lvlJc w:val="left"/>
      <w:pPr>
        <w:ind w:left="99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2F0CBC6">
      <w:start w:val="1"/>
      <w:numFmt w:val="lowerRoman"/>
      <w:lvlText w:val="%6"/>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F1E0E980">
      <w:start w:val="1"/>
      <w:numFmt w:val="decimal"/>
      <w:lvlText w:val="%7"/>
      <w:lvlJc w:val="left"/>
      <w:pPr>
        <w:ind w:left="0" w:firstLine="0"/>
      </w:pPr>
      <w:rPr>
        <w:rFonts w:ascii="Calibri" w:eastAsia="Calibri" w:hAnsi="Calibri" w:cs="Calibri"/>
        <w:b/>
        <w:bCs w:val="0"/>
        <w:i w:val="0"/>
        <w:strike w:val="0"/>
        <w:dstrike w:val="0"/>
        <w:color w:val="000000"/>
        <w:sz w:val="28"/>
        <w:szCs w:val="28"/>
        <w:u w:val="none" w:color="000000"/>
        <w:effect w:val="none"/>
        <w:bdr w:val="none" w:sz="0" w:space="0" w:color="auto" w:frame="1"/>
        <w:vertAlign w:val="baseline"/>
      </w:rPr>
    </w:lvl>
    <w:lvl w:ilvl="7" w:tplc="4CD270F6">
      <w:start w:val="1"/>
      <w:numFmt w:val="lowerLetter"/>
      <w:lvlText w:val="%8"/>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D4EC40E">
      <w:start w:val="1"/>
      <w:numFmt w:val="lowerRoman"/>
      <w:lvlText w:val="%9"/>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4CE76E68"/>
    <w:multiLevelType w:val="multilevel"/>
    <w:tmpl w:val="BA2CB5A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514D4BA2"/>
    <w:multiLevelType w:val="hybridMultilevel"/>
    <w:tmpl w:val="B8F8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F0D72"/>
    <w:multiLevelType w:val="hybridMultilevel"/>
    <w:tmpl w:val="0920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14D67"/>
    <w:multiLevelType w:val="multilevel"/>
    <w:tmpl w:val="4414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105FE"/>
    <w:multiLevelType w:val="hybridMultilevel"/>
    <w:tmpl w:val="6ADCD252"/>
    <w:lvl w:ilvl="0" w:tplc="183E8C4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3" w15:restartNumberingAfterBreak="0">
    <w:nsid w:val="5F714E0F"/>
    <w:multiLevelType w:val="multilevel"/>
    <w:tmpl w:val="9AF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76ACC"/>
    <w:multiLevelType w:val="multilevel"/>
    <w:tmpl w:val="C6EA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E31424"/>
    <w:multiLevelType w:val="multilevel"/>
    <w:tmpl w:val="B83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97DA9"/>
    <w:multiLevelType w:val="multilevel"/>
    <w:tmpl w:val="30A8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A23C4"/>
    <w:multiLevelType w:val="multilevel"/>
    <w:tmpl w:val="98EE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282884"/>
    <w:multiLevelType w:val="hybridMultilevel"/>
    <w:tmpl w:val="550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B64AB"/>
    <w:multiLevelType w:val="multilevel"/>
    <w:tmpl w:val="663A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82925">
    <w:abstractNumId w:val="18"/>
  </w:num>
  <w:num w:numId="2" w16cid:durableId="436170894">
    <w:abstractNumId w:val="13"/>
  </w:num>
  <w:num w:numId="3" w16cid:durableId="866211591">
    <w:abstractNumId w:val="11"/>
  </w:num>
  <w:num w:numId="4" w16cid:durableId="1699692858">
    <w:abstractNumId w:val="10"/>
  </w:num>
  <w:num w:numId="5" w16cid:durableId="2118602326">
    <w:abstractNumId w:val="24"/>
  </w:num>
  <w:num w:numId="6" w16cid:durableId="343634579">
    <w:abstractNumId w:val="21"/>
  </w:num>
  <w:num w:numId="7" w16cid:durableId="1008555739">
    <w:abstractNumId w:val="27"/>
  </w:num>
  <w:num w:numId="8" w16cid:durableId="1565988593">
    <w:abstractNumId w:val="16"/>
  </w:num>
  <w:num w:numId="9" w16cid:durableId="1160078371">
    <w:abstractNumId w:val="29"/>
  </w:num>
  <w:num w:numId="10" w16cid:durableId="1796560752">
    <w:abstractNumId w:val="0"/>
  </w:num>
  <w:num w:numId="11" w16cid:durableId="481242386">
    <w:abstractNumId w:val="5"/>
  </w:num>
  <w:num w:numId="12" w16cid:durableId="159664110">
    <w:abstractNumId w:val="23"/>
  </w:num>
  <w:num w:numId="13" w16cid:durableId="363215069">
    <w:abstractNumId w:val="4"/>
  </w:num>
  <w:num w:numId="14" w16cid:durableId="1181896636">
    <w:abstractNumId w:val="2"/>
  </w:num>
  <w:num w:numId="15" w16cid:durableId="2114009265">
    <w:abstractNumId w:val="25"/>
  </w:num>
  <w:num w:numId="16" w16cid:durableId="1600941526">
    <w:abstractNumId w:val="6"/>
    <w:lvlOverride w:ilvl="0">
      <w:lvl w:ilvl="0">
        <w:numFmt w:val="decimal"/>
        <w:lvlText w:val="%1."/>
        <w:lvlJc w:val="left"/>
      </w:lvl>
    </w:lvlOverride>
  </w:num>
  <w:num w:numId="17" w16cid:durableId="1600941526">
    <w:abstractNumId w:val="6"/>
    <w:lvlOverride w:ilvl="0">
      <w:lvl w:ilvl="0">
        <w:numFmt w:val="decimal"/>
        <w:lvlText w:val="%1."/>
        <w:lvlJc w:val="left"/>
      </w:lvl>
    </w:lvlOverride>
  </w:num>
  <w:num w:numId="18" w16cid:durableId="1600941526">
    <w:abstractNumId w:val="6"/>
    <w:lvlOverride w:ilvl="0">
      <w:lvl w:ilvl="0">
        <w:numFmt w:val="decimal"/>
        <w:lvlText w:val="%1."/>
        <w:lvlJc w:val="left"/>
      </w:lvl>
    </w:lvlOverride>
  </w:num>
  <w:num w:numId="19" w16cid:durableId="1600941526">
    <w:abstractNumId w:val="6"/>
    <w:lvlOverride w:ilvl="0">
      <w:lvl w:ilvl="0">
        <w:numFmt w:val="decimal"/>
        <w:lvlText w:val="%1."/>
        <w:lvlJc w:val="left"/>
      </w:lvl>
    </w:lvlOverride>
  </w:num>
  <w:num w:numId="20" w16cid:durableId="706563501">
    <w:abstractNumId w:val="9"/>
    <w:lvlOverride w:ilvl="0">
      <w:lvl w:ilvl="0">
        <w:numFmt w:val="decimal"/>
        <w:lvlText w:val="%1."/>
        <w:lvlJc w:val="left"/>
      </w:lvl>
    </w:lvlOverride>
  </w:num>
  <w:num w:numId="21" w16cid:durableId="706563501">
    <w:abstractNumId w:val="9"/>
    <w:lvlOverride w:ilvl="0">
      <w:lvl w:ilvl="0">
        <w:numFmt w:val="decimal"/>
        <w:lvlText w:val="%1."/>
        <w:lvlJc w:val="left"/>
      </w:lvl>
    </w:lvlOverride>
  </w:num>
  <w:num w:numId="22" w16cid:durableId="706563501">
    <w:abstractNumId w:val="9"/>
    <w:lvlOverride w:ilvl="0">
      <w:lvl w:ilvl="0">
        <w:numFmt w:val="decimal"/>
        <w:lvlText w:val="%1."/>
        <w:lvlJc w:val="left"/>
      </w:lvl>
    </w:lvlOverride>
  </w:num>
  <w:num w:numId="23" w16cid:durableId="706563501">
    <w:abstractNumId w:val="9"/>
    <w:lvlOverride w:ilvl="0">
      <w:lvl w:ilvl="0">
        <w:numFmt w:val="decimal"/>
        <w:lvlText w:val="%1."/>
        <w:lvlJc w:val="left"/>
      </w:lvl>
    </w:lvlOverride>
  </w:num>
  <w:num w:numId="24" w16cid:durableId="706563501">
    <w:abstractNumId w:val="9"/>
    <w:lvlOverride w:ilvl="0">
      <w:lvl w:ilvl="0">
        <w:numFmt w:val="decimal"/>
        <w:lvlText w:val="%1."/>
        <w:lvlJc w:val="left"/>
      </w:lvl>
    </w:lvlOverride>
  </w:num>
  <w:num w:numId="25" w16cid:durableId="706563501">
    <w:abstractNumId w:val="9"/>
    <w:lvlOverride w:ilvl="0">
      <w:lvl w:ilvl="0">
        <w:numFmt w:val="decimal"/>
        <w:lvlText w:val="%1."/>
        <w:lvlJc w:val="left"/>
      </w:lvl>
    </w:lvlOverride>
  </w:num>
  <w:num w:numId="26" w16cid:durableId="706563501">
    <w:abstractNumId w:val="9"/>
    <w:lvlOverride w:ilvl="0">
      <w:lvl w:ilvl="0">
        <w:numFmt w:val="decimal"/>
        <w:lvlText w:val="%1."/>
        <w:lvlJc w:val="left"/>
      </w:lvl>
    </w:lvlOverride>
  </w:num>
  <w:num w:numId="27" w16cid:durableId="706563501">
    <w:abstractNumId w:val="9"/>
    <w:lvlOverride w:ilvl="0">
      <w:lvl w:ilvl="0">
        <w:numFmt w:val="decimal"/>
        <w:lvlText w:val="%1."/>
        <w:lvlJc w:val="left"/>
      </w:lvl>
    </w:lvlOverride>
  </w:num>
  <w:num w:numId="28" w16cid:durableId="706563501">
    <w:abstractNumId w:val="9"/>
    <w:lvlOverride w:ilvl="0">
      <w:lvl w:ilvl="0">
        <w:numFmt w:val="decimal"/>
        <w:lvlText w:val="%1."/>
        <w:lvlJc w:val="left"/>
      </w:lvl>
    </w:lvlOverride>
  </w:num>
  <w:num w:numId="29" w16cid:durableId="706563501">
    <w:abstractNumId w:val="9"/>
    <w:lvlOverride w:ilvl="0">
      <w:lvl w:ilvl="0">
        <w:numFmt w:val="decimal"/>
        <w:lvlText w:val="%1."/>
        <w:lvlJc w:val="left"/>
      </w:lvl>
    </w:lvlOverride>
  </w:num>
  <w:num w:numId="30" w16cid:durableId="706563501">
    <w:abstractNumId w:val="9"/>
    <w:lvlOverride w:ilvl="0">
      <w:lvl w:ilvl="0">
        <w:numFmt w:val="decimal"/>
        <w:lvlText w:val="%1."/>
        <w:lvlJc w:val="left"/>
      </w:lvl>
    </w:lvlOverride>
  </w:num>
  <w:num w:numId="31" w16cid:durableId="370375408">
    <w:abstractNumId w:val="3"/>
  </w:num>
  <w:num w:numId="32" w16cid:durableId="1126242746">
    <w:abstractNumId w:val="26"/>
  </w:num>
  <w:num w:numId="33" w16cid:durableId="1101144234">
    <w:abstractNumId w:val="17"/>
  </w:num>
  <w:num w:numId="34" w16cid:durableId="1327123588">
    <w:abstractNumId w:val="28"/>
  </w:num>
  <w:num w:numId="35" w16cid:durableId="908463278">
    <w:abstractNumId w:val="15"/>
  </w:num>
  <w:num w:numId="36" w16cid:durableId="551964029">
    <w:abstractNumId w:val="19"/>
  </w:num>
  <w:num w:numId="37" w16cid:durableId="77287413">
    <w:abstractNumId w:val="20"/>
  </w:num>
  <w:num w:numId="38" w16cid:durableId="744257781">
    <w:abstractNumId w:val="12"/>
  </w:num>
  <w:num w:numId="39" w16cid:durableId="385645411">
    <w:abstractNumId w:val="7"/>
  </w:num>
  <w:num w:numId="40" w16cid:durableId="1136068751">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358346">
    <w:abstractNumId w:val="14"/>
  </w:num>
  <w:num w:numId="42" w16cid:durableId="1659530856">
    <w:abstractNumId w:val="1"/>
  </w:num>
  <w:num w:numId="43" w16cid:durableId="17072205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wMLcwsjAwNDExt7BQ0lEKTi0uzszPAykwrAUAhDwPqiwAAAA="/>
  </w:docVars>
  <w:rsids>
    <w:rsidRoot w:val="007D194C"/>
    <w:rsid w:val="00023C0B"/>
    <w:rsid w:val="00027DAD"/>
    <w:rsid w:val="0009483D"/>
    <w:rsid w:val="000B796F"/>
    <w:rsid w:val="001040BA"/>
    <w:rsid w:val="00104EB5"/>
    <w:rsid w:val="00113906"/>
    <w:rsid w:val="001352A9"/>
    <w:rsid w:val="001921B8"/>
    <w:rsid w:val="00286AA6"/>
    <w:rsid w:val="002D1672"/>
    <w:rsid w:val="0030091D"/>
    <w:rsid w:val="00303D6E"/>
    <w:rsid w:val="003D1C6C"/>
    <w:rsid w:val="00412C5D"/>
    <w:rsid w:val="0047546C"/>
    <w:rsid w:val="004A4454"/>
    <w:rsid w:val="004F4CED"/>
    <w:rsid w:val="00504242"/>
    <w:rsid w:val="00627297"/>
    <w:rsid w:val="00650215"/>
    <w:rsid w:val="006B4AD7"/>
    <w:rsid w:val="006E1B03"/>
    <w:rsid w:val="007748DF"/>
    <w:rsid w:val="007B417A"/>
    <w:rsid w:val="007D194C"/>
    <w:rsid w:val="00870CFB"/>
    <w:rsid w:val="008A0A28"/>
    <w:rsid w:val="008A1BEB"/>
    <w:rsid w:val="00923982"/>
    <w:rsid w:val="00986543"/>
    <w:rsid w:val="009E0CC7"/>
    <w:rsid w:val="009F6918"/>
    <w:rsid w:val="00A00F58"/>
    <w:rsid w:val="00A43DA4"/>
    <w:rsid w:val="00A63D4B"/>
    <w:rsid w:val="00CD06D0"/>
    <w:rsid w:val="00CD25A6"/>
    <w:rsid w:val="00CE1DEB"/>
    <w:rsid w:val="00D63EBA"/>
    <w:rsid w:val="00DE0560"/>
    <w:rsid w:val="00E10241"/>
    <w:rsid w:val="00E258F9"/>
    <w:rsid w:val="00F11A8D"/>
    <w:rsid w:val="00F25543"/>
    <w:rsid w:val="00FB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691BCA3"/>
  <w15:docId w15:val="{BAD72073-5A01-47A5-B83C-DE7A8E5F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9E0CC7"/>
    <w:pPr>
      <w:spacing w:before="100" w:beforeAutospacing="1" w:after="100" w:afterAutospacing="1"/>
    </w:pPr>
    <w:rPr>
      <w:sz w:val="24"/>
      <w:szCs w:val="24"/>
    </w:rPr>
  </w:style>
  <w:style w:type="paragraph" w:styleId="ListParagraph">
    <w:name w:val="List Paragraph"/>
    <w:basedOn w:val="Normal"/>
    <w:uiPriority w:val="34"/>
    <w:qFormat/>
    <w:rsid w:val="00412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981">
      <w:bodyDiv w:val="1"/>
      <w:marLeft w:val="0"/>
      <w:marRight w:val="0"/>
      <w:marTop w:val="0"/>
      <w:marBottom w:val="0"/>
      <w:divBdr>
        <w:top w:val="none" w:sz="0" w:space="0" w:color="auto"/>
        <w:left w:val="none" w:sz="0" w:space="0" w:color="auto"/>
        <w:bottom w:val="none" w:sz="0" w:space="0" w:color="auto"/>
        <w:right w:val="none" w:sz="0" w:space="0" w:color="auto"/>
      </w:divBdr>
    </w:div>
    <w:div w:id="168060061">
      <w:bodyDiv w:val="1"/>
      <w:marLeft w:val="0"/>
      <w:marRight w:val="0"/>
      <w:marTop w:val="0"/>
      <w:marBottom w:val="0"/>
      <w:divBdr>
        <w:top w:val="none" w:sz="0" w:space="0" w:color="auto"/>
        <w:left w:val="none" w:sz="0" w:space="0" w:color="auto"/>
        <w:bottom w:val="none" w:sz="0" w:space="0" w:color="auto"/>
        <w:right w:val="none" w:sz="0" w:space="0" w:color="auto"/>
      </w:divBdr>
    </w:div>
    <w:div w:id="174536744">
      <w:bodyDiv w:val="1"/>
      <w:marLeft w:val="0"/>
      <w:marRight w:val="0"/>
      <w:marTop w:val="0"/>
      <w:marBottom w:val="0"/>
      <w:divBdr>
        <w:top w:val="none" w:sz="0" w:space="0" w:color="auto"/>
        <w:left w:val="none" w:sz="0" w:space="0" w:color="auto"/>
        <w:bottom w:val="none" w:sz="0" w:space="0" w:color="auto"/>
        <w:right w:val="none" w:sz="0" w:space="0" w:color="auto"/>
      </w:divBdr>
    </w:div>
    <w:div w:id="218980787">
      <w:bodyDiv w:val="1"/>
      <w:marLeft w:val="0"/>
      <w:marRight w:val="0"/>
      <w:marTop w:val="0"/>
      <w:marBottom w:val="0"/>
      <w:divBdr>
        <w:top w:val="none" w:sz="0" w:space="0" w:color="auto"/>
        <w:left w:val="none" w:sz="0" w:space="0" w:color="auto"/>
        <w:bottom w:val="none" w:sz="0" w:space="0" w:color="auto"/>
        <w:right w:val="none" w:sz="0" w:space="0" w:color="auto"/>
      </w:divBdr>
    </w:div>
    <w:div w:id="235287231">
      <w:bodyDiv w:val="1"/>
      <w:marLeft w:val="0"/>
      <w:marRight w:val="0"/>
      <w:marTop w:val="0"/>
      <w:marBottom w:val="0"/>
      <w:divBdr>
        <w:top w:val="none" w:sz="0" w:space="0" w:color="auto"/>
        <w:left w:val="none" w:sz="0" w:space="0" w:color="auto"/>
        <w:bottom w:val="none" w:sz="0" w:space="0" w:color="auto"/>
        <w:right w:val="none" w:sz="0" w:space="0" w:color="auto"/>
      </w:divBdr>
    </w:div>
    <w:div w:id="271787517">
      <w:bodyDiv w:val="1"/>
      <w:marLeft w:val="0"/>
      <w:marRight w:val="0"/>
      <w:marTop w:val="0"/>
      <w:marBottom w:val="0"/>
      <w:divBdr>
        <w:top w:val="none" w:sz="0" w:space="0" w:color="auto"/>
        <w:left w:val="none" w:sz="0" w:space="0" w:color="auto"/>
        <w:bottom w:val="none" w:sz="0" w:space="0" w:color="auto"/>
        <w:right w:val="none" w:sz="0" w:space="0" w:color="auto"/>
      </w:divBdr>
    </w:div>
    <w:div w:id="300497935">
      <w:bodyDiv w:val="1"/>
      <w:marLeft w:val="0"/>
      <w:marRight w:val="0"/>
      <w:marTop w:val="0"/>
      <w:marBottom w:val="0"/>
      <w:divBdr>
        <w:top w:val="none" w:sz="0" w:space="0" w:color="auto"/>
        <w:left w:val="none" w:sz="0" w:space="0" w:color="auto"/>
        <w:bottom w:val="none" w:sz="0" w:space="0" w:color="auto"/>
        <w:right w:val="none" w:sz="0" w:space="0" w:color="auto"/>
      </w:divBdr>
    </w:div>
    <w:div w:id="320545135">
      <w:bodyDiv w:val="1"/>
      <w:marLeft w:val="0"/>
      <w:marRight w:val="0"/>
      <w:marTop w:val="0"/>
      <w:marBottom w:val="0"/>
      <w:divBdr>
        <w:top w:val="none" w:sz="0" w:space="0" w:color="auto"/>
        <w:left w:val="none" w:sz="0" w:space="0" w:color="auto"/>
        <w:bottom w:val="none" w:sz="0" w:space="0" w:color="auto"/>
        <w:right w:val="none" w:sz="0" w:space="0" w:color="auto"/>
      </w:divBdr>
    </w:div>
    <w:div w:id="424420282">
      <w:bodyDiv w:val="1"/>
      <w:marLeft w:val="0"/>
      <w:marRight w:val="0"/>
      <w:marTop w:val="0"/>
      <w:marBottom w:val="0"/>
      <w:divBdr>
        <w:top w:val="none" w:sz="0" w:space="0" w:color="auto"/>
        <w:left w:val="none" w:sz="0" w:space="0" w:color="auto"/>
        <w:bottom w:val="none" w:sz="0" w:space="0" w:color="auto"/>
        <w:right w:val="none" w:sz="0" w:space="0" w:color="auto"/>
      </w:divBdr>
    </w:div>
    <w:div w:id="503015346">
      <w:bodyDiv w:val="1"/>
      <w:marLeft w:val="0"/>
      <w:marRight w:val="0"/>
      <w:marTop w:val="0"/>
      <w:marBottom w:val="0"/>
      <w:divBdr>
        <w:top w:val="none" w:sz="0" w:space="0" w:color="auto"/>
        <w:left w:val="none" w:sz="0" w:space="0" w:color="auto"/>
        <w:bottom w:val="none" w:sz="0" w:space="0" w:color="auto"/>
        <w:right w:val="none" w:sz="0" w:space="0" w:color="auto"/>
      </w:divBdr>
    </w:div>
    <w:div w:id="517353825">
      <w:bodyDiv w:val="1"/>
      <w:marLeft w:val="0"/>
      <w:marRight w:val="0"/>
      <w:marTop w:val="0"/>
      <w:marBottom w:val="0"/>
      <w:divBdr>
        <w:top w:val="none" w:sz="0" w:space="0" w:color="auto"/>
        <w:left w:val="none" w:sz="0" w:space="0" w:color="auto"/>
        <w:bottom w:val="none" w:sz="0" w:space="0" w:color="auto"/>
        <w:right w:val="none" w:sz="0" w:space="0" w:color="auto"/>
      </w:divBdr>
    </w:div>
    <w:div w:id="622806493">
      <w:bodyDiv w:val="1"/>
      <w:marLeft w:val="0"/>
      <w:marRight w:val="0"/>
      <w:marTop w:val="0"/>
      <w:marBottom w:val="0"/>
      <w:divBdr>
        <w:top w:val="none" w:sz="0" w:space="0" w:color="auto"/>
        <w:left w:val="none" w:sz="0" w:space="0" w:color="auto"/>
        <w:bottom w:val="none" w:sz="0" w:space="0" w:color="auto"/>
        <w:right w:val="none" w:sz="0" w:space="0" w:color="auto"/>
      </w:divBdr>
    </w:div>
    <w:div w:id="629017901">
      <w:bodyDiv w:val="1"/>
      <w:marLeft w:val="0"/>
      <w:marRight w:val="0"/>
      <w:marTop w:val="0"/>
      <w:marBottom w:val="0"/>
      <w:divBdr>
        <w:top w:val="none" w:sz="0" w:space="0" w:color="auto"/>
        <w:left w:val="none" w:sz="0" w:space="0" w:color="auto"/>
        <w:bottom w:val="none" w:sz="0" w:space="0" w:color="auto"/>
        <w:right w:val="none" w:sz="0" w:space="0" w:color="auto"/>
      </w:divBdr>
    </w:div>
    <w:div w:id="696395114">
      <w:bodyDiv w:val="1"/>
      <w:marLeft w:val="0"/>
      <w:marRight w:val="0"/>
      <w:marTop w:val="0"/>
      <w:marBottom w:val="0"/>
      <w:divBdr>
        <w:top w:val="none" w:sz="0" w:space="0" w:color="auto"/>
        <w:left w:val="none" w:sz="0" w:space="0" w:color="auto"/>
        <w:bottom w:val="none" w:sz="0" w:space="0" w:color="auto"/>
        <w:right w:val="none" w:sz="0" w:space="0" w:color="auto"/>
      </w:divBdr>
    </w:div>
    <w:div w:id="745765515">
      <w:bodyDiv w:val="1"/>
      <w:marLeft w:val="0"/>
      <w:marRight w:val="0"/>
      <w:marTop w:val="0"/>
      <w:marBottom w:val="0"/>
      <w:divBdr>
        <w:top w:val="none" w:sz="0" w:space="0" w:color="auto"/>
        <w:left w:val="none" w:sz="0" w:space="0" w:color="auto"/>
        <w:bottom w:val="none" w:sz="0" w:space="0" w:color="auto"/>
        <w:right w:val="none" w:sz="0" w:space="0" w:color="auto"/>
      </w:divBdr>
    </w:div>
    <w:div w:id="763721783">
      <w:bodyDiv w:val="1"/>
      <w:marLeft w:val="0"/>
      <w:marRight w:val="0"/>
      <w:marTop w:val="0"/>
      <w:marBottom w:val="0"/>
      <w:divBdr>
        <w:top w:val="none" w:sz="0" w:space="0" w:color="auto"/>
        <w:left w:val="none" w:sz="0" w:space="0" w:color="auto"/>
        <w:bottom w:val="none" w:sz="0" w:space="0" w:color="auto"/>
        <w:right w:val="none" w:sz="0" w:space="0" w:color="auto"/>
      </w:divBdr>
    </w:div>
    <w:div w:id="804860136">
      <w:bodyDiv w:val="1"/>
      <w:marLeft w:val="0"/>
      <w:marRight w:val="0"/>
      <w:marTop w:val="0"/>
      <w:marBottom w:val="0"/>
      <w:divBdr>
        <w:top w:val="none" w:sz="0" w:space="0" w:color="auto"/>
        <w:left w:val="none" w:sz="0" w:space="0" w:color="auto"/>
        <w:bottom w:val="none" w:sz="0" w:space="0" w:color="auto"/>
        <w:right w:val="none" w:sz="0" w:space="0" w:color="auto"/>
      </w:divBdr>
    </w:div>
    <w:div w:id="814183386">
      <w:bodyDiv w:val="1"/>
      <w:marLeft w:val="0"/>
      <w:marRight w:val="0"/>
      <w:marTop w:val="0"/>
      <w:marBottom w:val="0"/>
      <w:divBdr>
        <w:top w:val="none" w:sz="0" w:space="0" w:color="auto"/>
        <w:left w:val="none" w:sz="0" w:space="0" w:color="auto"/>
        <w:bottom w:val="none" w:sz="0" w:space="0" w:color="auto"/>
        <w:right w:val="none" w:sz="0" w:space="0" w:color="auto"/>
      </w:divBdr>
    </w:div>
    <w:div w:id="826439042">
      <w:bodyDiv w:val="1"/>
      <w:marLeft w:val="0"/>
      <w:marRight w:val="0"/>
      <w:marTop w:val="0"/>
      <w:marBottom w:val="0"/>
      <w:divBdr>
        <w:top w:val="none" w:sz="0" w:space="0" w:color="auto"/>
        <w:left w:val="none" w:sz="0" w:space="0" w:color="auto"/>
        <w:bottom w:val="none" w:sz="0" w:space="0" w:color="auto"/>
        <w:right w:val="none" w:sz="0" w:space="0" w:color="auto"/>
      </w:divBdr>
    </w:div>
    <w:div w:id="848759419">
      <w:bodyDiv w:val="1"/>
      <w:marLeft w:val="0"/>
      <w:marRight w:val="0"/>
      <w:marTop w:val="0"/>
      <w:marBottom w:val="0"/>
      <w:divBdr>
        <w:top w:val="none" w:sz="0" w:space="0" w:color="auto"/>
        <w:left w:val="none" w:sz="0" w:space="0" w:color="auto"/>
        <w:bottom w:val="none" w:sz="0" w:space="0" w:color="auto"/>
        <w:right w:val="none" w:sz="0" w:space="0" w:color="auto"/>
      </w:divBdr>
    </w:div>
    <w:div w:id="1071123012">
      <w:bodyDiv w:val="1"/>
      <w:marLeft w:val="0"/>
      <w:marRight w:val="0"/>
      <w:marTop w:val="0"/>
      <w:marBottom w:val="0"/>
      <w:divBdr>
        <w:top w:val="none" w:sz="0" w:space="0" w:color="auto"/>
        <w:left w:val="none" w:sz="0" w:space="0" w:color="auto"/>
        <w:bottom w:val="none" w:sz="0" w:space="0" w:color="auto"/>
        <w:right w:val="none" w:sz="0" w:space="0" w:color="auto"/>
      </w:divBdr>
    </w:div>
    <w:div w:id="1085146545">
      <w:bodyDiv w:val="1"/>
      <w:marLeft w:val="0"/>
      <w:marRight w:val="0"/>
      <w:marTop w:val="0"/>
      <w:marBottom w:val="0"/>
      <w:divBdr>
        <w:top w:val="none" w:sz="0" w:space="0" w:color="auto"/>
        <w:left w:val="none" w:sz="0" w:space="0" w:color="auto"/>
        <w:bottom w:val="none" w:sz="0" w:space="0" w:color="auto"/>
        <w:right w:val="none" w:sz="0" w:space="0" w:color="auto"/>
      </w:divBdr>
    </w:div>
    <w:div w:id="1154223684">
      <w:bodyDiv w:val="1"/>
      <w:marLeft w:val="0"/>
      <w:marRight w:val="0"/>
      <w:marTop w:val="0"/>
      <w:marBottom w:val="0"/>
      <w:divBdr>
        <w:top w:val="none" w:sz="0" w:space="0" w:color="auto"/>
        <w:left w:val="none" w:sz="0" w:space="0" w:color="auto"/>
        <w:bottom w:val="none" w:sz="0" w:space="0" w:color="auto"/>
        <w:right w:val="none" w:sz="0" w:space="0" w:color="auto"/>
      </w:divBdr>
    </w:div>
    <w:div w:id="1168717426">
      <w:bodyDiv w:val="1"/>
      <w:marLeft w:val="0"/>
      <w:marRight w:val="0"/>
      <w:marTop w:val="0"/>
      <w:marBottom w:val="0"/>
      <w:divBdr>
        <w:top w:val="none" w:sz="0" w:space="0" w:color="auto"/>
        <w:left w:val="none" w:sz="0" w:space="0" w:color="auto"/>
        <w:bottom w:val="none" w:sz="0" w:space="0" w:color="auto"/>
        <w:right w:val="none" w:sz="0" w:space="0" w:color="auto"/>
      </w:divBdr>
    </w:div>
    <w:div w:id="1210416489">
      <w:bodyDiv w:val="1"/>
      <w:marLeft w:val="0"/>
      <w:marRight w:val="0"/>
      <w:marTop w:val="0"/>
      <w:marBottom w:val="0"/>
      <w:divBdr>
        <w:top w:val="none" w:sz="0" w:space="0" w:color="auto"/>
        <w:left w:val="none" w:sz="0" w:space="0" w:color="auto"/>
        <w:bottom w:val="none" w:sz="0" w:space="0" w:color="auto"/>
        <w:right w:val="none" w:sz="0" w:space="0" w:color="auto"/>
      </w:divBdr>
    </w:div>
    <w:div w:id="1317103392">
      <w:bodyDiv w:val="1"/>
      <w:marLeft w:val="0"/>
      <w:marRight w:val="0"/>
      <w:marTop w:val="0"/>
      <w:marBottom w:val="0"/>
      <w:divBdr>
        <w:top w:val="none" w:sz="0" w:space="0" w:color="auto"/>
        <w:left w:val="none" w:sz="0" w:space="0" w:color="auto"/>
        <w:bottom w:val="none" w:sz="0" w:space="0" w:color="auto"/>
        <w:right w:val="none" w:sz="0" w:space="0" w:color="auto"/>
      </w:divBdr>
    </w:div>
    <w:div w:id="1391493058">
      <w:bodyDiv w:val="1"/>
      <w:marLeft w:val="0"/>
      <w:marRight w:val="0"/>
      <w:marTop w:val="0"/>
      <w:marBottom w:val="0"/>
      <w:divBdr>
        <w:top w:val="none" w:sz="0" w:space="0" w:color="auto"/>
        <w:left w:val="none" w:sz="0" w:space="0" w:color="auto"/>
        <w:bottom w:val="none" w:sz="0" w:space="0" w:color="auto"/>
        <w:right w:val="none" w:sz="0" w:space="0" w:color="auto"/>
      </w:divBdr>
    </w:div>
    <w:div w:id="1413041120">
      <w:bodyDiv w:val="1"/>
      <w:marLeft w:val="0"/>
      <w:marRight w:val="0"/>
      <w:marTop w:val="0"/>
      <w:marBottom w:val="0"/>
      <w:divBdr>
        <w:top w:val="none" w:sz="0" w:space="0" w:color="auto"/>
        <w:left w:val="none" w:sz="0" w:space="0" w:color="auto"/>
        <w:bottom w:val="none" w:sz="0" w:space="0" w:color="auto"/>
        <w:right w:val="none" w:sz="0" w:space="0" w:color="auto"/>
      </w:divBdr>
    </w:div>
    <w:div w:id="1417942275">
      <w:bodyDiv w:val="1"/>
      <w:marLeft w:val="0"/>
      <w:marRight w:val="0"/>
      <w:marTop w:val="0"/>
      <w:marBottom w:val="0"/>
      <w:divBdr>
        <w:top w:val="none" w:sz="0" w:space="0" w:color="auto"/>
        <w:left w:val="none" w:sz="0" w:space="0" w:color="auto"/>
        <w:bottom w:val="none" w:sz="0" w:space="0" w:color="auto"/>
        <w:right w:val="none" w:sz="0" w:space="0" w:color="auto"/>
      </w:divBdr>
    </w:div>
    <w:div w:id="1596286773">
      <w:bodyDiv w:val="1"/>
      <w:marLeft w:val="0"/>
      <w:marRight w:val="0"/>
      <w:marTop w:val="0"/>
      <w:marBottom w:val="0"/>
      <w:divBdr>
        <w:top w:val="none" w:sz="0" w:space="0" w:color="auto"/>
        <w:left w:val="none" w:sz="0" w:space="0" w:color="auto"/>
        <w:bottom w:val="none" w:sz="0" w:space="0" w:color="auto"/>
        <w:right w:val="none" w:sz="0" w:space="0" w:color="auto"/>
      </w:divBdr>
    </w:div>
    <w:div w:id="1605066810">
      <w:bodyDiv w:val="1"/>
      <w:marLeft w:val="0"/>
      <w:marRight w:val="0"/>
      <w:marTop w:val="0"/>
      <w:marBottom w:val="0"/>
      <w:divBdr>
        <w:top w:val="none" w:sz="0" w:space="0" w:color="auto"/>
        <w:left w:val="none" w:sz="0" w:space="0" w:color="auto"/>
        <w:bottom w:val="none" w:sz="0" w:space="0" w:color="auto"/>
        <w:right w:val="none" w:sz="0" w:space="0" w:color="auto"/>
      </w:divBdr>
    </w:div>
    <w:div w:id="1641575849">
      <w:bodyDiv w:val="1"/>
      <w:marLeft w:val="0"/>
      <w:marRight w:val="0"/>
      <w:marTop w:val="0"/>
      <w:marBottom w:val="0"/>
      <w:divBdr>
        <w:top w:val="none" w:sz="0" w:space="0" w:color="auto"/>
        <w:left w:val="none" w:sz="0" w:space="0" w:color="auto"/>
        <w:bottom w:val="none" w:sz="0" w:space="0" w:color="auto"/>
        <w:right w:val="none" w:sz="0" w:space="0" w:color="auto"/>
      </w:divBdr>
    </w:div>
    <w:div w:id="1794248651">
      <w:bodyDiv w:val="1"/>
      <w:marLeft w:val="0"/>
      <w:marRight w:val="0"/>
      <w:marTop w:val="0"/>
      <w:marBottom w:val="0"/>
      <w:divBdr>
        <w:top w:val="none" w:sz="0" w:space="0" w:color="auto"/>
        <w:left w:val="none" w:sz="0" w:space="0" w:color="auto"/>
        <w:bottom w:val="none" w:sz="0" w:space="0" w:color="auto"/>
        <w:right w:val="none" w:sz="0" w:space="0" w:color="auto"/>
      </w:divBdr>
    </w:div>
    <w:div w:id="1819376654">
      <w:bodyDiv w:val="1"/>
      <w:marLeft w:val="0"/>
      <w:marRight w:val="0"/>
      <w:marTop w:val="0"/>
      <w:marBottom w:val="0"/>
      <w:divBdr>
        <w:top w:val="none" w:sz="0" w:space="0" w:color="auto"/>
        <w:left w:val="none" w:sz="0" w:space="0" w:color="auto"/>
        <w:bottom w:val="none" w:sz="0" w:space="0" w:color="auto"/>
        <w:right w:val="none" w:sz="0" w:space="0" w:color="auto"/>
      </w:divBdr>
    </w:div>
    <w:div w:id="1912887766">
      <w:bodyDiv w:val="1"/>
      <w:marLeft w:val="0"/>
      <w:marRight w:val="0"/>
      <w:marTop w:val="0"/>
      <w:marBottom w:val="0"/>
      <w:divBdr>
        <w:top w:val="none" w:sz="0" w:space="0" w:color="auto"/>
        <w:left w:val="none" w:sz="0" w:space="0" w:color="auto"/>
        <w:bottom w:val="none" w:sz="0" w:space="0" w:color="auto"/>
        <w:right w:val="none" w:sz="0" w:space="0" w:color="auto"/>
      </w:divBdr>
    </w:div>
    <w:div w:id="1958750452">
      <w:bodyDiv w:val="1"/>
      <w:marLeft w:val="0"/>
      <w:marRight w:val="0"/>
      <w:marTop w:val="0"/>
      <w:marBottom w:val="0"/>
      <w:divBdr>
        <w:top w:val="none" w:sz="0" w:space="0" w:color="auto"/>
        <w:left w:val="none" w:sz="0" w:space="0" w:color="auto"/>
        <w:bottom w:val="none" w:sz="0" w:space="0" w:color="auto"/>
        <w:right w:val="none" w:sz="0" w:space="0" w:color="auto"/>
      </w:divBdr>
    </w:div>
    <w:div w:id="1962371192">
      <w:bodyDiv w:val="1"/>
      <w:marLeft w:val="0"/>
      <w:marRight w:val="0"/>
      <w:marTop w:val="0"/>
      <w:marBottom w:val="0"/>
      <w:divBdr>
        <w:top w:val="none" w:sz="0" w:space="0" w:color="auto"/>
        <w:left w:val="none" w:sz="0" w:space="0" w:color="auto"/>
        <w:bottom w:val="none" w:sz="0" w:space="0" w:color="auto"/>
        <w:right w:val="none" w:sz="0" w:space="0" w:color="auto"/>
      </w:divBdr>
    </w:div>
    <w:div w:id="2001423446">
      <w:bodyDiv w:val="1"/>
      <w:marLeft w:val="0"/>
      <w:marRight w:val="0"/>
      <w:marTop w:val="0"/>
      <w:marBottom w:val="0"/>
      <w:divBdr>
        <w:top w:val="none" w:sz="0" w:space="0" w:color="auto"/>
        <w:left w:val="none" w:sz="0" w:space="0" w:color="auto"/>
        <w:bottom w:val="none" w:sz="0" w:space="0" w:color="auto"/>
        <w:right w:val="none" w:sz="0" w:space="0" w:color="auto"/>
      </w:divBdr>
    </w:div>
    <w:div w:id="2009364254">
      <w:bodyDiv w:val="1"/>
      <w:marLeft w:val="0"/>
      <w:marRight w:val="0"/>
      <w:marTop w:val="0"/>
      <w:marBottom w:val="0"/>
      <w:divBdr>
        <w:top w:val="none" w:sz="0" w:space="0" w:color="auto"/>
        <w:left w:val="none" w:sz="0" w:space="0" w:color="auto"/>
        <w:bottom w:val="none" w:sz="0" w:space="0" w:color="auto"/>
        <w:right w:val="none" w:sz="0" w:space="0" w:color="auto"/>
      </w:divBdr>
    </w:div>
    <w:div w:id="2028368235">
      <w:bodyDiv w:val="1"/>
      <w:marLeft w:val="0"/>
      <w:marRight w:val="0"/>
      <w:marTop w:val="0"/>
      <w:marBottom w:val="0"/>
      <w:divBdr>
        <w:top w:val="none" w:sz="0" w:space="0" w:color="auto"/>
        <w:left w:val="none" w:sz="0" w:space="0" w:color="auto"/>
        <w:bottom w:val="none" w:sz="0" w:space="0" w:color="auto"/>
        <w:right w:val="none" w:sz="0" w:space="0" w:color="auto"/>
      </w:divBdr>
    </w:div>
    <w:div w:id="2085640848">
      <w:bodyDiv w:val="1"/>
      <w:marLeft w:val="0"/>
      <w:marRight w:val="0"/>
      <w:marTop w:val="0"/>
      <w:marBottom w:val="0"/>
      <w:divBdr>
        <w:top w:val="none" w:sz="0" w:space="0" w:color="auto"/>
        <w:left w:val="none" w:sz="0" w:space="0" w:color="auto"/>
        <w:bottom w:val="none" w:sz="0" w:space="0" w:color="auto"/>
        <w:right w:val="none" w:sz="0" w:space="0" w:color="auto"/>
      </w:divBdr>
    </w:div>
    <w:div w:id="210344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853D-807F-4BC3-AB99-96879CC1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31</Pages>
  <Words>5922</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Rubab</dc:creator>
  <cp:lastModifiedBy>mir hamza</cp:lastModifiedBy>
  <cp:revision>7</cp:revision>
  <cp:lastPrinted>2023-02-22T04:19:00Z</cp:lastPrinted>
  <dcterms:created xsi:type="dcterms:W3CDTF">2023-03-13T13:05:00Z</dcterms:created>
  <dcterms:modified xsi:type="dcterms:W3CDTF">2023-04-27T20:46:00Z</dcterms:modified>
</cp:coreProperties>
</file>